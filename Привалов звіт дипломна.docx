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DC8" w:rsidRPr="003875CA" w:rsidRDefault="000E0DC8" w:rsidP="000E0DC8">
      <w:pPr>
        <w:spacing w:line="276" w:lineRule="auto"/>
        <w:jc w:val="center"/>
        <w:rPr>
          <w:b/>
        </w:rPr>
      </w:pPr>
      <w:bookmarkStart w:id="0" w:name="_Hlk511683552"/>
      <w:r w:rsidRPr="003875CA">
        <w:rPr>
          <w:b/>
        </w:rPr>
        <w:t>Міністерство освіти і науки України</w:t>
      </w:r>
    </w:p>
    <w:p w:rsidR="000E0DC8" w:rsidRPr="003875CA" w:rsidRDefault="000E0DC8" w:rsidP="000E0DC8">
      <w:pPr>
        <w:spacing w:line="276" w:lineRule="auto"/>
        <w:jc w:val="center"/>
        <w:rPr>
          <w:b/>
        </w:rPr>
      </w:pPr>
      <w:r w:rsidRPr="003875CA">
        <w:rPr>
          <w:b/>
        </w:rPr>
        <w:t xml:space="preserve">Чернівецький національний університет </w:t>
      </w:r>
    </w:p>
    <w:p w:rsidR="000E0DC8" w:rsidRPr="003875CA" w:rsidRDefault="000E0DC8" w:rsidP="000E0DC8">
      <w:pPr>
        <w:spacing w:line="276" w:lineRule="auto"/>
        <w:jc w:val="center"/>
        <w:rPr>
          <w:b/>
        </w:rPr>
      </w:pPr>
      <w:r w:rsidRPr="003875CA">
        <w:rPr>
          <w:b/>
        </w:rPr>
        <w:t>імені Юрія Федьковича</w:t>
      </w:r>
    </w:p>
    <w:p w:rsidR="000E0DC8" w:rsidRPr="003875CA" w:rsidRDefault="000E0DC8" w:rsidP="000E0DC8">
      <w:pPr>
        <w:spacing w:line="276" w:lineRule="auto"/>
        <w:jc w:val="center"/>
      </w:pPr>
    </w:p>
    <w:p w:rsidR="000E0DC8" w:rsidRPr="003875CA" w:rsidRDefault="000E0DC8" w:rsidP="000E0DC8">
      <w:pPr>
        <w:spacing w:line="276" w:lineRule="auto"/>
        <w:jc w:val="center"/>
      </w:pPr>
      <w:r w:rsidRPr="003875CA">
        <w:t>______</w:t>
      </w:r>
      <w:r w:rsidRPr="003875CA">
        <w:rPr>
          <w:u w:val="single"/>
        </w:rPr>
        <w:t>Інститут фізико-технічних та комп’ютерних наук</w:t>
      </w:r>
      <w:r w:rsidRPr="003875CA">
        <w:t>______</w:t>
      </w:r>
    </w:p>
    <w:p w:rsidR="000E0DC8" w:rsidRPr="003875CA" w:rsidRDefault="000E0DC8" w:rsidP="000E0DC8">
      <w:pPr>
        <w:spacing w:line="276" w:lineRule="auto"/>
        <w:jc w:val="center"/>
      </w:pPr>
      <w:r w:rsidRPr="003875CA">
        <w:t>(повна назва  інституту/факультету)</w:t>
      </w:r>
    </w:p>
    <w:p w:rsidR="000E0DC8" w:rsidRPr="003875CA" w:rsidRDefault="000E0DC8" w:rsidP="000E0DC8">
      <w:pPr>
        <w:spacing w:line="276" w:lineRule="auto"/>
        <w:jc w:val="center"/>
      </w:pPr>
    </w:p>
    <w:p w:rsidR="000E0DC8" w:rsidRPr="003875CA" w:rsidRDefault="000E0DC8" w:rsidP="000E0DC8">
      <w:pPr>
        <w:spacing w:line="276" w:lineRule="auto"/>
        <w:jc w:val="center"/>
      </w:pPr>
      <w:r w:rsidRPr="003875CA">
        <w:t>_______</w:t>
      </w:r>
      <w:r w:rsidRPr="003875CA">
        <w:rPr>
          <w:u w:val="single"/>
        </w:rPr>
        <w:t>Кафедра математичних проблем управління і кібернетики</w:t>
      </w:r>
      <w:r w:rsidRPr="003875CA">
        <w:t>_____</w:t>
      </w:r>
    </w:p>
    <w:p w:rsidR="000E0DC8" w:rsidRPr="003875CA" w:rsidRDefault="000E0DC8" w:rsidP="000E0DC8">
      <w:pPr>
        <w:spacing w:line="276" w:lineRule="auto"/>
        <w:jc w:val="center"/>
      </w:pPr>
      <w:r w:rsidRPr="003875CA">
        <w:t>(повна назва кафедри)</w:t>
      </w:r>
    </w:p>
    <w:p w:rsidR="000E0DC8" w:rsidRPr="003875CA" w:rsidRDefault="000E0DC8" w:rsidP="000E0DC8">
      <w:pPr>
        <w:spacing w:line="276" w:lineRule="auto"/>
        <w:jc w:val="center"/>
      </w:pPr>
    </w:p>
    <w:p w:rsidR="000E0DC8" w:rsidRPr="003875CA" w:rsidRDefault="000E0DC8" w:rsidP="000E0DC8">
      <w:pPr>
        <w:spacing w:line="276" w:lineRule="auto"/>
        <w:jc w:val="center"/>
      </w:pPr>
    </w:p>
    <w:p w:rsidR="000E0DC8" w:rsidRPr="00AC5C99" w:rsidRDefault="000E0DC8" w:rsidP="000E0DC8">
      <w:pPr>
        <w:spacing w:line="276" w:lineRule="auto"/>
        <w:rPr>
          <w:sz w:val="40"/>
          <w:szCs w:val="40"/>
        </w:rPr>
      </w:pPr>
    </w:p>
    <w:p w:rsidR="000E0DC8" w:rsidRPr="00AC5C99" w:rsidRDefault="000E0DC8" w:rsidP="000E0DC8">
      <w:pPr>
        <w:spacing w:line="276" w:lineRule="auto"/>
        <w:jc w:val="center"/>
        <w:rPr>
          <w:b/>
          <w:sz w:val="40"/>
          <w:szCs w:val="40"/>
        </w:rPr>
      </w:pPr>
      <w:r w:rsidRPr="00AC5C99">
        <w:rPr>
          <w:b/>
          <w:sz w:val="40"/>
          <w:szCs w:val="40"/>
        </w:rPr>
        <w:t>Тема:</w:t>
      </w:r>
    </w:p>
    <w:p w:rsidR="000E0DC8" w:rsidRDefault="002E7A17" w:rsidP="00C4791A">
      <w:pPr>
        <w:spacing w:line="276" w:lineRule="auto"/>
        <w:jc w:val="center"/>
        <w:rPr>
          <w:sz w:val="36"/>
          <w:szCs w:val="36"/>
        </w:rPr>
      </w:pPr>
      <w:r>
        <w:rPr>
          <w:sz w:val="36"/>
          <w:szCs w:val="36"/>
        </w:rPr>
        <w:t>Фоторедактор</w:t>
      </w:r>
    </w:p>
    <w:p w:rsidR="000E0DC8" w:rsidRPr="00AC5C99" w:rsidRDefault="000E0DC8" w:rsidP="000E0DC8">
      <w:pPr>
        <w:spacing w:line="276" w:lineRule="auto"/>
        <w:ind w:right="489"/>
        <w:jc w:val="center"/>
      </w:pPr>
    </w:p>
    <w:p w:rsidR="000E0DC8" w:rsidRPr="003875CA" w:rsidRDefault="000E0DC8" w:rsidP="000E0DC8">
      <w:pPr>
        <w:spacing w:line="276" w:lineRule="auto"/>
        <w:jc w:val="center"/>
        <w:rPr>
          <w:b/>
          <w:bCs/>
        </w:rPr>
      </w:pPr>
      <w:r>
        <w:rPr>
          <w:b/>
          <w:bCs/>
        </w:rPr>
        <w:t>Дипломна</w:t>
      </w:r>
      <w:r w:rsidRPr="003875CA">
        <w:rPr>
          <w:b/>
          <w:bCs/>
        </w:rPr>
        <w:t xml:space="preserve"> робота</w:t>
      </w:r>
    </w:p>
    <w:p w:rsidR="000E0DC8" w:rsidRPr="003875CA" w:rsidRDefault="000E0DC8" w:rsidP="000E0DC8">
      <w:pPr>
        <w:spacing w:line="276" w:lineRule="auto"/>
        <w:jc w:val="center"/>
      </w:pPr>
    </w:p>
    <w:p w:rsidR="000E0DC8" w:rsidRPr="003875CA" w:rsidRDefault="000E0DC8" w:rsidP="000E0DC8">
      <w:pPr>
        <w:spacing w:line="276" w:lineRule="auto"/>
        <w:ind w:left="3969"/>
      </w:pPr>
      <w:r w:rsidRPr="003875CA">
        <w:t>Виконав: студент (ка) _</w:t>
      </w:r>
      <w:r>
        <w:rPr>
          <w:u w:val="single"/>
          <w:lang w:val="ru-RU"/>
        </w:rPr>
        <w:t>4</w:t>
      </w:r>
      <w:r w:rsidRPr="003875CA">
        <w:t>_курсу, групи__</w:t>
      </w:r>
      <w:r>
        <w:rPr>
          <w:u w:val="single"/>
          <w:lang w:val="ru-RU"/>
        </w:rPr>
        <w:t>441ск</w:t>
      </w:r>
      <w:r w:rsidRPr="003875CA">
        <w:t>__</w:t>
      </w:r>
    </w:p>
    <w:p w:rsidR="000E0DC8" w:rsidRPr="003875CA" w:rsidRDefault="000E0DC8" w:rsidP="000E0DC8">
      <w:pPr>
        <w:spacing w:line="276" w:lineRule="auto"/>
        <w:ind w:left="3969"/>
      </w:pPr>
      <w:r w:rsidRPr="003875CA">
        <w:t xml:space="preserve">напряму підготовки </w:t>
      </w:r>
    </w:p>
    <w:p w:rsidR="000E0DC8" w:rsidRPr="003875CA" w:rsidRDefault="000E0DC8" w:rsidP="000E0DC8">
      <w:pPr>
        <w:spacing w:line="276" w:lineRule="auto"/>
      </w:pPr>
      <w:r>
        <w:rPr>
          <w:lang w:val="ru-RU"/>
        </w:rPr>
        <w:t xml:space="preserve">                                                    </w:t>
      </w:r>
      <w:r w:rsidR="000928E6">
        <w:rPr>
          <w:lang w:val="ru-RU"/>
        </w:rPr>
        <w:t xml:space="preserve">          </w:t>
      </w:r>
      <w:r>
        <w:rPr>
          <w:lang w:val="ru-RU"/>
        </w:rPr>
        <w:t xml:space="preserve">    </w:t>
      </w:r>
      <w:r w:rsidRPr="003875CA">
        <w:t>_______</w:t>
      </w:r>
      <w:r w:rsidRPr="003875CA">
        <w:rPr>
          <w:u w:val="single"/>
        </w:rPr>
        <w:t>6.050101 – Комп’ютерні науки</w:t>
      </w:r>
      <w:r w:rsidRPr="003875CA">
        <w:t>_</w:t>
      </w:r>
      <w:r>
        <w:t>___</w:t>
      </w:r>
      <w:r w:rsidRPr="003875CA">
        <w:t>____</w:t>
      </w:r>
    </w:p>
    <w:p w:rsidR="000E0DC8" w:rsidRPr="003875CA" w:rsidRDefault="000E0DC8" w:rsidP="000E0DC8">
      <w:pPr>
        <w:spacing w:line="276" w:lineRule="auto"/>
        <w:ind w:left="3969"/>
        <w:jc w:val="center"/>
      </w:pPr>
      <w:r w:rsidRPr="003875CA">
        <w:t xml:space="preserve">  (шифр і назва спеціальності)</w:t>
      </w:r>
    </w:p>
    <w:p w:rsidR="000E0DC8" w:rsidRPr="003875CA" w:rsidRDefault="000E0DC8" w:rsidP="000E0DC8">
      <w:pPr>
        <w:spacing w:line="276" w:lineRule="auto"/>
      </w:pPr>
      <w:r w:rsidRPr="00245C5D">
        <w:t xml:space="preserve">                                                   </w:t>
      </w:r>
      <w:r w:rsidR="000928E6">
        <w:t xml:space="preserve">          </w:t>
      </w:r>
      <w:r w:rsidRPr="00245C5D">
        <w:t xml:space="preserve">     </w:t>
      </w:r>
      <w:r w:rsidRPr="003875CA">
        <w:t>____________</w:t>
      </w:r>
      <w:r w:rsidR="00234A59">
        <w:rPr>
          <w:u w:val="single"/>
        </w:rPr>
        <w:t>Привалов В.Є.</w:t>
      </w:r>
      <w:r w:rsidRPr="003875CA">
        <w:t>_____</w:t>
      </w:r>
      <w:r w:rsidR="00234A59">
        <w:t xml:space="preserve"> </w:t>
      </w:r>
      <w:r w:rsidRPr="003875CA">
        <w:t>___________</w:t>
      </w:r>
    </w:p>
    <w:p w:rsidR="000E0DC8" w:rsidRPr="003875CA" w:rsidRDefault="000E0DC8" w:rsidP="000E0DC8">
      <w:pPr>
        <w:spacing w:line="276" w:lineRule="auto"/>
        <w:ind w:left="3969"/>
      </w:pPr>
      <w:r w:rsidRPr="003875CA">
        <w:t xml:space="preserve">             (прізвище та ініціали)</w:t>
      </w:r>
    </w:p>
    <w:p w:rsidR="000E0DC8" w:rsidRPr="003875CA" w:rsidRDefault="000E0DC8" w:rsidP="000E0DC8">
      <w:pPr>
        <w:spacing w:line="276" w:lineRule="auto"/>
      </w:pPr>
      <w:r>
        <w:t xml:space="preserve">                                               </w:t>
      </w:r>
      <w:r w:rsidR="000928E6">
        <w:t xml:space="preserve">           </w:t>
      </w:r>
      <w:r>
        <w:t xml:space="preserve">        </w:t>
      </w:r>
      <w:r w:rsidRPr="003875CA">
        <w:t>Керівник_____</w:t>
      </w:r>
      <w:proofErr w:type="spellStart"/>
      <w:r w:rsidR="00234A59">
        <w:rPr>
          <w:u w:val="single"/>
        </w:rPr>
        <w:t>Лазорик</w:t>
      </w:r>
      <w:proofErr w:type="spellEnd"/>
      <w:r w:rsidR="00234A59">
        <w:rPr>
          <w:u w:val="single"/>
        </w:rPr>
        <w:t xml:space="preserve"> В.В.   </w:t>
      </w:r>
      <w:r>
        <w:rPr>
          <w:u w:val="single"/>
        </w:rPr>
        <w:t>__</w:t>
      </w:r>
      <w:r w:rsidRPr="003875CA">
        <w:t>______________</w:t>
      </w:r>
    </w:p>
    <w:p w:rsidR="000E0DC8" w:rsidRPr="003875CA" w:rsidRDefault="000E0DC8" w:rsidP="000E0DC8">
      <w:pPr>
        <w:spacing w:line="276" w:lineRule="auto"/>
        <w:ind w:left="3969"/>
      </w:pPr>
      <w:r w:rsidRPr="003875CA">
        <w:t xml:space="preserve">                            (прізвище та ініціали)</w:t>
      </w:r>
    </w:p>
    <w:p w:rsidR="000E0DC8" w:rsidRPr="003875CA" w:rsidRDefault="000E0DC8" w:rsidP="000928E6">
      <w:pPr>
        <w:spacing w:line="276" w:lineRule="auto"/>
        <w:ind w:left="3969"/>
      </w:pPr>
      <w:r w:rsidRPr="003875CA">
        <w:t>Рецензент</w:t>
      </w:r>
      <w:r>
        <w:t>_________________________________</w:t>
      </w:r>
      <w:r w:rsidRPr="003875CA">
        <w:t xml:space="preserve">                                                    </w:t>
      </w:r>
      <w:r>
        <w:t xml:space="preserve">                                            </w:t>
      </w:r>
      <w:r w:rsidR="000928E6">
        <w:t xml:space="preserve">                      </w:t>
      </w:r>
      <w:r w:rsidRPr="003875CA">
        <w:t>(прізвище та ініціали)</w:t>
      </w:r>
    </w:p>
    <w:p w:rsidR="000E0DC8" w:rsidRPr="003875CA" w:rsidRDefault="000E0DC8" w:rsidP="000E0DC8">
      <w:pPr>
        <w:spacing w:line="276" w:lineRule="auto"/>
        <w:jc w:val="right"/>
      </w:pPr>
    </w:p>
    <w:p w:rsidR="000E0DC8" w:rsidRPr="003875CA" w:rsidRDefault="000E0DC8" w:rsidP="000E0DC8">
      <w:pPr>
        <w:spacing w:line="276" w:lineRule="auto"/>
      </w:pPr>
    </w:p>
    <w:p w:rsidR="000E0DC8" w:rsidRPr="003875CA" w:rsidRDefault="000E0DC8" w:rsidP="000E0DC8">
      <w:pPr>
        <w:spacing w:line="276" w:lineRule="auto"/>
      </w:pPr>
    </w:p>
    <w:p w:rsidR="000E0DC8" w:rsidRPr="003875CA" w:rsidRDefault="000E0DC8" w:rsidP="000E0DC8">
      <w:pPr>
        <w:spacing w:line="276" w:lineRule="auto"/>
        <w:jc w:val="right"/>
      </w:pPr>
      <w:r w:rsidRPr="003875CA">
        <w:t xml:space="preserve">                                                                  </w:t>
      </w:r>
    </w:p>
    <w:p w:rsidR="000E0DC8" w:rsidRPr="003875CA" w:rsidRDefault="000E0DC8" w:rsidP="000E0DC8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3875CA">
        <w:rPr>
          <w:b/>
          <w:bCs/>
        </w:rPr>
        <w:t>До захисту допущено:</w:t>
      </w:r>
    </w:p>
    <w:p w:rsidR="000E0DC8" w:rsidRPr="003875CA" w:rsidRDefault="000E0DC8" w:rsidP="000E0DC8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3875CA">
        <w:rPr>
          <w:b/>
          <w:bCs/>
        </w:rPr>
        <w:t xml:space="preserve">Протокол засідання кафедри № ______ </w:t>
      </w:r>
    </w:p>
    <w:p w:rsidR="000E0DC8" w:rsidRPr="003875CA" w:rsidRDefault="000E0DC8" w:rsidP="000E0DC8">
      <w:pPr>
        <w:autoSpaceDE w:val="0"/>
        <w:autoSpaceDN w:val="0"/>
        <w:adjustRightInd w:val="0"/>
        <w:spacing w:line="276" w:lineRule="auto"/>
      </w:pPr>
      <w:r w:rsidRPr="003875CA">
        <w:t xml:space="preserve">від </w:t>
      </w:r>
      <w:r>
        <w:t>„______” __________________ 2018</w:t>
      </w:r>
      <w:r w:rsidRPr="003875CA">
        <w:t xml:space="preserve"> р.</w:t>
      </w:r>
    </w:p>
    <w:p w:rsidR="000E0DC8" w:rsidRPr="003875CA" w:rsidRDefault="000E0DC8" w:rsidP="000E0DC8">
      <w:pPr>
        <w:autoSpaceDE w:val="0"/>
        <w:autoSpaceDN w:val="0"/>
        <w:adjustRightInd w:val="0"/>
        <w:spacing w:line="276" w:lineRule="auto"/>
        <w:rPr>
          <w:lang w:val="ru-RU"/>
        </w:rPr>
      </w:pPr>
      <w:r w:rsidRPr="003875CA">
        <w:t>зав. кафедри_________ д. ф-</w:t>
      </w:r>
      <w:proofErr w:type="spellStart"/>
      <w:r w:rsidRPr="003875CA">
        <w:t>м.н</w:t>
      </w:r>
      <w:proofErr w:type="spellEnd"/>
      <w:r w:rsidRPr="003875CA">
        <w:t xml:space="preserve">. </w:t>
      </w:r>
      <w:proofErr w:type="spellStart"/>
      <w:r w:rsidRPr="003875CA">
        <w:rPr>
          <w:b/>
        </w:rPr>
        <w:t>Дрінь</w:t>
      </w:r>
      <w:proofErr w:type="spellEnd"/>
      <w:r w:rsidRPr="003875CA">
        <w:rPr>
          <w:b/>
        </w:rPr>
        <w:t xml:space="preserve"> Я.М.</w:t>
      </w:r>
    </w:p>
    <w:p w:rsidR="000E0DC8" w:rsidRDefault="000E0DC8" w:rsidP="000E0DC8">
      <w:pPr>
        <w:spacing w:line="276" w:lineRule="auto"/>
      </w:pPr>
    </w:p>
    <w:p w:rsidR="000E0DC8" w:rsidRDefault="000E0DC8" w:rsidP="000E0DC8">
      <w:pPr>
        <w:spacing w:line="276" w:lineRule="auto"/>
      </w:pPr>
    </w:p>
    <w:p w:rsidR="000E0DC8" w:rsidRDefault="000E0DC8" w:rsidP="000E0DC8">
      <w:pPr>
        <w:spacing w:line="276" w:lineRule="auto"/>
      </w:pPr>
    </w:p>
    <w:p w:rsidR="00C14C7F" w:rsidRDefault="00C14C7F" w:rsidP="000E0DC8">
      <w:pPr>
        <w:spacing w:line="276" w:lineRule="auto"/>
      </w:pPr>
    </w:p>
    <w:p w:rsidR="00C14C7F" w:rsidRPr="005F5C6A" w:rsidRDefault="00C14C7F" w:rsidP="000E0DC8">
      <w:pPr>
        <w:spacing w:line="276" w:lineRule="auto"/>
      </w:pPr>
    </w:p>
    <w:p w:rsidR="000E0DC8" w:rsidRPr="005F5C6A" w:rsidRDefault="000E0DC8" w:rsidP="000E0DC8">
      <w:pPr>
        <w:spacing w:line="276" w:lineRule="auto"/>
        <w:jc w:val="center"/>
      </w:pPr>
    </w:p>
    <w:p w:rsidR="000E0DC8" w:rsidRDefault="000E0DC8" w:rsidP="000E0DC8">
      <w:pPr>
        <w:spacing w:line="276" w:lineRule="auto"/>
        <w:jc w:val="center"/>
        <w:rPr>
          <w:lang w:val="ru-RU"/>
        </w:rPr>
      </w:pPr>
      <w:r>
        <w:t>Чернівці–2018</w:t>
      </w:r>
    </w:p>
    <w:p w:rsidR="001C7B2C" w:rsidRDefault="001C7B2C" w:rsidP="000E0DC8">
      <w:pPr>
        <w:spacing w:line="276" w:lineRule="auto"/>
        <w:jc w:val="center"/>
        <w:rPr>
          <w:lang w:val="ru-RU"/>
        </w:rPr>
      </w:pPr>
    </w:p>
    <w:p w:rsidR="00C14C7F" w:rsidRDefault="00C14C7F" w:rsidP="000E0DC8">
      <w:pPr>
        <w:spacing w:line="276" w:lineRule="auto"/>
        <w:jc w:val="center"/>
        <w:rPr>
          <w:lang w:val="ru-RU"/>
        </w:rPr>
      </w:pPr>
    </w:p>
    <w:p w:rsidR="00C14C7F" w:rsidRDefault="00C14C7F" w:rsidP="000E0DC8">
      <w:pPr>
        <w:spacing w:line="276" w:lineRule="auto"/>
        <w:jc w:val="center"/>
        <w:rPr>
          <w:lang w:val="ru-RU"/>
        </w:rPr>
      </w:pPr>
    </w:p>
    <w:bookmarkEnd w:id="0"/>
    <w:p w:rsidR="00932253" w:rsidRPr="003728F6" w:rsidRDefault="003728F6" w:rsidP="003728F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Зміст</w:t>
      </w:r>
    </w:p>
    <w:p w:rsidR="00882E89" w:rsidRPr="005F5C6A" w:rsidRDefault="00B32EFF" w:rsidP="00882E89">
      <w:pPr>
        <w:pStyle w:val="12"/>
      </w:pPr>
      <w:hyperlink w:anchor="__RefHeading___Toc386013294" w:history="1">
        <w:r w:rsidR="00882E89" w:rsidRPr="005F5C6A">
          <w:rPr>
            <w:sz w:val="28"/>
            <w:szCs w:val="28"/>
            <w:lang w:eastAsia="uk-UA"/>
          </w:rPr>
          <w:t>ТЕОРЕТИЧНА ЧАСТИНА</w:t>
        </w:r>
        <w:r w:rsidR="00882E89" w:rsidRPr="005F5C6A">
          <w:rPr>
            <w:sz w:val="28"/>
            <w:szCs w:val="28"/>
            <w:lang w:eastAsia="uk-UA"/>
          </w:rPr>
          <w:tab/>
          <w:t>- 9 -</w:t>
        </w:r>
      </w:hyperlink>
    </w:p>
    <w:p w:rsidR="00882E89" w:rsidRPr="005F5C6A" w:rsidRDefault="00B32EFF" w:rsidP="00882E89">
      <w:pPr>
        <w:pStyle w:val="12"/>
      </w:pPr>
      <w:hyperlink w:anchor="__RefHeading___Toc386013295" w:history="1">
        <w:r w:rsidR="00882E89" w:rsidRPr="005F5C6A">
          <w:rPr>
            <w:sz w:val="28"/>
            <w:szCs w:val="28"/>
            <w:lang w:eastAsia="uk-UA"/>
          </w:rPr>
          <w:t>1. ТЕХНІЧНЕ ЗАВДАННЯ</w:t>
        </w:r>
        <w:r w:rsidR="00882E89" w:rsidRPr="005F5C6A">
          <w:rPr>
            <w:sz w:val="28"/>
            <w:szCs w:val="28"/>
            <w:lang w:eastAsia="uk-UA"/>
          </w:rPr>
          <w:tab/>
          <w:t>- 10 -</w:t>
        </w:r>
      </w:hyperlink>
    </w:p>
    <w:p w:rsidR="00882E89" w:rsidRPr="005F5C6A" w:rsidRDefault="00B32EFF" w:rsidP="00882E89">
      <w:pPr>
        <w:pStyle w:val="21"/>
        <w:tabs>
          <w:tab w:val="right" w:leader="dot" w:pos="9627"/>
        </w:tabs>
        <w:spacing w:line="360" w:lineRule="auto"/>
      </w:pPr>
      <w:hyperlink w:anchor="__RefHeading___Toc386013296" w:history="1">
        <w:r w:rsidR="00882E89" w:rsidRPr="005F5C6A">
          <w:rPr>
            <w:sz w:val="28"/>
            <w:szCs w:val="28"/>
            <w:lang w:eastAsia="uk-UA"/>
          </w:rPr>
          <w:t>1.1. Підстави для розробки</w:t>
        </w:r>
        <w:r w:rsidR="00882E89" w:rsidRPr="005F5C6A">
          <w:rPr>
            <w:sz w:val="28"/>
            <w:szCs w:val="28"/>
            <w:lang w:eastAsia="uk-UA"/>
          </w:rPr>
          <w:tab/>
          <w:t>- 10 -</w:t>
        </w:r>
      </w:hyperlink>
    </w:p>
    <w:p w:rsidR="00882E89" w:rsidRPr="005F5C6A" w:rsidRDefault="00B32EFF" w:rsidP="00882E89">
      <w:pPr>
        <w:pStyle w:val="21"/>
        <w:tabs>
          <w:tab w:val="right" w:leader="dot" w:pos="9627"/>
        </w:tabs>
        <w:spacing w:line="360" w:lineRule="auto"/>
      </w:pPr>
      <w:hyperlink w:anchor="__RefHeading___Toc386013297" w:history="1">
        <w:r w:rsidR="00882E89" w:rsidRPr="005F5C6A">
          <w:rPr>
            <w:sz w:val="28"/>
            <w:szCs w:val="28"/>
            <w:lang w:eastAsia="uk-UA"/>
          </w:rPr>
          <w:t>1.2. Призначення розробки</w:t>
        </w:r>
        <w:r w:rsidR="00882E89" w:rsidRPr="005F5C6A">
          <w:rPr>
            <w:sz w:val="28"/>
            <w:szCs w:val="28"/>
            <w:lang w:eastAsia="uk-UA"/>
          </w:rPr>
          <w:tab/>
          <w:t>- 10 -</w:t>
        </w:r>
      </w:hyperlink>
    </w:p>
    <w:p w:rsidR="00882E89" w:rsidRPr="005F5C6A" w:rsidRDefault="00B32EFF" w:rsidP="00882E89">
      <w:pPr>
        <w:pStyle w:val="21"/>
        <w:tabs>
          <w:tab w:val="right" w:leader="dot" w:pos="9627"/>
        </w:tabs>
        <w:spacing w:line="360" w:lineRule="auto"/>
      </w:pPr>
      <w:hyperlink w:anchor="__RefHeading___Toc386013298" w:history="1">
        <w:r w:rsidR="00882E89" w:rsidRPr="005F5C6A">
          <w:rPr>
            <w:sz w:val="28"/>
            <w:szCs w:val="28"/>
            <w:lang w:eastAsia="uk-UA"/>
          </w:rPr>
          <w:t>1.3. Аналіз вимог до програмного забезпечення</w:t>
        </w:r>
        <w:r w:rsidR="00882E89" w:rsidRPr="005F5C6A">
          <w:rPr>
            <w:sz w:val="28"/>
            <w:szCs w:val="28"/>
            <w:lang w:eastAsia="uk-UA"/>
          </w:rPr>
          <w:tab/>
          <w:t>- 10 -</w:t>
        </w:r>
      </w:hyperlink>
    </w:p>
    <w:p w:rsidR="00882E89" w:rsidRPr="005F5C6A" w:rsidRDefault="00B32EFF" w:rsidP="00882E89">
      <w:pPr>
        <w:pStyle w:val="31"/>
      </w:pPr>
      <w:hyperlink w:anchor="__RefHeading___Toc386013299" w:history="1">
        <w:r w:rsidR="00882E89" w:rsidRPr="005F5C6A">
          <w:rPr>
            <w:i/>
          </w:rPr>
          <w:t>1.3.1. Функціональні вимоги</w:t>
        </w:r>
        <w:r w:rsidR="00882E89" w:rsidRPr="005F5C6A">
          <w:tab/>
          <w:t>- 10 -</w:t>
        </w:r>
      </w:hyperlink>
    </w:p>
    <w:p w:rsidR="00882E89" w:rsidRPr="005F5C6A" w:rsidRDefault="00B32EFF" w:rsidP="00882E89">
      <w:pPr>
        <w:pStyle w:val="31"/>
      </w:pPr>
      <w:hyperlink w:anchor="__RefHeading___Toc386013300" w:history="1">
        <w:r w:rsidR="00882E89" w:rsidRPr="005F5C6A">
          <w:rPr>
            <w:i/>
            <w:iCs/>
          </w:rPr>
          <w:t>1.3.2. Вимоги до складу та параметрів технічних засобів</w:t>
        </w:r>
        <w:r w:rsidR="00882E89" w:rsidRPr="005F5C6A">
          <w:tab/>
          <w:t>- 10 -</w:t>
        </w:r>
      </w:hyperlink>
    </w:p>
    <w:p w:rsidR="00882E89" w:rsidRPr="005F5C6A" w:rsidRDefault="00B32EFF" w:rsidP="00882E89">
      <w:pPr>
        <w:pStyle w:val="31"/>
      </w:pPr>
      <w:hyperlink w:anchor="__RefHeading___Toc386013301" w:history="1">
        <w:r w:rsidR="00882E89" w:rsidRPr="005F5C6A">
          <w:rPr>
            <w:i/>
            <w:iCs/>
          </w:rPr>
          <w:t>1.3.3. Вимоги до інтерфейсу</w:t>
        </w:r>
        <w:r w:rsidR="00882E89" w:rsidRPr="005F5C6A">
          <w:tab/>
          <w:t>- 11 -</w:t>
        </w:r>
      </w:hyperlink>
    </w:p>
    <w:p w:rsidR="00882E89" w:rsidRPr="005F5C6A" w:rsidRDefault="00B32EFF" w:rsidP="00882E89">
      <w:pPr>
        <w:pStyle w:val="31"/>
      </w:pPr>
      <w:hyperlink w:anchor="__RefHeading___Toc386013302" w:history="1">
        <w:r w:rsidR="00882E89" w:rsidRPr="005F5C6A">
          <w:rPr>
            <w:i/>
            <w:iCs/>
          </w:rPr>
          <w:t>1.3.4. Вимоги до інформаційної та програмної сумісності</w:t>
        </w:r>
        <w:r w:rsidR="00882E89" w:rsidRPr="005F5C6A">
          <w:tab/>
          <w:t>- 11 -</w:t>
        </w:r>
      </w:hyperlink>
    </w:p>
    <w:p w:rsidR="00882E89" w:rsidRPr="005F5C6A" w:rsidRDefault="00B32EFF" w:rsidP="00882E89">
      <w:pPr>
        <w:pStyle w:val="31"/>
      </w:pPr>
      <w:hyperlink w:anchor="__RefHeading___Toc386013303" w:history="1">
        <w:r w:rsidR="00882E89" w:rsidRPr="005F5C6A">
          <w:rPr>
            <w:i/>
            <w:iCs/>
          </w:rPr>
          <w:t>1.3.5. Вимоги до тестування програмного забезпечення</w:t>
        </w:r>
        <w:r w:rsidR="00882E89" w:rsidRPr="005F5C6A">
          <w:tab/>
          <w:t>- 11 -</w:t>
        </w:r>
      </w:hyperlink>
    </w:p>
    <w:p w:rsidR="00882E89" w:rsidRPr="005F5C6A" w:rsidRDefault="00B32EFF" w:rsidP="00882E89">
      <w:pPr>
        <w:pStyle w:val="21"/>
        <w:tabs>
          <w:tab w:val="right" w:leader="dot" w:pos="9627"/>
        </w:tabs>
        <w:spacing w:line="360" w:lineRule="auto"/>
      </w:pPr>
      <w:hyperlink w:anchor="__RefHeading___Toc386013304" w:history="1">
        <w:r w:rsidR="00882E89" w:rsidRPr="005F5C6A">
          <w:rPr>
            <w:sz w:val="28"/>
            <w:szCs w:val="28"/>
            <w:lang w:eastAsia="uk-UA"/>
          </w:rPr>
          <w:t>1.4. Вимоги до програмної документації</w:t>
        </w:r>
        <w:r w:rsidR="00882E89" w:rsidRPr="005F5C6A">
          <w:rPr>
            <w:sz w:val="28"/>
            <w:szCs w:val="28"/>
            <w:lang w:eastAsia="uk-UA"/>
          </w:rPr>
          <w:tab/>
          <w:t>- 11 -</w:t>
        </w:r>
      </w:hyperlink>
    </w:p>
    <w:p w:rsidR="00882E89" w:rsidRPr="005F5C6A" w:rsidRDefault="00B32EFF" w:rsidP="00882E89">
      <w:pPr>
        <w:pStyle w:val="21"/>
        <w:tabs>
          <w:tab w:val="right" w:leader="dot" w:pos="9627"/>
        </w:tabs>
        <w:spacing w:line="360" w:lineRule="auto"/>
      </w:pPr>
      <w:hyperlink w:anchor="__RefHeading___Toc386013307" w:history="1">
        <w:r w:rsidR="00882E89" w:rsidRPr="005F5C6A">
          <w:rPr>
            <w:sz w:val="28"/>
            <w:szCs w:val="28"/>
            <w:lang w:eastAsia="uk-UA"/>
          </w:rPr>
          <w:t>1.5. Стадії та етапи розробки</w:t>
        </w:r>
        <w:r w:rsidR="00882E89" w:rsidRPr="005F5C6A">
          <w:rPr>
            <w:sz w:val="28"/>
            <w:szCs w:val="28"/>
            <w:lang w:eastAsia="uk-UA"/>
          </w:rPr>
          <w:tab/>
          <w:t>- 12 -</w:t>
        </w:r>
      </w:hyperlink>
    </w:p>
    <w:p w:rsidR="00882E89" w:rsidRPr="005F5C6A" w:rsidRDefault="00B32EFF" w:rsidP="00882E89">
      <w:pPr>
        <w:pStyle w:val="21"/>
        <w:tabs>
          <w:tab w:val="right" w:leader="dot" w:pos="9627"/>
        </w:tabs>
        <w:spacing w:line="360" w:lineRule="auto"/>
      </w:pPr>
      <w:hyperlink w:anchor="__RefHeading___Toc386013308" w:history="1">
        <w:r w:rsidR="00882E89" w:rsidRPr="005F5C6A">
          <w:rPr>
            <w:sz w:val="28"/>
            <w:szCs w:val="28"/>
            <w:lang w:eastAsia="uk-UA"/>
          </w:rPr>
          <w:t>1.6. Порядок контролю і приймання</w:t>
        </w:r>
        <w:r w:rsidR="00882E89" w:rsidRPr="005F5C6A">
          <w:rPr>
            <w:sz w:val="28"/>
            <w:szCs w:val="28"/>
            <w:lang w:eastAsia="uk-UA"/>
          </w:rPr>
          <w:tab/>
          <w:t>- 12 -</w:t>
        </w:r>
      </w:hyperlink>
    </w:p>
    <w:p w:rsidR="00882E89" w:rsidRPr="005F5C6A" w:rsidRDefault="00B32EFF" w:rsidP="00882E89">
      <w:pPr>
        <w:pStyle w:val="12"/>
      </w:pPr>
      <w:hyperlink w:anchor="__RefHeading___Toc386013294" w:history="1">
        <w:r w:rsidR="00882E89" w:rsidRPr="005F5C6A">
          <w:rPr>
            <w:sz w:val="28"/>
            <w:szCs w:val="28"/>
            <w:lang w:eastAsia="uk-UA"/>
          </w:rPr>
          <w:t>ПРАКТИЧНА ЧАСТИНА</w:t>
        </w:r>
        <w:r w:rsidR="00882E89" w:rsidRPr="005F5C6A">
          <w:rPr>
            <w:sz w:val="28"/>
            <w:szCs w:val="28"/>
            <w:lang w:eastAsia="uk-UA"/>
          </w:rPr>
          <w:tab/>
          <w:t>- 13 -</w:t>
        </w:r>
      </w:hyperlink>
    </w:p>
    <w:p w:rsidR="00882E89" w:rsidRPr="005F5C6A" w:rsidRDefault="00B32EFF" w:rsidP="00882E89">
      <w:pPr>
        <w:pStyle w:val="12"/>
      </w:pPr>
      <w:hyperlink w:anchor="__RefHeading___Toc386013310" w:history="1">
        <w:r w:rsidR="00882E89" w:rsidRPr="005F5C6A">
          <w:rPr>
            <w:sz w:val="28"/>
            <w:szCs w:val="28"/>
            <w:lang w:eastAsia="uk-UA"/>
          </w:rPr>
          <w:t>2. АРХІТЕКТУРА, ФУНКЦІОНАЛЬНІ ТА ТЕХНІЧНІ ПОКАЗНИКИ</w:t>
        </w:r>
        <w:r w:rsidR="00882E89" w:rsidRPr="005F5C6A">
          <w:rPr>
            <w:sz w:val="28"/>
            <w:szCs w:val="28"/>
            <w:lang w:eastAsia="uk-UA"/>
          </w:rPr>
          <w:tab/>
          <w:t>- 14-</w:t>
        </w:r>
      </w:hyperlink>
    </w:p>
    <w:p w:rsidR="00882E89" w:rsidRPr="005F5C6A" w:rsidRDefault="00B32EFF" w:rsidP="00882E89">
      <w:pPr>
        <w:pStyle w:val="21"/>
        <w:tabs>
          <w:tab w:val="right" w:leader="dot" w:pos="9627"/>
        </w:tabs>
        <w:spacing w:line="360" w:lineRule="auto"/>
      </w:pPr>
      <w:hyperlink w:anchor="__RefHeading___Toc386013311" w:history="1">
        <w:r w:rsidR="00882E89" w:rsidRPr="005F5C6A">
          <w:rPr>
            <w:sz w:val="28"/>
            <w:szCs w:val="28"/>
            <w:lang w:eastAsia="uk-UA"/>
          </w:rPr>
          <w:t>2.1. Призначення та область застосування</w:t>
        </w:r>
        <w:r w:rsidR="00882E89" w:rsidRPr="005F5C6A">
          <w:rPr>
            <w:sz w:val="28"/>
            <w:szCs w:val="28"/>
            <w:lang w:eastAsia="uk-UA"/>
          </w:rPr>
          <w:tab/>
          <w:t>- 14 -</w:t>
        </w:r>
      </w:hyperlink>
    </w:p>
    <w:p w:rsidR="00882E89" w:rsidRPr="005F5C6A" w:rsidRDefault="00B32EFF" w:rsidP="00882E89">
      <w:pPr>
        <w:pStyle w:val="21"/>
        <w:tabs>
          <w:tab w:val="right" w:leader="dot" w:pos="9627"/>
        </w:tabs>
        <w:spacing w:line="360" w:lineRule="auto"/>
      </w:pPr>
      <w:hyperlink w:anchor="__RefHeading___Toc386013312" w:history="1">
        <w:r w:rsidR="00882E89" w:rsidRPr="005F5C6A">
          <w:rPr>
            <w:sz w:val="28"/>
            <w:szCs w:val="28"/>
            <w:lang w:eastAsia="uk-UA"/>
          </w:rPr>
          <w:t>2.</w:t>
        </w:r>
        <w:r w:rsidR="00882E89" w:rsidRPr="005F5C6A">
          <w:rPr>
            <w:i/>
            <w:sz w:val="28"/>
            <w:szCs w:val="28"/>
            <w:lang w:eastAsia="uk-UA"/>
          </w:rPr>
          <w:t xml:space="preserve"> </w:t>
        </w:r>
        <w:r w:rsidR="00882E89" w:rsidRPr="005F5C6A">
          <w:rPr>
            <w:sz w:val="28"/>
            <w:szCs w:val="28"/>
            <w:lang w:eastAsia="uk-UA"/>
          </w:rPr>
          <w:t>2. Опис</w:t>
        </w:r>
        <w:r w:rsidR="00882E89" w:rsidRPr="005F5C6A">
          <w:rPr>
            <w:rFonts w:ascii="TimesNewRoman" w:hAnsi="TimesNewRoman" w:cs="TimesNewRoman"/>
            <w:sz w:val="28"/>
            <w:szCs w:val="28"/>
            <w:lang w:eastAsia="uk-UA"/>
          </w:rPr>
          <w:t xml:space="preserve"> </w:t>
        </w:r>
        <w:r w:rsidR="00882E89" w:rsidRPr="005F5C6A">
          <w:rPr>
            <w:sz w:val="28"/>
            <w:szCs w:val="28"/>
            <w:lang w:eastAsia="uk-UA"/>
          </w:rPr>
          <w:t>та</w:t>
        </w:r>
        <w:r w:rsidR="00882E89" w:rsidRPr="005F5C6A">
          <w:rPr>
            <w:rFonts w:ascii="TimesNewRoman" w:hAnsi="TimesNewRoman" w:cs="TimesNewRoman"/>
            <w:sz w:val="28"/>
            <w:szCs w:val="28"/>
            <w:lang w:eastAsia="uk-UA"/>
          </w:rPr>
          <w:t xml:space="preserve"> </w:t>
        </w:r>
        <w:r w:rsidR="00882E89" w:rsidRPr="005F5C6A">
          <w:rPr>
            <w:sz w:val="28"/>
            <w:szCs w:val="28"/>
            <w:lang w:eastAsia="uk-UA"/>
          </w:rPr>
          <w:t>обґрунтування</w:t>
        </w:r>
        <w:r w:rsidR="00882E89" w:rsidRPr="005F5C6A">
          <w:rPr>
            <w:rFonts w:ascii="TimesNewRoman" w:hAnsi="TimesNewRoman" w:cs="TimesNewRoman"/>
            <w:sz w:val="28"/>
            <w:szCs w:val="28"/>
            <w:lang w:eastAsia="uk-UA"/>
          </w:rPr>
          <w:t xml:space="preserve"> </w:t>
        </w:r>
        <w:r w:rsidR="00882E89" w:rsidRPr="005F5C6A">
          <w:rPr>
            <w:sz w:val="28"/>
            <w:szCs w:val="28"/>
            <w:lang w:eastAsia="uk-UA"/>
          </w:rPr>
          <w:t>обраної</w:t>
        </w:r>
        <w:r w:rsidR="00882E89" w:rsidRPr="005F5C6A">
          <w:rPr>
            <w:rFonts w:ascii="TimesNewRoman" w:hAnsi="TimesNewRoman" w:cs="TimesNewRoman"/>
            <w:sz w:val="28"/>
            <w:szCs w:val="28"/>
            <w:lang w:eastAsia="uk-UA"/>
          </w:rPr>
          <w:t xml:space="preserve"> </w:t>
        </w:r>
        <w:r w:rsidR="00882E89" w:rsidRPr="005F5C6A">
          <w:rPr>
            <w:sz w:val="28"/>
            <w:szCs w:val="28"/>
            <w:lang w:eastAsia="uk-UA"/>
          </w:rPr>
          <w:t>архітектури</w:t>
        </w:r>
        <w:r w:rsidR="00882E89" w:rsidRPr="005F5C6A">
          <w:rPr>
            <w:sz w:val="28"/>
            <w:szCs w:val="28"/>
            <w:lang w:eastAsia="uk-UA"/>
          </w:rPr>
          <w:tab/>
          <w:t>- 14 -</w:t>
        </w:r>
      </w:hyperlink>
    </w:p>
    <w:p w:rsidR="00882E89" w:rsidRPr="005F5C6A" w:rsidRDefault="00B32EFF" w:rsidP="00882E89">
      <w:pPr>
        <w:pStyle w:val="21"/>
        <w:tabs>
          <w:tab w:val="right" w:leader="dot" w:pos="9627"/>
        </w:tabs>
        <w:spacing w:line="360" w:lineRule="auto"/>
      </w:pPr>
      <w:hyperlink w:anchor="__RefHeading___Toc386013313" w:history="1">
        <w:r w:rsidR="00882E89" w:rsidRPr="005F5C6A">
          <w:rPr>
            <w:sz w:val="28"/>
            <w:szCs w:val="28"/>
            <w:lang w:eastAsia="uk-UA"/>
          </w:rPr>
          <w:t>2.3. Функціональна специфікація</w:t>
        </w:r>
        <w:r w:rsidR="00882E89" w:rsidRPr="005F5C6A">
          <w:rPr>
            <w:sz w:val="28"/>
            <w:szCs w:val="28"/>
            <w:lang w:eastAsia="uk-UA"/>
          </w:rPr>
          <w:tab/>
          <w:t>- 14 -</w:t>
        </w:r>
      </w:hyperlink>
    </w:p>
    <w:p w:rsidR="00882E89" w:rsidRPr="005F5C6A" w:rsidRDefault="00B32EFF" w:rsidP="00882E89">
      <w:pPr>
        <w:pStyle w:val="31"/>
      </w:pPr>
      <w:hyperlink w:anchor="__RefHeading___Toc386013314" w:history="1">
        <w:r w:rsidR="00882E89" w:rsidRPr="005F5C6A">
          <w:rPr>
            <w:i/>
            <w:iCs/>
          </w:rPr>
          <w:t>2.3.1. Опис функціональних можливостей</w:t>
        </w:r>
        <w:r w:rsidR="00882E89" w:rsidRPr="005F5C6A">
          <w:tab/>
          <w:t>- 14 -</w:t>
        </w:r>
      </w:hyperlink>
    </w:p>
    <w:p w:rsidR="00882E89" w:rsidRPr="005F5C6A" w:rsidRDefault="00B32EFF" w:rsidP="00882E89">
      <w:pPr>
        <w:pStyle w:val="31"/>
      </w:pPr>
      <w:hyperlink w:anchor="__RefHeading___Toc386013315" w:history="1">
        <w:r w:rsidR="00882E89" w:rsidRPr="005F5C6A">
          <w:rPr>
            <w:i/>
            <w:iCs/>
          </w:rPr>
          <w:t>2.3.2. Опис інтерфейсу користувача</w:t>
        </w:r>
        <w:r w:rsidR="00882E89" w:rsidRPr="005F5C6A">
          <w:tab/>
          <w:t>- 16 -</w:t>
        </w:r>
      </w:hyperlink>
    </w:p>
    <w:p w:rsidR="00882E89" w:rsidRPr="005F5C6A" w:rsidRDefault="00B32EFF" w:rsidP="00882E89">
      <w:pPr>
        <w:pStyle w:val="21"/>
        <w:tabs>
          <w:tab w:val="right" w:leader="dot" w:pos="9627"/>
        </w:tabs>
        <w:spacing w:line="360" w:lineRule="auto"/>
      </w:pPr>
      <w:hyperlink w:anchor="__RefHeading___Toc386013316" w:history="1">
        <w:r w:rsidR="00882E89" w:rsidRPr="005F5C6A">
          <w:rPr>
            <w:sz w:val="28"/>
            <w:szCs w:val="28"/>
            <w:lang w:eastAsia="uk-UA"/>
          </w:rPr>
          <w:t>2.4. Технічна специфікація</w:t>
        </w:r>
        <w:r w:rsidR="00882E89" w:rsidRPr="005F5C6A">
          <w:rPr>
            <w:sz w:val="28"/>
            <w:szCs w:val="28"/>
            <w:lang w:eastAsia="uk-UA"/>
          </w:rPr>
          <w:tab/>
          <w:t>- 17 -</w:t>
        </w:r>
      </w:hyperlink>
    </w:p>
    <w:p w:rsidR="00882E89" w:rsidRPr="005F5C6A" w:rsidRDefault="00B32EFF" w:rsidP="00882E89">
      <w:pPr>
        <w:pStyle w:val="31"/>
      </w:pPr>
      <w:hyperlink w:anchor="__RefHeading___Toc386013317" w:history="1">
        <w:r w:rsidR="00882E89" w:rsidRPr="005F5C6A">
          <w:rPr>
            <w:i/>
            <w:iCs/>
          </w:rPr>
          <w:t>2.4.1. Опис  модулів</w:t>
        </w:r>
        <w:r w:rsidR="00882E89" w:rsidRPr="005F5C6A">
          <w:tab/>
          <w:t>- 17 -</w:t>
        </w:r>
      </w:hyperlink>
    </w:p>
    <w:p w:rsidR="00882E89" w:rsidRPr="005F5C6A" w:rsidRDefault="00B32EFF" w:rsidP="00882E89">
      <w:pPr>
        <w:pStyle w:val="31"/>
      </w:pPr>
      <w:hyperlink w:anchor="__RefHeading___Toc386013318" w:history="1">
        <w:r w:rsidR="00882E89" w:rsidRPr="005F5C6A">
          <w:rPr>
            <w:i/>
            <w:iCs/>
          </w:rPr>
          <w:t>2.4.2. Опис і обґрунтування вхідних і вихідних даних</w:t>
        </w:r>
        <w:r w:rsidR="00882E89" w:rsidRPr="005F5C6A">
          <w:tab/>
          <w:t>- 17 -</w:t>
        </w:r>
      </w:hyperlink>
    </w:p>
    <w:p w:rsidR="00882E89" w:rsidRPr="005F5C6A" w:rsidRDefault="00B32EFF" w:rsidP="00882E89">
      <w:pPr>
        <w:pStyle w:val="12"/>
      </w:pPr>
      <w:hyperlink w:anchor="__RefHeading___Toc386013319" w:history="1">
        <w:r w:rsidR="00882E89" w:rsidRPr="005F5C6A">
          <w:rPr>
            <w:sz w:val="28"/>
            <w:szCs w:val="28"/>
            <w:lang w:eastAsia="uk-UA"/>
          </w:rPr>
          <w:t>3. КОНСТРУЮВАННЯ ПРОГРАМНОГО ЗАБЕЗПЕЧЕННЯ</w:t>
        </w:r>
        <w:r w:rsidR="00882E89" w:rsidRPr="005F5C6A">
          <w:rPr>
            <w:sz w:val="28"/>
            <w:szCs w:val="28"/>
            <w:lang w:eastAsia="uk-UA"/>
          </w:rPr>
          <w:tab/>
          <w:t>- 18 -</w:t>
        </w:r>
      </w:hyperlink>
    </w:p>
    <w:p w:rsidR="00882E89" w:rsidRPr="005F5C6A" w:rsidRDefault="00B32EFF" w:rsidP="00882E89">
      <w:pPr>
        <w:pStyle w:val="21"/>
        <w:tabs>
          <w:tab w:val="right" w:leader="dot" w:pos="9627"/>
        </w:tabs>
        <w:spacing w:line="360" w:lineRule="auto"/>
      </w:pPr>
      <w:hyperlink w:anchor="__RefHeading___Toc386013320" w:history="1">
        <w:r w:rsidR="00882E89" w:rsidRPr="005F5C6A">
          <w:rPr>
            <w:sz w:val="28"/>
            <w:szCs w:val="28"/>
            <w:lang w:eastAsia="uk-UA"/>
          </w:rPr>
          <w:t>3.1. Опис і обґрунтування обраних програмних засобів</w:t>
        </w:r>
        <w:r w:rsidR="00882E89" w:rsidRPr="005F5C6A">
          <w:rPr>
            <w:sz w:val="28"/>
            <w:szCs w:val="28"/>
            <w:lang w:eastAsia="uk-UA"/>
          </w:rPr>
          <w:tab/>
          <w:t>- 18 -</w:t>
        </w:r>
      </w:hyperlink>
    </w:p>
    <w:p w:rsidR="00882E89" w:rsidRPr="005F5C6A" w:rsidRDefault="00B32EFF" w:rsidP="00882E89">
      <w:pPr>
        <w:pStyle w:val="21"/>
        <w:tabs>
          <w:tab w:val="right" w:leader="dot" w:pos="9627"/>
        </w:tabs>
        <w:spacing w:line="360" w:lineRule="auto"/>
      </w:pPr>
      <w:hyperlink w:anchor="__RefHeading___Toc386013321" w:history="1">
        <w:r w:rsidR="00882E89" w:rsidRPr="005F5C6A">
          <w:rPr>
            <w:sz w:val="28"/>
            <w:szCs w:val="28"/>
            <w:lang w:eastAsia="uk-UA"/>
          </w:rPr>
          <w:t>3.2. Опис програми</w:t>
        </w:r>
        <w:r w:rsidR="00882E89" w:rsidRPr="005F5C6A">
          <w:rPr>
            <w:sz w:val="28"/>
            <w:szCs w:val="28"/>
            <w:lang w:eastAsia="uk-UA"/>
          </w:rPr>
          <w:tab/>
          <w:t>- 18 -</w:t>
        </w:r>
      </w:hyperlink>
    </w:p>
    <w:p w:rsidR="00882E89" w:rsidRPr="005F5C6A" w:rsidRDefault="00B32EFF" w:rsidP="00882E89">
      <w:pPr>
        <w:pStyle w:val="31"/>
      </w:pPr>
      <w:hyperlink w:anchor="__RefHeading___Toc386013322" w:history="1">
        <w:r w:rsidR="00882E89" w:rsidRPr="005F5C6A">
          <w:rPr>
            <w:i/>
            <w:iCs/>
          </w:rPr>
          <w:t>3.2.1. Функціональні можливості</w:t>
        </w:r>
        <w:r w:rsidR="00882E89" w:rsidRPr="005F5C6A">
          <w:tab/>
          <w:t>- 18 -</w:t>
        </w:r>
      </w:hyperlink>
    </w:p>
    <w:p w:rsidR="00882E89" w:rsidRPr="005F5C6A" w:rsidRDefault="00B32EFF" w:rsidP="00882E89">
      <w:pPr>
        <w:pStyle w:val="31"/>
      </w:pPr>
      <w:hyperlink w:anchor="__RefHeading___Toc386013323" w:history="1">
        <w:r w:rsidR="00882E89" w:rsidRPr="005F5C6A">
          <w:rPr>
            <w:i/>
            <w:iCs/>
          </w:rPr>
          <w:t>3.2.2. Опис логічної структури</w:t>
        </w:r>
        <w:r w:rsidR="00882E89" w:rsidRPr="005F5C6A">
          <w:tab/>
          <w:t>- 19 -</w:t>
        </w:r>
      </w:hyperlink>
    </w:p>
    <w:p w:rsidR="00882E89" w:rsidRPr="005F5C6A" w:rsidRDefault="00B32EFF" w:rsidP="00882E89">
      <w:pPr>
        <w:pStyle w:val="31"/>
      </w:pPr>
      <w:hyperlink w:anchor="__RefHeading___Toc386013324" w:history="1">
        <w:r w:rsidR="00882E89" w:rsidRPr="005F5C6A">
          <w:rPr>
            <w:i/>
            <w:iCs/>
          </w:rPr>
          <w:t>3.2.3. Використані технічні засоби</w:t>
        </w:r>
        <w:r w:rsidR="00F047C6">
          <w:tab/>
          <w:t>- 2</w:t>
        </w:r>
        <w:r w:rsidR="00F047C6">
          <w:rPr>
            <w:lang w:val="ru-RU"/>
          </w:rPr>
          <w:t>2</w:t>
        </w:r>
        <w:r w:rsidR="00882E89" w:rsidRPr="005F5C6A">
          <w:t xml:space="preserve"> -</w:t>
        </w:r>
      </w:hyperlink>
    </w:p>
    <w:p w:rsidR="00882E89" w:rsidRPr="005F5C6A" w:rsidRDefault="00B32EFF" w:rsidP="00882E89">
      <w:pPr>
        <w:pStyle w:val="12"/>
      </w:pPr>
      <w:hyperlink w:anchor="__RefHeading___Toc386013325" w:history="1">
        <w:r w:rsidR="00882E89" w:rsidRPr="005F5C6A">
          <w:rPr>
            <w:sz w:val="28"/>
            <w:szCs w:val="28"/>
            <w:lang w:eastAsia="uk-UA"/>
          </w:rPr>
          <w:t>4. ПРОГР</w:t>
        </w:r>
        <w:r w:rsidR="009A569A">
          <w:rPr>
            <w:sz w:val="28"/>
            <w:szCs w:val="28"/>
            <w:lang w:eastAsia="uk-UA"/>
          </w:rPr>
          <w:t>АМА ТА МЕТОДИКА ВИПРОБУВАНЬ</w:t>
        </w:r>
        <w:r w:rsidR="009A569A">
          <w:rPr>
            <w:sz w:val="28"/>
            <w:szCs w:val="28"/>
            <w:lang w:eastAsia="uk-UA"/>
          </w:rPr>
          <w:tab/>
          <w:t>- 2</w:t>
        </w:r>
        <w:r w:rsidR="009A569A">
          <w:rPr>
            <w:sz w:val="28"/>
            <w:szCs w:val="28"/>
            <w:lang w:val="ru-RU" w:eastAsia="uk-UA"/>
          </w:rPr>
          <w:t>3</w:t>
        </w:r>
        <w:r w:rsidR="00882E89" w:rsidRPr="005F5C6A">
          <w:rPr>
            <w:sz w:val="28"/>
            <w:szCs w:val="28"/>
            <w:lang w:eastAsia="uk-UA"/>
          </w:rPr>
          <w:t xml:space="preserve"> -</w:t>
        </w:r>
      </w:hyperlink>
    </w:p>
    <w:p w:rsidR="00882E89" w:rsidRPr="005F5C6A" w:rsidRDefault="00B32EFF" w:rsidP="00882E89">
      <w:pPr>
        <w:pStyle w:val="21"/>
        <w:tabs>
          <w:tab w:val="right" w:leader="dot" w:pos="9627"/>
        </w:tabs>
        <w:spacing w:line="360" w:lineRule="auto"/>
      </w:pPr>
      <w:hyperlink w:anchor="__RefHeading___Toc386013326" w:history="1">
        <w:r w:rsidR="009A569A">
          <w:rPr>
            <w:sz w:val="28"/>
            <w:szCs w:val="28"/>
            <w:lang w:eastAsia="uk-UA"/>
          </w:rPr>
          <w:t>4.1. Об’єкт випробувань</w:t>
        </w:r>
        <w:r w:rsidR="009A569A">
          <w:rPr>
            <w:sz w:val="28"/>
            <w:szCs w:val="28"/>
            <w:lang w:eastAsia="uk-UA"/>
          </w:rPr>
          <w:tab/>
          <w:t>- 2</w:t>
        </w:r>
        <w:r w:rsidR="009A569A">
          <w:rPr>
            <w:sz w:val="28"/>
            <w:szCs w:val="28"/>
            <w:lang w:val="ru-RU" w:eastAsia="uk-UA"/>
          </w:rPr>
          <w:t>3</w:t>
        </w:r>
        <w:r w:rsidR="00882E89" w:rsidRPr="005F5C6A">
          <w:rPr>
            <w:sz w:val="28"/>
            <w:szCs w:val="28"/>
            <w:lang w:eastAsia="uk-UA"/>
          </w:rPr>
          <w:t xml:space="preserve"> -</w:t>
        </w:r>
      </w:hyperlink>
    </w:p>
    <w:p w:rsidR="00882E89" w:rsidRPr="005F5C6A" w:rsidRDefault="00B32EFF" w:rsidP="00882E89">
      <w:pPr>
        <w:pStyle w:val="21"/>
        <w:tabs>
          <w:tab w:val="right" w:leader="dot" w:pos="9627"/>
        </w:tabs>
        <w:spacing w:line="360" w:lineRule="auto"/>
      </w:pPr>
      <w:hyperlink w:anchor="__RefHeading___Toc386013327" w:history="1">
        <w:r w:rsidR="00882E89" w:rsidRPr="005F5C6A">
          <w:rPr>
            <w:sz w:val="28"/>
            <w:szCs w:val="28"/>
            <w:lang w:eastAsia="uk-UA"/>
          </w:rPr>
          <w:t xml:space="preserve">4.2. </w:t>
        </w:r>
        <w:r w:rsidR="009A569A">
          <w:rPr>
            <w:sz w:val="28"/>
            <w:szCs w:val="28"/>
            <w:lang w:eastAsia="uk-UA"/>
          </w:rPr>
          <w:t>Використані технічні засоби</w:t>
        </w:r>
        <w:r w:rsidR="009A569A">
          <w:rPr>
            <w:sz w:val="28"/>
            <w:szCs w:val="28"/>
            <w:lang w:eastAsia="uk-UA"/>
          </w:rPr>
          <w:tab/>
          <w:t>- 2</w:t>
        </w:r>
        <w:r w:rsidR="009A569A">
          <w:rPr>
            <w:sz w:val="28"/>
            <w:szCs w:val="28"/>
            <w:lang w:val="ru-RU" w:eastAsia="uk-UA"/>
          </w:rPr>
          <w:t>3</w:t>
        </w:r>
        <w:r w:rsidR="00882E89" w:rsidRPr="005F5C6A">
          <w:rPr>
            <w:sz w:val="28"/>
            <w:szCs w:val="28"/>
            <w:lang w:eastAsia="uk-UA"/>
          </w:rPr>
          <w:t xml:space="preserve"> -</w:t>
        </w:r>
      </w:hyperlink>
    </w:p>
    <w:p w:rsidR="00882E89" w:rsidRPr="005F5C6A" w:rsidRDefault="00B32EFF" w:rsidP="00882E89">
      <w:pPr>
        <w:pStyle w:val="21"/>
        <w:tabs>
          <w:tab w:val="right" w:leader="dot" w:pos="9627"/>
        </w:tabs>
        <w:spacing w:line="360" w:lineRule="auto"/>
      </w:pPr>
      <w:hyperlink w:anchor="__RefHeading___Toc386013328" w:history="1">
        <w:r w:rsidR="00882E89" w:rsidRPr="005F5C6A">
          <w:rPr>
            <w:sz w:val="28"/>
            <w:szCs w:val="28"/>
            <w:lang w:eastAsia="uk-UA"/>
          </w:rPr>
          <w:t>4.3. Поря</w:t>
        </w:r>
        <w:r w:rsidR="009A569A">
          <w:rPr>
            <w:sz w:val="28"/>
            <w:szCs w:val="28"/>
            <w:lang w:eastAsia="uk-UA"/>
          </w:rPr>
          <w:t>док та методика випробувань</w:t>
        </w:r>
        <w:r w:rsidR="009A569A">
          <w:rPr>
            <w:sz w:val="28"/>
            <w:szCs w:val="28"/>
            <w:lang w:eastAsia="uk-UA"/>
          </w:rPr>
          <w:tab/>
          <w:t>- 2</w:t>
        </w:r>
        <w:r w:rsidR="009A569A">
          <w:rPr>
            <w:sz w:val="28"/>
            <w:szCs w:val="28"/>
            <w:lang w:val="ru-RU" w:eastAsia="uk-UA"/>
          </w:rPr>
          <w:t>4</w:t>
        </w:r>
        <w:r w:rsidR="00882E89" w:rsidRPr="005F5C6A">
          <w:rPr>
            <w:sz w:val="28"/>
            <w:szCs w:val="28"/>
            <w:lang w:eastAsia="uk-UA"/>
          </w:rPr>
          <w:t xml:space="preserve"> -</w:t>
        </w:r>
      </w:hyperlink>
    </w:p>
    <w:p w:rsidR="00882E89" w:rsidRPr="005F5C6A" w:rsidRDefault="00B32EFF" w:rsidP="00882E89">
      <w:pPr>
        <w:pStyle w:val="21"/>
        <w:tabs>
          <w:tab w:val="right" w:leader="dot" w:pos="9627"/>
        </w:tabs>
        <w:spacing w:line="360" w:lineRule="auto"/>
      </w:pPr>
      <w:hyperlink w:anchor="__RefHeading___Toc386013329" w:history="1">
        <w:r w:rsidR="009A569A">
          <w:rPr>
            <w:sz w:val="28"/>
            <w:szCs w:val="28"/>
            <w:lang w:eastAsia="uk-UA"/>
          </w:rPr>
          <w:t>4.4. Результати випробувань</w:t>
        </w:r>
        <w:r w:rsidR="009A569A">
          <w:rPr>
            <w:sz w:val="28"/>
            <w:szCs w:val="28"/>
            <w:lang w:eastAsia="uk-UA"/>
          </w:rPr>
          <w:tab/>
          <w:t>- 2</w:t>
        </w:r>
        <w:r w:rsidR="009A569A">
          <w:rPr>
            <w:sz w:val="28"/>
            <w:szCs w:val="28"/>
            <w:lang w:val="ru-RU" w:eastAsia="uk-UA"/>
          </w:rPr>
          <w:t>4</w:t>
        </w:r>
        <w:r w:rsidR="00882E89" w:rsidRPr="005F5C6A">
          <w:rPr>
            <w:sz w:val="28"/>
            <w:szCs w:val="28"/>
            <w:lang w:eastAsia="uk-UA"/>
          </w:rPr>
          <w:t xml:space="preserve"> -</w:t>
        </w:r>
      </w:hyperlink>
    </w:p>
    <w:p w:rsidR="00882E89" w:rsidRPr="005F5C6A" w:rsidRDefault="00B32EFF" w:rsidP="00882E89">
      <w:pPr>
        <w:pStyle w:val="12"/>
      </w:pPr>
      <w:hyperlink w:anchor="__RefHeading___Toc386013330" w:history="1">
        <w:r w:rsidR="002D406A">
          <w:rPr>
            <w:sz w:val="28"/>
            <w:szCs w:val="28"/>
            <w:lang w:eastAsia="uk-UA"/>
          </w:rPr>
          <w:t>ВИСНОВКИ</w:t>
        </w:r>
        <w:r w:rsidR="002D406A">
          <w:rPr>
            <w:sz w:val="28"/>
            <w:szCs w:val="28"/>
            <w:lang w:eastAsia="uk-UA"/>
          </w:rPr>
          <w:tab/>
          <w:t>- 2</w:t>
        </w:r>
        <w:r w:rsidR="002D406A">
          <w:rPr>
            <w:sz w:val="28"/>
            <w:szCs w:val="28"/>
            <w:lang w:val="ru-RU" w:eastAsia="uk-UA"/>
          </w:rPr>
          <w:t>5</w:t>
        </w:r>
        <w:r w:rsidR="00882E89" w:rsidRPr="005F5C6A">
          <w:rPr>
            <w:sz w:val="28"/>
            <w:szCs w:val="28"/>
            <w:lang w:eastAsia="uk-UA"/>
          </w:rPr>
          <w:t xml:space="preserve"> -</w:t>
        </w:r>
      </w:hyperlink>
    </w:p>
    <w:p w:rsidR="00882E89" w:rsidRPr="005F5C6A" w:rsidRDefault="00B32EFF" w:rsidP="00882E89">
      <w:pPr>
        <w:pStyle w:val="12"/>
      </w:pPr>
      <w:hyperlink w:anchor="__RefHeading___Toc386013331" w:history="1">
        <w:r w:rsidR="002D406A">
          <w:rPr>
            <w:sz w:val="28"/>
            <w:szCs w:val="28"/>
            <w:lang w:eastAsia="uk-UA"/>
          </w:rPr>
          <w:t>ВИКОРИСТАНА ЛІТЕРАТУРА</w:t>
        </w:r>
        <w:r w:rsidR="002D406A">
          <w:rPr>
            <w:sz w:val="28"/>
            <w:szCs w:val="28"/>
            <w:lang w:eastAsia="uk-UA"/>
          </w:rPr>
          <w:tab/>
          <w:t>- 2</w:t>
        </w:r>
        <w:r w:rsidR="002D406A">
          <w:rPr>
            <w:sz w:val="28"/>
            <w:szCs w:val="28"/>
            <w:lang w:val="ru-RU" w:eastAsia="uk-UA"/>
          </w:rPr>
          <w:t>6</w:t>
        </w:r>
        <w:r w:rsidR="00882E89" w:rsidRPr="005F5C6A">
          <w:rPr>
            <w:sz w:val="28"/>
            <w:szCs w:val="28"/>
            <w:lang w:eastAsia="uk-UA"/>
          </w:rPr>
          <w:t xml:space="preserve"> -</w:t>
        </w:r>
      </w:hyperlink>
    </w:p>
    <w:p w:rsidR="00882E89" w:rsidRPr="005F5C6A" w:rsidRDefault="00B32EFF" w:rsidP="00882E89">
      <w:pPr>
        <w:pStyle w:val="12"/>
      </w:pPr>
      <w:hyperlink w:anchor="__RefHeading___Toc386013332" w:history="1">
        <w:r w:rsidR="002D406A">
          <w:rPr>
            <w:sz w:val="28"/>
            <w:szCs w:val="28"/>
            <w:lang w:eastAsia="uk-UA"/>
          </w:rPr>
          <w:t>ДОДАТКИ</w:t>
        </w:r>
        <w:r w:rsidR="002D406A">
          <w:rPr>
            <w:sz w:val="28"/>
            <w:szCs w:val="28"/>
            <w:lang w:eastAsia="uk-UA"/>
          </w:rPr>
          <w:tab/>
          <w:t>- 2</w:t>
        </w:r>
        <w:r w:rsidR="002D406A">
          <w:rPr>
            <w:sz w:val="28"/>
            <w:szCs w:val="28"/>
            <w:lang w:val="ru-RU" w:eastAsia="uk-UA"/>
          </w:rPr>
          <w:t>7</w:t>
        </w:r>
        <w:r w:rsidR="00882E89" w:rsidRPr="005F5C6A">
          <w:rPr>
            <w:sz w:val="28"/>
            <w:szCs w:val="28"/>
            <w:lang w:eastAsia="uk-UA"/>
          </w:rPr>
          <w:t xml:space="preserve"> -</w:t>
        </w:r>
      </w:hyperlink>
    </w:p>
    <w:p w:rsidR="00882E89" w:rsidRDefault="00B32EFF" w:rsidP="00882E89">
      <w:pPr>
        <w:pStyle w:val="21"/>
        <w:tabs>
          <w:tab w:val="right" w:leader="dot" w:pos="9627"/>
        </w:tabs>
        <w:spacing w:line="360" w:lineRule="auto"/>
        <w:rPr>
          <w:sz w:val="28"/>
          <w:szCs w:val="28"/>
          <w:lang w:val="ru-RU" w:eastAsia="uk-UA"/>
        </w:rPr>
      </w:pPr>
      <w:hyperlink w:anchor="__RefHeading___Toc386013333" w:history="1">
        <w:r w:rsidR="00882E89" w:rsidRPr="005F5C6A">
          <w:rPr>
            <w:sz w:val="28"/>
            <w:szCs w:val="28"/>
            <w:lang w:eastAsia="uk-UA"/>
          </w:rPr>
          <w:t xml:space="preserve">Додаток А. Код </w:t>
        </w:r>
        <w:r w:rsidR="002D406A">
          <w:rPr>
            <w:sz w:val="28"/>
            <w:szCs w:val="28"/>
            <w:lang w:eastAsia="uk-UA"/>
          </w:rPr>
          <w:t>програми</w:t>
        </w:r>
        <w:r w:rsidR="002D406A">
          <w:rPr>
            <w:sz w:val="28"/>
            <w:szCs w:val="28"/>
            <w:lang w:eastAsia="uk-UA"/>
          </w:rPr>
          <w:tab/>
          <w:t>- 2</w:t>
        </w:r>
        <w:r w:rsidR="002D406A">
          <w:rPr>
            <w:sz w:val="28"/>
            <w:szCs w:val="28"/>
            <w:lang w:val="ru-RU" w:eastAsia="uk-UA"/>
          </w:rPr>
          <w:t>7</w:t>
        </w:r>
        <w:r w:rsidR="00882E89" w:rsidRPr="005F5C6A">
          <w:rPr>
            <w:sz w:val="28"/>
            <w:szCs w:val="28"/>
            <w:lang w:eastAsia="uk-UA"/>
          </w:rPr>
          <w:t xml:space="preserve"> </w:t>
        </w:r>
        <w:r w:rsidR="001C7B2C">
          <w:rPr>
            <w:sz w:val="28"/>
            <w:szCs w:val="28"/>
            <w:lang w:eastAsia="uk-UA"/>
          </w:rPr>
          <w:t>–</w:t>
        </w:r>
      </w:hyperlink>
    </w:p>
    <w:p w:rsidR="001C7B2C" w:rsidRDefault="00B32EFF" w:rsidP="001C7B2C">
      <w:pPr>
        <w:pStyle w:val="21"/>
        <w:tabs>
          <w:tab w:val="right" w:leader="dot" w:pos="9627"/>
        </w:tabs>
        <w:spacing w:line="360" w:lineRule="auto"/>
        <w:rPr>
          <w:sz w:val="28"/>
          <w:szCs w:val="28"/>
          <w:lang w:val="ru-RU" w:eastAsia="uk-UA"/>
        </w:rPr>
      </w:pPr>
      <w:hyperlink w:anchor="__RefHeading___Toc386013333" w:history="1">
        <w:r w:rsidR="001C7B2C" w:rsidRPr="005F5C6A">
          <w:rPr>
            <w:sz w:val="28"/>
            <w:szCs w:val="28"/>
            <w:lang w:eastAsia="uk-UA"/>
          </w:rPr>
          <w:t xml:space="preserve">Додаток </w:t>
        </w:r>
        <w:r w:rsidR="001C7B2C">
          <w:rPr>
            <w:sz w:val="28"/>
            <w:szCs w:val="28"/>
            <w:lang w:val="ru-RU" w:eastAsia="uk-UA"/>
          </w:rPr>
          <w:t>Б</w:t>
        </w:r>
        <w:r w:rsidR="001C7B2C" w:rsidRPr="005F5C6A">
          <w:rPr>
            <w:sz w:val="28"/>
            <w:szCs w:val="28"/>
            <w:lang w:eastAsia="uk-UA"/>
          </w:rPr>
          <w:t>.</w:t>
        </w:r>
        <w:r w:rsidR="001C7B2C">
          <w:rPr>
            <w:sz w:val="28"/>
            <w:szCs w:val="28"/>
            <w:lang w:val="ru-RU" w:eastAsia="uk-UA"/>
          </w:rPr>
          <w:t xml:space="preserve">Порядок та методики </w:t>
        </w:r>
        <w:proofErr w:type="spellStart"/>
        <w:r w:rsidR="001C7B2C">
          <w:rPr>
            <w:sz w:val="28"/>
            <w:szCs w:val="28"/>
            <w:lang w:val="ru-RU" w:eastAsia="uk-UA"/>
          </w:rPr>
          <w:t>випробувань</w:t>
        </w:r>
        <w:proofErr w:type="spellEnd"/>
        <w:r w:rsidR="00A562CF">
          <w:rPr>
            <w:sz w:val="28"/>
            <w:szCs w:val="28"/>
            <w:lang w:eastAsia="uk-UA"/>
          </w:rPr>
          <w:tab/>
          <w:t xml:space="preserve">- </w:t>
        </w:r>
        <w:r w:rsidR="00A562CF">
          <w:rPr>
            <w:sz w:val="28"/>
            <w:szCs w:val="28"/>
            <w:lang w:val="ru-RU" w:eastAsia="uk-UA"/>
          </w:rPr>
          <w:t>37</w:t>
        </w:r>
        <w:r w:rsidR="001C7B2C" w:rsidRPr="005F5C6A">
          <w:rPr>
            <w:sz w:val="28"/>
            <w:szCs w:val="28"/>
            <w:lang w:eastAsia="uk-UA"/>
          </w:rPr>
          <w:t xml:space="preserve"> </w:t>
        </w:r>
        <w:r w:rsidR="001C7B2C">
          <w:rPr>
            <w:sz w:val="28"/>
            <w:szCs w:val="28"/>
            <w:lang w:eastAsia="uk-UA"/>
          </w:rPr>
          <w:t>–</w:t>
        </w:r>
      </w:hyperlink>
    </w:p>
    <w:p w:rsidR="001C7B2C" w:rsidRPr="001C7B2C" w:rsidRDefault="001C7B2C" w:rsidP="001C7B2C">
      <w:pPr>
        <w:rPr>
          <w:lang w:val="ru-RU"/>
        </w:rPr>
      </w:pPr>
    </w:p>
    <w:p w:rsidR="001C7B2C" w:rsidRPr="001C7B2C" w:rsidRDefault="001C7B2C" w:rsidP="001C7B2C">
      <w:pPr>
        <w:rPr>
          <w:lang w:val="ru-RU"/>
        </w:rPr>
      </w:pPr>
    </w:p>
    <w:p w:rsidR="004E74BD" w:rsidRPr="005F5C6A" w:rsidRDefault="004E74BD" w:rsidP="00932253">
      <w:pPr>
        <w:rPr>
          <w:b/>
          <w:sz w:val="36"/>
          <w:szCs w:val="36"/>
        </w:rPr>
      </w:pPr>
    </w:p>
    <w:p w:rsidR="004E74BD" w:rsidRPr="005F5C6A" w:rsidRDefault="004E74BD" w:rsidP="00932253">
      <w:pPr>
        <w:rPr>
          <w:b/>
          <w:sz w:val="36"/>
          <w:szCs w:val="36"/>
        </w:rPr>
      </w:pPr>
    </w:p>
    <w:p w:rsidR="004E74BD" w:rsidRPr="005F5C6A" w:rsidRDefault="004E74BD" w:rsidP="00932253">
      <w:pPr>
        <w:rPr>
          <w:b/>
          <w:sz w:val="36"/>
          <w:szCs w:val="36"/>
        </w:rPr>
      </w:pPr>
    </w:p>
    <w:p w:rsidR="004E74BD" w:rsidRPr="005F5C6A" w:rsidRDefault="004E74BD" w:rsidP="00932253">
      <w:pPr>
        <w:rPr>
          <w:b/>
          <w:sz w:val="36"/>
          <w:szCs w:val="36"/>
        </w:rPr>
      </w:pPr>
    </w:p>
    <w:p w:rsidR="004E74BD" w:rsidRPr="005F5C6A" w:rsidRDefault="004E74BD" w:rsidP="00932253">
      <w:pPr>
        <w:rPr>
          <w:b/>
          <w:sz w:val="36"/>
          <w:szCs w:val="36"/>
        </w:rPr>
      </w:pPr>
    </w:p>
    <w:p w:rsidR="004E74BD" w:rsidRPr="005F5C6A" w:rsidRDefault="004E74BD" w:rsidP="00932253">
      <w:pPr>
        <w:rPr>
          <w:b/>
          <w:sz w:val="36"/>
          <w:szCs w:val="36"/>
        </w:rPr>
      </w:pPr>
    </w:p>
    <w:p w:rsidR="004E74BD" w:rsidRPr="005F5C6A" w:rsidRDefault="004E74BD" w:rsidP="00932253">
      <w:pPr>
        <w:rPr>
          <w:b/>
          <w:sz w:val="36"/>
          <w:szCs w:val="36"/>
        </w:rPr>
      </w:pPr>
    </w:p>
    <w:p w:rsidR="004E74BD" w:rsidRPr="005F5C6A" w:rsidRDefault="004E74BD" w:rsidP="00932253">
      <w:pPr>
        <w:rPr>
          <w:b/>
          <w:sz w:val="36"/>
          <w:szCs w:val="36"/>
        </w:rPr>
      </w:pPr>
    </w:p>
    <w:p w:rsidR="004E74BD" w:rsidRPr="005F5C6A" w:rsidRDefault="004E74BD" w:rsidP="00932253">
      <w:pPr>
        <w:rPr>
          <w:b/>
          <w:sz w:val="36"/>
          <w:szCs w:val="36"/>
        </w:rPr>
      </w:pPr>
    </w:p>
    <w:p w:rsidR="004E74BD" w:rsidRPr="005F5C6A" w:rsidRDefault="004E74BD" w:rsidP="00932253">
      <w:pPr>
        <w:rPr>
          <w:b/>
          <w:sz w:val="36"/>
          <w:szCs w:val="36"/>
        </w:rPr>
      </w:pPr>
    </w:p>
    <w:p w:rsidR="004E74BD" w:rsidRPr="005F5C6A" w:rsidRDefault="004E74BD" w:rsidP="00932253">
      <w:pPr>
        <w:rPr>
          <w:b/>
          <w:sz w:val="36"/>
          <w:szCs w:val="36"/>
        </w:rPr>
      </w:pPr>
    </w:p>
    <w:p w:rsidR="004E74BD" w:rsidRPr="005F5C6A" w:rsidRDefault="004E74BD" w:rsidP="00932253">
      <w:pPr>
        <w:rPr>
          <w:b/>
          <w:sz w:val="36"/>
          <w:szCs w:val="36"/>
        </w:rPr>
      </w:pPr>
    </w:p>
    <w:p w:rsidR="004E74BD" w:rsidRPr="005F5C6A" w:rsidRDefault="004E74BD" w:rsidP="00932253">
      <w:pPr>
        <w:rPr>
          <w:b/>
          <w:sz w:val="36"/>
          <w:szCs w:val="36"/>
        </w:rPr>
      </w:pPr>
    </w:p>
    <w:p w:rsidR="004E74BD" w:rsidRPr="005F5C6A" w:rsidRDefault="004E74BD" w:rsidP="00932253">
      <w:pPr>
        <w:rPr>
          <w:b/>
          <w:sz w:val="36"/>
          <w:szCs w:val="36"/>
        </w:rPr>
      </w:pPr>
    </w:p>
    <w:p w:rsidR="004E74BD" w:rsidRPr="005F5C6A" w:rsidRDefault="004E74BD" w:rsidP="00932253">
      <w:pPr>
        <w:rPr>
          <w:b/>
          <w:sz w:val="36"/>
          <w:szCs w:val="36"/>
        </w:rPr>
      </w:pPr>
    </w:p>
    <w:p w:rsidR="004E74BD" w:rsidRPr="005F5C6A" w:rsidRDefault="004E74BD" w:rsidP="00932253">
      <w:pPr>
        <w:rPr>
          <w:b/>
          <w:sz w:val="36"/>
          <w:szCs w:val="36"/>
        </w:rPr>
      </w:pPr>
    </w:p>
    <w:p w:rsidR="004E74BD" w:rsidRPr="005F5C6A" w:rsidRDefault="004E74BD" w:rsidP="00932253">
      <w:pPr>
        <w:rPr>
          <w:b/>
          <w:sz w:val="36"/>
          <w:szCs w:val="36"/>
        </w:rPr>
      </w:pPr>
    </w:p>
    <w:p w:rsidR="004E74BD" w:rsidRPr="005F5C6A" w:rsidRDefault="004E74BD" w:rsidP="00932253">
      <w:pPr>
        <w:rPr>
          <w:b/>
          <w:sz w:val="36"/>
          <w:szCs w:val="36"/>
        </w:rPr>
      </w:pPr>
    </w:p>
    <w:p w:rsidR="004E74BD" w:rsidRPr="005F5C6A" w:rsidRDefault="004E74BD" w:rsidP="00932253">
      <w:pPr>
        <w:rPr>
          <w:b/>
          <w:sz w:val="36"/>
          <w:szCs w:val="36"/>
        </w:rPr>
      </w:pPr>
    </w:p>
    <w:p w:rsidR="004E74BD" w:rsidRPr="005F5C6A" w:rsidRDefault="004E74BD" w:rsidP="00932253">
      <w:pPr>
        <w:rPr>
          <w:b/>
          <w:sz w:val="36"/>
          <w:szCs w:val="36"/>
        </w:rPr>
      </w:pPr>
    </w:p>
    <w:p w:rsidR="004E74BD" w:rsidRPr="005F5C6A" w:rsidRDefault="004E74BD" w:rsidP="00932253">
      <w:pPr>
        <w:rPr>
          <w:b/>
          <w:sz w:val="36"/>
          <w:szCs w:val="36"/>
        </w:rPr>
      </w:pPr>
    </w:p>
    <w:p w:rsidR="004E74BD" w:rsidRPr="005F5C6A" w:rsidRDefault="004E74BD" w:rsidP="00932253">
      <w:pPr>
        <w:rPr>
          <w:b/>
          <w:sz w:val="36"/>
          <w:szCs w:val="36"/>
        </w:rPr>
      </w:pPr>
    </w:p>
    <w:p w:rsidR="004E74BD" w:rsidRPr="005F5C6A" w:rsidRDefault="004E74BD" w:rsidP="00932253">
      <w:pPr>
        <w:rPr>
          <w:b/>
          <w:sz w:val="36"/>
          <w:szCs w:val="36"/>
        </w:rPr>
      </w:pPr>
    </w:p>
    <w:p w:rsidR="004E74BD" w:rsidRPr="005F5C6A" w:rsidRDefault="004E74BD" w:rsidP="00932253">
      <w:pPr>
        <w:rPr>
          <w:b/>
          <w:sz w:val="36"/>
          <w:szCs w:val="36"/>
        </w:rPr>
      </w:pPr>
    </w:p>
    <w:p w:rsidR="0017732D" w:rsidRPr="005F5C6A" w:rsidRDefault="0017732D" w:rsidP="00932253">
      <w:pPr>
        <w:rPr>
          <w:b/>
          <w:sz w:val="36"/>
          <w:szCs w:val="36"/>
        </w:rPr>
      </w:pPr>
    </w:p>
    <w:p w:rsidR="0017732D" w:rsidRPr="005F5C6A" w:rsidRDefault="0017732D" w:rsidP="00932253">
      <w:pPr>
        <w:rPr>
          <w:b/>
          <w:sz w:val="36"/>
          <w:szCs w:val="36"/>
        </w:rPr>
      </w:pPr>
    </w:p>
    <w:p w:rsidR="0017732D" w:rsidRPr="005F5C6A" w:rsidRDefault="0017732D" w:rsidP="00932253">
      <w:pPr>
        <w:rPr>
          <w:b/>
          <w:sz w:val="36"/>
          <w:szCs w:val="36"/>
        </w:rPr>
      </w:pPr>
    </w:p>
    <w:p w:rsidR="0017732D" w:rsidRPr="005F5C6A" w:rsidRDefault="0017732D" w:rsidP="00932253">
      <w:pPr>
        <w:rPr>
          <w:b/>
          <w:sz w:val="36"/>
          <w:szCs w:val="36"/>
        </w:rPr>
      </w:pPr>
    </w:p>
    <w:p w:rsidR="0017732D" w:rsidRPr="005F5C6A" w:rsidRDefault="0017732D" w:rsidP="00932253">
      <w:pPr>
        <w:rPr>
          <w:b/>
          <w:sz w:val="36"/>
          <w:szCs w:val="36"/>
        </w:rPr>
      </w:pPr>
    </w:p>
    <w:p w:rsidR="0017732D" w:rsidRPr="005F5C6A" w:rsidRDefault="0017732D" w:rsidP="00932253">
      <w:pPr>
        <w:rPr>
          <w:b/>
          <w:sz w:val="36"/>
          <w:szCs w:val="36"/>
        </w:rPr>
      </w:pPr>
    </w:p>
    <w:p w:rsidR="0017732D" w:rsidRPr="005F5C6A" w:rsidRDefault="0017732D" w:rsidP="00932253">
      <w:pPr>
        <w:rPr>
          <w:b/>
          <w:sz w:val="36"/>
          <w:szCs w:val="36"/>
        </w:rPr>
      </w:pPr>
    </w:p>
    <w:p w:rsidR="0017732D" w:rsidRPr="005F5C6A" w:rsidRDefault="0017732D" w:rsidP="00932253">
      <w:pPr>
        <w:rPr>
          <w:b/>
          <w:sz w:val="36"/>
          <w:szCs w:val="36"/>
        </w:rPr>
      </w:pPr>
    </w:p>
    <w:p w:rsidR="0017732D" w:rsidRPr="005F5C6A" w:rsidRDefault="0017732D" w:rsidP="00932253">
      <w:pPr>
        <w:rPr>
          <w:b/>
          <w:sz w:val="36"/>
          <w:szCs w:val="36"/>
        </w:rPr>
      </w:pPr>
    </w:p>
    <w:p w:rsidR="0017732D" w:rsidRPr="005F5C6A" w:rsidRDefault="0017732D" w:rsidP="00932253">
      <w:pPr>
        <w:rPr>
          <w:b/>
          <w:sz w:val="36"/>
          <w:szCs w:val="36"/>
        </w:rPr>
      </w:pPr>
    </w:p>
    <w:p w:rsidR="0017732D" w:rsidRPr="005F5C6A" w:rsidRDefault="0017732D" w:rsidP="00932253">
      <w:pPr>
        <w:rPr>
          <w:b/>
          <w:sz w:val="36"/>
          <w:szCs w:val="36"/>
        </w:rPr>
      </w:pPr>
    </w:p>
    <w:p w:rsidR="0017732D" w:rsidRPr="005F5C6A" w:rsidRDefault="0017732D" w:rsidP="00932253">
      <w:pPr>
        <w:rPr>
          <w:b/>
          <w:sz w:val="36"/>
          <w:szCs w:val="36"/>
        </w:rPr>
      </w:pPr>
    </w:p>
    <w:p w:rsidR="0017732D" w:rsidRPr="005F5C6A" w:rsidRDefault="0017732D" w:rsidP="00932253">
      <w:pPr>
        <w:rPr>
          <w:b/>
          <w:sz w:val="36"/>
          <w:szCs w:val="36"/>
        </w:rPr>
      </w:pPr>
    </w:p>
    <w:p w:rsidR="0017732D" w:rsidRPr="005F5C6A" w:rsidRDefault="0017732D" w:rsidP="00932253">
      <w:pPr>
        <w:rPr>
          <w:b/>
          <w:sz w:val="36"/>
          <w:szCs w:val="36"/>
        </w:rPr>
      </w:pPr>
    </w:p>
    <w:p w:rsidR="0017732D" w:rsidRPr="005F5C6A" w:rsidRDefault="0017732D" w:rsidP="00932253">
      <w:pPr>
        <w:rPr>
          <w:b/>
          <w:sz w:val="36"/>
          <w:szCs w:val="36"/>
        </w:rPr>
      </w:pPr>
    </w:p>
    <w:p w:rsidR="0017732D" w:rsidRPr="005F5C6A" w:rsidRDefault="0017732D" w:rsidP="007979E4">
      <w:pPr>
        <w:pStyle w:val="1"/>
        <w:numPr>
          <w:ilvl w:val="0"/>
          <w:numId w:val="0"/>
        </w:numPr>
        <w:jc w:val="left"/>
      </w:pPr>
    </w:p>
    <w:p w:rsidR="0017732D" w:rsidRPr="005F5C6A" w:rsidRDefault="0017732D" w:rsidP="0017732D">
      <w:pPr>
        <w:pStyle w:val="1"/>
        <w:rPr>
          <w:sz w:val="28"/>
        </w:rPr>
      </w:pPr>
      <w:bookmarkStart w:id="1" w:name="__RefHeading___Toc386013294"/>
      <w:bookmarkEnd w:id="1"/>
      <w:r w:rsidRPr="005F5C6A">
        <w:t>ТЕОРЕТИЧНА ЧАСТИНА</w:t>
      </w:r>
    </w:p>
    <w:p w:rsidR="0017732D" w:rsidRPr="005F5C6A" w:rsidRDefault="0017732D" w:rsidP="00932253">
      <w:pPr>
        <w:rPr>
          <w:b/>
          <w:sz w:val="36"/>
          <w:szCs w:val="36"/>
        </w:rPr>
      </w:pPr>
    </w:p>
    <w:p w:rsidR="004E74BD" w:rsidRPr="005F5C6A" w:rsidRDefault="004E74BD" w:rsidP="00932253">
      <w:pPr>
        <w:rPr>
          <w:b/>
          <w:sz w:val="36"/>
          <w:szCs w:val="36"/>
        </w:rPr>
      </w:pPr>
    </w:p>
    <w:p w:rsidR="004E74BD" w:rsidRPr="005F5C6A" w:rsidRDefault="004E74BD" w:rsidP="00932253">
      <w:pPr>
        <w:rPr>
          <w:b/>
          <w:sz w:val="36"/>
          <w:szCs w:val="36"/>
        </w:rPr>
      </w:pPr>
    </w:p>
    <w:p w:rsidR="004E74BD" w:rsidRPr="005F5C6A" w:rsidRDefault="004E74BD" w:rsidP="00932253">
      <w:pPr>
        <w:rPr>
          <w:b/>
          <w:sz w:val="36"/>
          <w:szCs w:val="36"/>
        </w:rPr>
      </w:pPr>
    </w:p>
    <w:p w:rsidR="004E74BD" w:rsidRPr="005F5C6A" w:rsidRDefault="004E74BD" w:rsidP="00932253">
      <w:pPr>
        <w:rPr>
          <w:b/>
          <w:sz w:val="36"/>
          <w:szCs w:val="36"/>
        </w:rPr>
      </w:pPr>
    </w:p>
    <w:p w:rsidR="004E74BD" w:rsidRPr="005F5C6A" w:rsidRDefault="004E74BD" w:rsidP="00932253">
      <w:pPr>
        <w:rPr>
          <w:b/>
          <w:sz w:val="36"/>
          <w:szCs w:val="36"/>
        </w:rPr>
      </w:pPr>
    </w:p>
    <w:p w:rsidR="004E74BD" w:rsidRPr="005F5C6A" w:rsidRDefault="004E74BD" w:rsidP="00932253">
      <w:pPr>
        <w:rPr>
          <w:b/>
          <w:sz w:val="36"/>
          <w:szCs w:val="36"/>
        </w:rPr>
      </w:pPr>
    </w:p>
    <w:p w:rsidR="004E74BD" w:rsidRDefault="004E74BD" w:rsidP="00932253">
      <w:pPr>
        <w:rPr>
          <w:b/>
          <w:sz w:val="36"/>
          <w:szCs w:val="36"/>
        </w:rPr>
      </w:pPr>
    </w:p>
    <w:p w:rsidR="007979E4" w:rsidRDefault="007979E4" w:rsidP="00932253">
      <w:pPr>
        <w:rPr>
          <w:b/>
          <w:sz w:val="36"/>
          <w:szCs w:val="36"/>
        </w:rPr>
      </w:pPr>
    </w:p>
    <w:p w:rsidR="007979E4" w:rsidRDefault="007979E4" w:rsidP="00932253">
      <w:pPr>
        <w:rPr>
          <w:b/>
          <w:sz w:val="36"/>
          <w:szCs w:val="36"/>
        </w:rPr>
      </w:pPr>
    </w:p>
    <w:p w:rsidR="007979E4" w:rsidRDefault="007979E4" w:rsidP="00932253">
      <w:pPr>
        <w:rPr>
          <w:b/>
          <w:sz w:val="36"/>
          <w:szCs w:val="36"/>
        </w:rPr>
      </w:pPr>
    </w:p>
    <w:p w:rsidR="007979E4" w:rsidRDefault="007979E4" w:rsidP="00932253">
      <w:pPr>
        <w:rPr>
          <w:b/>
          <w:sz w:val="36"/>
          <w:szCs w:val="36"/>
        </w:rPr>
      </w:pPr>
    </w:p>
    <w:p w:rsidR="007979E4" w:rsidRDefault="007979E4" w:rsidP="00932253">
      <w:pPr>
        <w:rPr>
          <w:b/>
          <w:sz w:val="36"/>
          <w:szCs w:val="36"/>
        </w:rPr>
      </w:pPr>
    </w:p>
    <w:p w:rsidR="007979E4" w:rsidRPr="005F5C6A" w:rsidRDefault="007979E4" w:rsidP="00932253">
      <w:pPr>
        <w:rPr>
          <w:b/>
          <w:sz w:val="36"/>
          <w:szCs w:val="36"/>
        </w:rPr>
      </w:pPr>
    </w:p>
    <w:p w:rsidR="003728F6" w:rsidRDefault="003728F6" w:rsidP="004E74BD">
      <w:pPr>
        <w:pStyle w:val="1"/>
        <w:rPr>
          <w:sz w:val="28"/>
        </w:rPr>
      </w:pPr>
    </w:p>
    <w:p w:rsidR="004E74BD" w:rsidRPr="005F5C6A" w:rsidRDefault="004E74BD" w:rsidP="004E74BD">
      <w:pPr>
        <w:pStyle w:val="1"/>
        <w:rPr>
          <w:sz w:val="28"/>
        </w:rPr>
      </w:pPr>
      <w:r w:rsidRPr="005F5C6A">
        <w:rPr>
          <w:sz w:val="28"/>
        </w:rPr>
        <w:t>1. ТЕХНІЧНЕ ЗАВДАННЯ</w:t>
      </w:r>
    </w:p>
    <w:p w:rsidR="004E74BD" w:rsidRPr="005F5C6A" w:rsidRDefault="004E74BD" w:rsidP="004E74BD">
      <w:pPr>
        <w:pStyle w:val="2"/>
        <w:ind w:left="0" w:firstLine="708"/>
        <w:jc w:val="both"/>
        <w:rPr>
          <w:iCs w:val="0"/>
          <w:sz w:val="28"/>
        </w:rPr>
      </w:pPr>
      <w:bookmarkStart w:id="2" w:name="__RefHeading___Toc386013296"/>
    </w:p>
    <w:p w:rsidR="004E74BD" w:rsidRPr="00C4791A" w:rsidRDefault="004E74BD" w:rsidP="004E74BD">
      <w:pPr>
        <w:pStyle w:val="2"/>
        <w:ind w:left="0" w:firstLine="708"/>
        <w:jc w:val="both"/>
        <w:rPr>
          <w:rFonts w:cs="Times New Roman"/>
          <w:sz w:val="28"/>
        </w:rPr>
      </w:pPr>
      <w:r w:rsidRPr="005F5C6A">
        <w:rPr>
          <w:iCs w:val="0"/>
          <w:sz w:val="28"/>
        </w:rPr>
        <w:t>1.</w:t>
      </w:r>
      <w:r w:rsidRPr="00C4791A">
        <w:rPr>
          <w:iCs w:val="0"/>
          <w:sz w:val="28"/>
        </w:rPr>
        <w:t>1. Підстави для розробки</w:t>
      </w:r>
      <w:bookmarkEnd w:id="2"/>
    </w:p>
    <w:p w:rsidR="00AB192D" w:rsidRPr="00C4791A" w:rsidRDefault="00AB192D" w:rsidP="00B23FD9">
      <w:pPr>
        <w:pStyle w:val="a7"/>
        <w:tabs>
          <w:tab w:val="left" w:pos="4828"/>
        </w:tabs>
        <w:spacing w:after="0" w:line="360" w:lineRule="auto"/>
        <w:ind w:right="-2" w:firstLine="709"/>
        <w:jc w:val="both"/>
        <w:rPr>
          <w:sz w:val="28"/>
          <w:szCs w:val="28"/>
        </w:rPr>
      </w:pPr>
      <w:r w:rsidRPr="00C4791A">
        <w:rPr>
          <w:sz w:val="28"/>
          <w:szCs w:val="28"/>
        </w:rPr>
        <w:t>Розробка програмного забезпечення виконується на підставі рішення засідання кафедри ПЗКС про затвердження тем дипломних та курсових робіт (</w:t>
      </w:r>
      <w:r w:rsidRPr="00C4791A">
        <w:rPr>
          <w:color w:val="000000" w:themeColor="text1"/>
          <w:sz w:val="28"/>
          <w:szCs w:val="28"/>
        </w:rPr>
        <w:t xml:space="preserve">протокол № </w:t>
      </w:r>
      <w:r w:rsidRPr="00C4791A">
        <w:rPr>
          <w:color w:val="000000" w:themeColor="text1"/>
          <w:sz w:val="28"/>
          <w:szCs w:val="28"/>
          <w:u w:val="single"/>
        </w:rPr>
        <w:t xml:space="preserve">       </w:t>
      </w:r>
      <w:r w:rsidRPr="00C4791A">
        <w:rPr>
          <w:color w:val="000000" w:themeColor="text1"/>
          <w:sz w:val="28"/>
          <w:szCs w:val="28"/>
        </w:rPr>
        <w:t>від</w:t>
      </w:r>
      <w:r w:rsidRPr="00C4791A">
        <w:rPr>
          <w:color w:val="000000" w:themeColor="text1"/>
          <w:spacing w:val="-15"/>
          <w:sz w:val="28"/>
          <w:szCs w:val="28"/>
        </w:rPr>
        <w:t xml:space="preserve"> </w:t>
      </w:r>
      <w:r w:rsidRPr="00C4791A">
        <w:rPr>
          <w:color w:val="000000" w:themeColor="text1"/>
          <w:sz w:val="28"/>
          <w:szCs w:val="28"/>
        </w:rPr>
        <w:t>«</w:t>
      </w:r>
      <w:r w:rsidRPr="00C4791A">
        <w:rPr>
          <w:color w:val="000000" w:themeColor="text1"/>
          <w:sz w:val="28"/>
          <w:szCs w:val="28"/>
          <w:u w:val="single"/>
        </w:rPr>
        <w:t xml:space="preserve">      </w:t>
      </w:r>
      <w:r w:rsidRPr="00C4791A">
        <w:rPr>
          <w:color w:val="000000" w:themeColor="text1"/>
          <w:sz w:val="28"/>
          <w:szCs w:val="28"/>
        </w:rPr>
        <w:t>»</w:t>
      </w:r>
      <w:r w:rsidRPr="00C4791A">
        <w:rPr>
          <w:color w:val="000000" w:themeColor="text1"/>
          <w:sz w:val="28"/>
          <w:szCs w:val="28"/>
          <w:u w:val="single"/>
        </w:rPr>
        <w:t xml:space="preserve"> </w:t>
      </w:r>
      <w:r w:rsidRPr="00C4791A">
        <w:rPr>
          <w:color w:val="000000" w:themeColor="text1"/>
          <w:sz w:val="28"/>
          <w:szCs w:val="28"/>
          <w:u w:val="single"/>
        </w:rPr>
        <w:tab/>
      </w:r>
      <w:r w:rsidRPr="00C4791A">
        <w:rPr>
          <w:color w:val="000000" w:themeColor="text1"/>
          <w:sz w:val="28"/>
          <w:szCs w:val="28"/>
        </w:rPr>
        <w:t>20</w:t>
      </w:r>
      <w:r w:rsidRPr="00C4791A">
        <w:rPr>
          <w:color w:val="000000" w:themeColor="text1"/>
          <w:spacing w:val="62"/>
          <w:sz w:val="28"/>
          <w:szCs w:val="28"/>
        </w:rPr>
        <w:t>1_</w:t>
      </w:r>
      <w:r w:rsidRPr="00C4791A">
        <w:rPr>
          <w:color w:val="000000" w:themeColor="text1"/>
          <w:sz w:val="28"/>
          <w:szCs w:val="28"/>
        </w:rPr>
        <w:t>року).</w:t>
      </w:r>
    </w:p>
    <w:p w:rsidR="00AB192D" w:rsidRPr="00C4791A" w:rsidRDefault="00AB192D" w:rsidP="00B23FD9">
      <w:pPr>
        <w:spacing w:line="360" w:lineRule="auto"/>
        <w:ind w:right="489" w:firstLine="709"/>
        <w:jc w:val="both"/>
        <w:rPr>
          <w:sz w:val="28"/>
          <w:szCs w:val="28"/>
        </w:rPr>
      </w:pPr>
      <w:r w:rsidRPr="00C4791A">
        <w:rPr>
          <w:i/>
          <w:sz w:val="28"/>
          <w:szCs w:val="28"/>
        </w:rPr>
        <w:t>Повна назва розробки</w:t>
      </w:r>
      <w:r w:rsidRPr="00C4791A">
        <w:rPr>
          <w:sz w:val="28"/>
          <w:szCs w:val="28"/>
        </w:rPr>
        <w:t>: «</w:t>
      </w:r>
      <w:r w:rsidR="001835D8" w:rsidRPr="00C4791A">
        <w:rPr>
          <w:sz w:val="28"/>
          <w:szCs w:val="28"/>
        </w:rPr>
        <w:t>Фоторедактор</w:t>
      </w:r>
      <w:r w:rsidRPr="00C4791A">
        <w:rPr>
          <w:sz w:val="28"/>
          <w:szCs w:val="28"/>
        </w:rPr>
        <w:t>».</w:t>
      </w:r>
    </w:p>
    <w:p w:rsidR="00AB192D" w:rsidRPr="00C4791A" w:rsidRDefault="00AB192D" w:rsidP="00B23FD9">
      <w:pPr>
        <w:spacing w:before="8" w:line="360" w:lineRule="auto"/>
        <w:ind w:right="-2" w:firstLine="709"/>
        <w:jc w:val="both"/>
        <w:rPr>
          <w:sz w:val="28"/>
          <w:szCs w:val="28"/>
        </w:rPr>
      </w:pPr>
      <w:r w:rsidRPr="00C4791A">
        <w:rPr>
          <w:i/>
          <w:sz w:val="28"/>
          <w:szCs w:val="28"/>
        </w:rPr>
        <w:t>Коротка назва</w:t>
      </w:r>
      <w:r w:rsidR="00363151" w:rsidRPr="00C4791A">
        <w:rPr>
          <w:sz w:val="28"/>
          <w:szCs w:val="28"/>
        </w:rPr>
        <w:t xml:space="preserve">: </w:t>
      </w:r>
      <w:r w:rsidR="006C3DF1" w:rsidRPr="00C4791A">
        <w:rPr>
          <w:sz w:val="28"/>
          <w:szCs w:val="28"/>
        </w:rPr>
        <w:t xml:space="preserve"> Фоторедактор</w:t>
      </w:r>
      <w:r w:rsidRPr="00C4791A">
        <w:rPr>
          <w:sz w:val="28"/>
          <w:szCs w:val="28"/>
        </w:rPr>
        <w:t>.</w:t>
      </w:r>
    </w:p>
    <w:p w:rsidR="00CC06AF" w:rsidRPr="00AB192D" w:rsidRDefault="00CC06AF" w:rsidP="00B23FD9">
      <w:pPr>
        <w:spacing w:before="8" w:line="360" w:lineRule="auto"/>
        <w:ind w:right="-2" w:firstLine="709"/>
        <w:jc w:val="both"/>
        <w:rPr>
          <w:sz w:val="28"/>
          <w:szCs w:val="28"/>
        </w:rPr>
      </w:pPr>
    </w:p>
    <w:p w:rsidR="0017732D" w:rsidRPr="005F5C6A" w:rsidRDefault="0017732D" w:rsidP="0017732D">
      <w:pPr>
        <w:pStyle w:val="2"/>
        <w:ind w:left="0" w:firstLine="708"/>
        <w:jc w:val="both"/>
        <w:rPr>
          <w:sz w:val="28"/>
        </w:rPr>
      </w:pPr>
      <w:r w:rsidRPr="005F5C6A">
        <w:rPr>
          <w:iCs w:val="0"/>
          <w:sz w:val="28"/>
        </w:rPr>
        <w:t xml:space="preserve">1.2. </w:t>
      </w:r>
      <w:bookmarkStart w:id="3" w:name="__RefHeading___Toc386013297"/>
      <w:r w:rsidRPr="005F5C6A">
        <w:rPr>
          <w:iCs w:val="0"/>
          <w:sz w:val="28"/>
        </w:rPr>
        <w:t>Призначення розробки</w:t>
      </w:r>
      <w:bookmarkEnd w:id="3"/>
    </w:p>
    <w:p w:rsidR="00B63986" w:rsidRPr="009F71D7" w:rsidRDefault="00B63986" w:rsidP="00B63986">
      <w:pPr>
        <w:spacing w:line="360" w:lineRule="auto"/>
        <w:ind w:firstLine="720"/>
        <w:jc w:val="both"/>
        <w:rPr>
          <w:sz w:val="28"/>
          <w:szCs w:val="28"/>
        </w:rPr>
      </w:pPr>
      <w:r w:rsidRPr="009F71D7">
        <w:rPr>
          <w:i/>
          <w:sz w:val="28"/>
          <w:szCs w:val="28"/>
        </w:rPr>
        <w:t xml:space="preserve">Мета роботи </w:t>
      </w:r>
      <w:r w:rsidRPr="009F71D7">
        <w:rPr>
          <w:sz w:val="28"/>
          <w:szCs w:val="28"/>
        </w:rPr>
        <w:t xml:space="preserve">– </w:t>
      </w:r>
      <w:r w:rsidR="009F71D7">
        <w:rPr>
          <w:sz w:val="28"/>
          <w:szCs w:val="28"/>
        </w:rPr>
        <w:t>редагування фотографій та зображень за допомогою фільтрів</w:t>
      </w:r>
      <w:r w:rsidRPr="009F71D7">
        <w:rPr>
          <w:sz w:val="28"/>
          <w:szCs w:val="28"/>
        </w:rPr>
        <w:t xml:space="preserve">. </w:t>
      </w:r>
    </w:p>
    <w:p w:rsidR="00B63986" w:rsidRPr="00530EE4" w:rsidRDefault="00B63986" w:rsidP="00B63986">
      <w:pPr>
        <w:pStyle w:val="a7"/>
        <w:spacing w:after="0" w:line="360" w:lineRule="auto"/>
        <w:ind w:firstLine="719"/>
        <w:jc w:val="both"/>
        <w:rPr>
          <w:sz w:val="28"/>
          <w:szCs w:val="28"/>
        </w:rPr>
      </w:pPr>
      <w:r w:rsidRPr="00530EE4">
        <w:rPr>
          <w:i/>
          <w:sz w:val="28"/>
          <w:szCs w:val="28"/>
        </w:rPr>
        <w:t xml:space="preserve">Область </w:t>
      </w:r>
      <w:r w:rsidRPr="00680457">
        <w:rPr>
          <w:i/>
          <w:sz w:val="28"/>
          <w:szCs w:val="28"/>
        </w:rPr>
        <w:t>застосування</w:t>
      </w:r>
      <w:r w:rsidRPr="00530EE4">
        <w:rPr>
          <w:i/>
          <w:sz w:val="28"/>
          <w:szCs w:val="28"/>
        </w:rPr>
        <w:t xml:space="preserve"> </w:t>
      </w:r>
      <w:r w:rsidRPr="00530EE4">
        <w:rPr>
          <w:sz w:val="28"/>
          <w:szCs w:val="28"/>
        </w:rPr>
        <w:t>–</w:t>
      </w:r>
      <w:r w:rsidRPr="009F71D7">
        <w:rPr>
          <w:sz w:val="28"/>
          <w:szCs w:val="28"/>
        </w:rPr>
        <w:t xml:space="preserve"> програмне забезпечення для  пристроїв з ОС Windows</w:t>
      </w:r>
      <w:r w:rsidR="009F71D7">
        <w:rPr>
          <w:sz w:val="28"/>
          <w:szCs w:val="28"/>
        </w:rPr>
        <w:t>/</w:t>
      </w:r>
      <w:r w:rsidR="009F71D7">
        <w:rPr>
          <w:sz w:val="28"/>
          <w:szCs w:val="28"/>
          <w:lang w:val="en-US"/>
        </w:rPr>
        <w:t>Linus</w:t>
      </w:r>
      <w:r w:rsidR="009F71D7" w:rsidRPr="00530EE4">
        <w:rPr>
          <w:sz w:val="28"/>
          <w:szCs w:val="28"/>
        </w:rPr>
        <w:t xml:space="preserve"> </w:t>
      </w:r>
      <w:r w:rsidR="009F71D7">
        <w:rPr>
          <w:sz w:val="28"/>
          <w:szCs w:val="28"/>
        </w:rPr>
        <w:t>та браузеру</w:t>
      </w:r>
      <w:r w:rsidR="00530EE4" w:rsidRPr="00530EE4">
        <w:rPr>
          <w:sz w:val="28"/>
          <w:szCs w:val="28"/>
        </w:rPr>
        <w:t xml:space="preserve"> </w:t>
      </w:r>
      <w:r w:rsidR="00530EE4">
        <w:rPr>
          <w:sz w:val="28"/>
          <w:szCs w:val="28"/>
          <w:lang w:val="en-US"/>
        </w:rPr>
        <w:t>Google</w:t>
      </w:r>
      <w:r w:rsidR="00530EE4" w:rsidRPr="00530EE4">
        <w:rPr>
          <w:sz w:val="28"/>
          <w:szCs w:val="28"/>
        </w:rPr>
        <w:t xml:space="preserve"> </w:t>
      </w:r>
      <w:r w:rsidR="00530EE4">
        <w:rPr>
          <w:sz w:val="28"/>
          <w:szCs w:val="28"/>
          <w:lang w:val="en-US"/>
        </w:rPr>
        <w:t>Chrome</w:t>
      </w:r>
      <w:r w:rsidRPr="009F71D7">
        <w:rPr>
          <w:sz w:val="28"/>
          <w:szCs w:val="28"/>
        </w:rPr>
        <w:t xml:space="preserve">,  що генерує </w:t>
      </w:r>
      <w:r w:rsidR="009F71D7">
        <w:rPr>
          <w:sz w:val="28"/>
          <w:szCs w:val="28"/>
        </w:rPr>
        <w:t xml:space="preserve">задані фільтри за допомогою технології </w:t>
      </w:r>
      <w:r w:rsidR="009F71D7">
        <w:rPr>
          <w:sz w:val="28"/>
          <w:szCs w:val="28"/>
          <w:lang w:val="en-US"/>
        </w:rPr>
        <w:t>WebGL</w:t>
      </w:r>
      <w:r w:rsidRPr="00530EE4">
        <w:rPr>
          <w:sz w:val="28"/>
          <w:szCs w:val="28"/>
        </w:rPr>
        <w:t>.</w:t>
      </w:r>
    </w:p>
    <w:p w:rsidR="0017732D" w:rsidRPr="005F5C6A" w:rsidRDefault="0017732D" w:rsidP="00192B3C">
      <w:pPr>
        <w:pStyle w:val="11"/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7732D" w:rsidRPr="005F5C6A" w:rsidRDefault="0017732D" w:rsidP="0017732D">
      <w:pPr>
        <w:pStyle w:val="2"/>
        <w:ind w:left="0" w:firstLine="708"/>
        <w:jc w:val="both"/>
        <w:rPr>
          <w:i/>
        </w:rPr>
      </w:pPr>
      <w:bookmarkStart w:id="4" w:name="__RefHeading___Toc386013298"/>
      <w:bookmarkEnd w:id="4"/>
      <w:r w:rsidRPr="005F5C6A">
        <w:rPr>
          <w:iCs w:val="0"/>
          <w:sz w:val="28"/>
        </w:rPr>
        <w:t>1.3. Аналіз вимог до програмного забезпечення</w:t>
      </w:r>
    </w:p>
    <w:p w:rsidR="0017732D" w:rsidRPr="005F5C6A" w:rsidRDefault="0017732D" w:rsidP="0017732D">
      <w:pPr>
        <w:pStyle w:val="3"/>
        <w:keepLines w:val="0"/>
        <w:numPr>
          <w:ilvl w:val="2"/>
          <w:numId w:val="1"/>
        </w:numPr>
        <w:suppressAutoHyphens/>
        <w:spacing w:before="0" w:line="360" w:lineRule="auto"/>
        <w:ind w:left="0" w:firstLine="0"/>
        <w:jc w:val="center"/>
        <w:rPr>
          <w:b/>
          <w:color w:val="auto"/>
          <w:szCs w:val="28"/>
        </w:rPr>
      </w:pPr>
      <w:bookmarkStart w:id="5" w:name="__RefHeading___Toc386013299"/>
      <w:bookmarkEnd w:id="5"/>
      <w:r w:rsidRPr="005F5C6A">
        <w:rPr>
          <w:b/>
          <w:i/>
          <w:color w:val="auto"/>
        </w:rPr>
        <w:t>1.3.1. Функціональні вимоги</w:t>
      </w:r>
    </w:p>
    <w:p w:rsidR="0017732D" w:rsidRPr="00680457" w:rsidRDefault="0017732D" w:rsidP="0017732D">
      <w:pPr>
        <w:spacing w:line="360" w:lineRule="auto"/>
        <w:ind w:firstLine="720"/>
        <w:jc w:val="both"/>
        <w:rPr>
          <w:sz w:val="28"/>
          <w:szCs w:val="28"/>
        </w:rPr>
      </w:pPr>
      <w:r w:rsidRPr="00680457">
        <w:rPr>
          <w:sz w:val="28"/>
          <w:szCs w:val="28"/>
        </w:rPr>
        <w:t>До програмного забезпечення висуваються наступні вимоги:</w:t>
      </w:r>
    </w:p>
    <w:p w:rsidR="00F43A71" w:rsidRPr="00680457" w:rsidRDefault="00F43A71" w:rsidP="00F43A71">
      <w:pPr>
        <w:pStyle w:val="aa"/>
        <w:widowControl w:val="0"/>
        <w:numPr>
          <w:ilvl w:val="0"/>
          <w:numId w:val="18"/>
        </w:numPr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680457">
        <w:rPr>
          <w:sz w:val="28"/>
          <w:szCs w:val="28"/>
        </w:rPr>
        <w:t xml:space="preserve">Програмне забезпечення повинно містити поле, </w:t>
      </w:r>
      <w:r w:rsidR="00680457">
        <w:rPr>
          <w:sz w:val="28"/>
          <w:szCs w:val="28"/>
        </w:rPr>
        <w:t>в якому розміщуватиметься зображення</w:t>
      </w:r>
      <w:r w:rsidRPr="00680457">
        <w:rPr>
          <w:sz w:val="28"/>
          <w:szCs w:val="28"/>
        </w:rPr>
        <w:t>.</w:t>
      </w:r>
    </w:p>
    <w:p w:rsidR="00F43A71" w:rsidRPr="00680457" w:rsidRDefault="00F43A71" w:rsidP="00F43A71">
      <w:pPr>
        <w:pStyle w:val="aa"/>
        <w:widowControl w:val="0"/>
        <w:numPr>
          <w:ilvl w:val="0"/>
          <w:numId w:val="18"/>
        </w:numPr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680457">
        <w:rPr>
          <w:sz w:val="28"/>
          <w:szCs w:val="28"/>
        </w:rPr>
        <w:t xml:space="preserve">Виконувач – </w:t>
      </w:r>
      <w:r w:rsidR="00680457">
        <w:rPr>
          <w:sz w:val="28"/>
          <w:szCs w:val="28"/>
        </w:rPr>
        <w:t xml:space="preserve">технологія </w:t>
      </w:r>
      <w:r w:rsidR="00680457">
        <w:rPr>
          <w:sz w:val="28"/>
          <w:szCs w:val="28"/>
          <w:lang w:val="en-US"/>
        </w:rPr>
        <w:t>WebGL</w:t>
      </w:r>
      <w:r w:rsidRPr="00680457">
        <w:rPr>
          <w:sz w:val="28"/>
          <w:szCs w:val="28"/>
        </w:rPr>
        <w:t xml:space="preserve">, яка </w:t>
      </w:r>
      <w:r w:rsidR="00680457">
        <w:rPr>
          <w:sz w:val="28"/>
          <w:szCs w:val="28"/>
        </w:rPr>
        <w:t>задає для зображення кольорову матрицю</w:t>
      </w:r>
      <w:r w:rsidRPr="00680457">
        <w:rPr>
          <w:sz w:val="28"/>
          <w:szCs w:val="28"/>
        </w:rPr>
        <w:t>.</w:t>
      </w:r>
    </w:p>
    <w:p w:rsidR="00F43A71" w:rsidRPr="00680457" w:rsidRDefault="00F43A71" w:rsidP="00F43A71">
      <w:pPr>
        <w:pStyle w:val="aa"/>
        <w:widowControl w:val="0"/>
        <w:numPr>
          <w:ilvl w:val="0"/>
          <w:numId w:val="18"/>
        </w:numPr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680457">
        <w:rPr>
          <w:sz w:val="28"/>
          <w:szCs w:val="28"/>
        </w:rPr>
        <w:t>Програма повинна надавати можливість з</w:t>
      </w:r>
      <w:r w:rsidR="00680457">
        <w:rPr>
          <w:sz w:val="28"/>
          <w:szCs w:val="28"/>
        </w:rPr>
        <w:t xml:space="preserve">авантажувати картинку за допомогою відповідної кнопки та режиму </w:t>
      </w:r>
      <w:r w:rsidR="00680457">
        <w:rPr>
          <w:sz w:val="28"/>
          <w:szCs w:val="28"/>
          <w:lang w:val="en-US"/>
        </w:rPr>
        <w:t>drag</w:t>
      </w:r>
      <w:r w:rsidR="00680457" w:rsidRPr="00680457">
        <w:rPr>
          <w:sz w:val="28"/>
          <w:szCs w:val="28"/>
          <w:lang w:val="ru-RU"/>
        </w:rPr>
        <w:t>&amp;</w:t>
      </w:r>
      <w:r w:rsidR="00680457">
        <w:rPr>
          <w:sz w:val="28"/>
          <w:szCs w:val="28"/>
          <w:lang w:val="en-US"/>
        </w:rPr>
        <w:t>drop</w:t>
      </w:r>
      <w:r w:rsidRPr="00680457">
        <w:rPr>
          <w:sz w:val="28"/>
          <w:szCs w:val="28"/>
        </w:rPr>
        <w:t>.</w:t>
      </w:r>
    </w:p>
    <w:p w:rsidR="00F43A71" w:rsidRPr="00680457" w:rsidRDefault="00F43A71" w:rsidP="00F43A71">
      <w:pPr>
        <w:pStyle w:val="aa"/>
        <w:widowControl w:val="0"/>
        <w:numPr>
          <w:ilvl w:val="0"/>
          <w:numId w:val="18"/>
        </w:numPr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680457">
        <w:rPr>
          <w:sz w:val="28"/>
          <w:szCs w:val="28"/>
        </w:rPr>
        <w:t xml:space="preserve">Програма повинна надавати можливість </w:t>
      </w:r>
      <w:r w:rsidR="00680457">
        <w:rPr>
          <w:sz w:val="28"/>
          <w:szCs w:val="28"/>
        </w:rPr>
        <w:t xml:space="preserve">зберігати зображення у форматі </w:t>
      </w:r>
      <w:r w:rsidR="00680457" w:rsidRPr="00680457">
        <w:rPr>
          <w:sz w:val="28"/>
          <w:szCs w:val="28"/>
          <w:lang w:val="ru-RU"/>
        </w:rPr>
        <w:t>.</w:t>
      </w:r>
      <w:r w:rsidR="00680457">
        <w:rPr>
          <w:sz w:val="28"/>
          <w:szCs w:val="28"/>
          <w:lang w:val="en-US"/>
        </w:rPr>
        <w:t>jpg</w:t>
      </w:r>
      <w:r w:rsidR="00680457" w:rsidRPr="00680457">
        <w:rPr>
          <w:sz w:val="28"/>
          <w:szCs w:val="28"/>
          <w:lang w:val="ru-RU"/>
        </w:rPr>
        <w:t xml:space="preserve"> </w:t>
      </w:r>
      <w:r w:rsidR="00680457">
        <w:rPr>
          <w:sz w:val="28"/>
          <w:szCs w:val="28"/>
        </w:rPr>
        <w:t>без втрати якості та розширення</w:t>
      </w:r>
      <w:r w:rsidRPr="00680457">
        <w:rPr>
          <w:sz w:val="28"/>
          <w:szCs w:val="28"/>
        </w:rPr>
        <w:t>.</w:t>
      </w:r>
    </w:p>
    <w:p w:rsidR="00F43A71" w:rsidRPr="00680457" w:rsidRDefault="00F43A71" w:rsidP="00F43A71">
      <w:pPr>
        <w:pStyle w:val="aa"/>
        <w:widowControl w:val="0"/>
        <w:numPr>
          <w:ilvl w:val="0"/>
          <w:numId w:val="18"/>
        </w:numPr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680457">
        <w:rPr>
          <w:sz w:val="28"/>
          <w:szCs w:val="28"/>
        </w:rPr>
        <w:t>Програма повинна надавати можливість з</w:t>
      </w:r>
      <w:r w:rsidR="00680457">
        <w:rPr>
          <w:sz w:val="28"/>
          <w:szCs w:val="28"/>
        </w:rPr>
        <w:t xml:space="preserve">адавати </w:t>
      </w:r>
      <w:r w:rsidR="00B32EFF">
        <w:rPr>
          <w:sz w:val="28"/>
          <w:szCs w:val="28"/>
        </w:rPr>
        <w:t>значення базових налаштувань зображення: яскравість, контраст, насиченість</w:t>
      </w:r>
      <w:r w:rsidRPr="00680457">
        <w:rPr>
          <w:sz w:val="28"/>
          <w:szCs w:val="28"/>
        </w:rPr>
        <w:t>.</w:t>
      </w:r>
    </w:p>
    <w:p w:rsidR="00F43A71" w:rsidRPr="00F43A71" w:rsidRDefault="00F43A71" w:rsidP="00F43A71">
      <w:pPr>
        <w:pStyle w:val="aa"/>
        <w:widowControl w:val="0"/>
        <w:numPr>
          <w:ilvl w:val="0"/>
          <w:numId w:val="18"/>
        </w:numPr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680457">
        <w:rPr>
          <w:sz w:val="28"/>
          <w:szCs w:val="28"/>
        </w:rPr>
        <w:t xml:space="preserve">Програма повинна надавати можливість </w:t>
      </w:r>
      <w:r w:rsidR="00B32EFF">
        <w:rPr>
          <w:sz w:val="28"/>
          <w:szCs w:val="28"/>
        </w:rPr>
        <w:t xml:space="preserve">застосовувати попередньо </w:t>
      </w:r>
      <w:r w:rsidR="00B32EFF">
        <w:rPr>
          <w:sz w:val="28"/>
          <w:szCs w:val="28"/>
        </w:rPr>
        <w:lastRenderedPageBreak/>
        <w:t>підготовлені фільтри до зображення</w:t>
      </w:r>
      <w:r w:rsidR="00530EE4">
        <w:rPr>
          <w:sz w:val="28"/>
          <w:szCs w:val="28"/>
        </w:rPr>
        <w:t xml:space="preserve"> (не менше 10 фільтрів)</w:t>
      </w:r>
      <w:r w:rsidRPr="00680457">
        <w:rPr>
          <w:sz w:val="28"/>
          <w:szCs w:val="28"/>
        </w:rPr>
        <w:t>.</w:t>
      </w:r>
    </w:p>
    <w:p w:rsidR="008E384D" w:rsidRPr="005F5C6A" w:rsidRDefault="008E384D" w:rsidP="008E384D">
      <w:pPr>
        <w:tabs>
          <w:tab w:val="left" w:pos="720"/>
        </w:tabs>
        <w:suppressAutoHyphens/>
        <w:spacing w:line="360" w:lineRule="auto"/>
        <w:jc w:val="both"/>
      </w:pPr>
    </w:p>
    <w:p w:rsidR="008E384D" w:rsidRPr="005F5C6A" w:rsidRDefault="008E384D" w:rsidP="008E384D">
      <w:pPr>
        <w:pStyle w:val="3"/>
        <w:jc w:val="center"/>
        <w:rPr>
          <w:b/>
          <w:color w:val="auto"/>
          <w:szCs w:val="28"/>
        </w:rPr>
      </w:pPr>
      <w:r w:rsidRPr="005F5C6A">
        <w:rPr>
          <w:b/>
          <w:i/>
          <w:iCs/>
          <w:color w:val="auto"/>
        </w:rPr>
        <w:t>1.3.2. Вимоги до складу та параметрів технічних засобів</w:t>
      </w:r>
    </w:p>
    <w:p w:rsidR="008E384D" w:rsidRPr="005F5C6A" w:rsidRDefault="008E384D" w:rsidP="008E384D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5F5C6A">
        <w:rPr>
          <w:sz w:val="28"/>
          <w:szCs w:val="28"/>
        </w:rPr>
        <w:t xml:space="preserve">Для нормальної роботи розробленої прикладної програми потрібно пристрій із </w:t>
      </w:r>
      <w:r w:rsidRPr="00530EE4">
        <w:rPr>
          <w:sz w:val="28"/>
          <w:szCs w:val="28"/>
        </w:rPr>
        <w:t>встановлен</w:t>
      </w:r>
      <w:r w:rsidR="00530EE4">
        <w:rPr>
          <w:sz w:val="28"/>
          <w:szCs w:val="28"/>
        </w:rPr>
        <w:t>им</w:t>
      </w:r>
      <w:r w:rsidRPr="00530EE4">
        <w:rPr>
          <w:sz w:val="28"/>
          <w:szCs w:val="28"/>
        </w:rPr>
        <w:t xml:space="preserve"> </w:t>
      </w:r>
      <w:r w:rsidR="00530EE4">
        <w:rPr>
          <w:sz w:val="28"/>
          <w:szCs w:val="28"/>
        </w:rPr>
        <w:t xml:space="preserve">браузером </w:t>
      </w:r>
      <w:r w:rsidR="00530EE4">
        <w:rPr>
          <w:sz w:val="28"/>
          <w:szCs w:val="28"/>
          <w:lang w:val="en-US"/>
        </w:rPr>
        <w:t>Google</w:t>
      </w:r>
      <w:r w:rsidR="00530EE4" w:rsidRPr="00530EE4">
        <w:rPr>
          <w:sz w:val="28"/>
          <w:szCs w:val="28"/>
          <w:lang w:val="ru-RU"/>
        </w:rPr>
        <w:t xml:space="preserve"> </w:t>
      </w:r>
      <w:r w:rsidR="00530EE4">
        <w:rPr>
          <w:sz w:val="28"/>
          <w:szCs w:val="28"/>
          <w:lang w:val="en-US"/>
        </w:rPr>
        <w:t>Chrome</w:t>
      </w:r>
      <w:r w:rsidRPr="00530EE4">
        <w:rPr>
          <w:sz w:val="28"/>
        </w:rPr>
        <w:t xml:space="preserve"> та</w:t>
      </w:r>
      <w:r w:rsidRPr="00530EE4">
        <w:rPr>
          <w:sz w:val="28"/>
          <w:szCs w:val="28"/>
        </w:rPr>
        <w:t xml:space="preserve"> наступними </w:t>
      </w:r>
      <w:r w:rsidRPr="005F5C6A">
        <w:rPr>
          <w:sz w:val="28"/>
          <w:szCs w:val="28"/>
        </w:rPr>
        <w:t xml:space="preserve">мінімальними характеристиками: </w:t>
      </w:r>
    </w:p>
    <w:p w:rsidR="00B11C3F" w:rsidRDefault="00B11C3F" w:rsidP="00B11C3F">
      <w:pPr>
        <w:pStyle w:val="a7"/>
        <w:spacing w:after="0"/>
        <w:ind w:right="153"/>
      </w:pPr>
      <w:bookmarkStart w:id="6" w:name="__RefHeading___Toc386013301"/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37"/>
        <w:gridCol w:w="4804"/>
      </w:tblGrid>
      <w:tr w:rsidR="00B11C3F" w:rsidTr="00F806AC">
        <w:trPr>
          <w:trHeight w:val="335"/>
        </w:trPr>
        <w:tc>
          <w:tcPr>
            <w:tcW w:w="3937" w:type="dxa"/>
          </w:tcPr>
          <w:p w:rsidR="00B11C3F" w:rsidRDefault="00B11C3F" w:rsidP="00F806AC">
            <w:pPr>
              <w:pStyle w:val="TableParagraph"/>
              <w:spacing w:line="315" w:lineRule="exact"/>
              <w:ind w:left="0" w:right="1366" w:firstLine="969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Параметр</w:t>
            </w:r>
            <w:proofErr w:type="spellEnd"/>
          </w:p>
        </w:tc>
        <w:tc>
          <w:tcPr>
            <w:tcW w:w="4804" w:type="dxa"/>
          </w:tcPr>
          <w:p w:rsidR="00B11C3F" w:rsidRDefault="00B11C3F" w:rsidP="00F806AC">
            <w:pPr>
              <w:pStyle w:val="TableParagraph"/>
              <w:spacing w:line="315" w:lineRule="exact"/>
              <w:ind w:left="0" w:right="1823" w:firstLine="1153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Значення</w:t>
            </w:r>
            <w:proofErr w:type="spellEnd"/>
          </w:p>
        </w:tc>
      </w:tr>
      <w:tr w:rsidR="00B11C3F" w:rsidTr="00F806AC">
        <w:trPr>
          <w:trHeight w:val="335"/>
        </w:trPr>
        <w:tc>
          <w:tcPr>
            <w:tcW w:w="3937" w:type="dxa"/>
          </w:tcPr>
          <w:p w:rsidR="00B11C3F" w:rsidRDefault="00B11C3F" w:rsidP="00F806AC">
            <w:pPr>
              <w:pStyle w:val="TableParagraph"/>
              <w:spacing w:line="315" w:lineRule="exact"/>
              <w:ind w:left="0" w:firstLine="118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Процесор</w:t>
            </w:r>
            <w:proofErr w:type="spellEnd"/>
          </w:p>
        </w:tc>
        <w:tc>
          <w:tcPr>
            <w:tcW w:w="4804" w:type="dxa"/>
          </w:tcPr>
          <w:p w:rsidR="00B11C3F" w:rsidRDefault="00B11C3F" w:rsidP="00F806AC">
            <w:pPr>
              <w:pStyle w:val="TableParagraph"/>
              <w:spacing w:line="315" w:lineRule="exact"/>
              <w:ind w:left="0" w:firstLine="160"/>
              <w:rPr>
                <w:sz w:val="28"/>
              </w:rPr>
            </w:pPr>
            <w:r>
              <w:rPr>
                <w:sz w:val="28"/>
                <w:szCs w:val="28"/>
              </w:rPr>
              <w:t xml:space="preserve">Intel </w:t>
            </w:r>
            <w:r w:rsidR="00530EE4">
              <w:rPr>
                <w:sz w:val="28"/>
                <w:szCs w:val="28"/>
              </w:rPr>
              <w:t>Core 2 Duo</w:t>
            </w:r>
            <w:r w:rsidRPr="007B7AB3">
              <w:rPr>
                <w:sz w:val="28"/>
                <w:szCs w:val="28"/>
              </w:rPr>
              <w:t xml:space="preserve"> </w:t>
            </w:r>
            <w:proofErr w:type="spellStart"/>
            <w:r w:rsidRPr="007B7AB3">
              <w:rPr>
                <w:sz w:val="28"/>
                <w:szCs w:val="28"/>
              </w:rPr>
              <w:t>або</w:t>
            </w:r>
            <w:proofErr w:type="spellEnd"/>
            <w:r w:rsidRPr="007B7AB3">
              <w:rPr>
                <w:sz w:val="28"/>
                <w:szCs w:val="28"/>
              </w:rPr>
              <w:t xml:space="preserve"> </w:t>
            </w:r>
            <w:proofErr w:type="spellStart"/>
            <w:r w:rsidRPr="007B7AB3">
              <w:rPr>
                <w:sz w:val="28"/>
                <w:szCs w:val="28"/>
              </w:rPr>
              <w:t>кращий</w:t>
            </w:r>
            <w:proofErr w:type="spellEnd"/>
          </w:p>
        </w:tc>
      </w:tr>
      <w:tr w:rsidR="00B11C3F" w:rsidTr="00F806AC">
        <w:trPr>
          <w:trHeight w:val="335"/>
        </w:trPr>
        <w:tc>
          <w:tcPr>
            <w:tcW w:w="3937" w:type="dxa"/>
          </w:tcPr>
          <w:p w:rsidR="00B11C3F" w:rsidRDefault="00B11C3F" w:rsidP="00F806AC">
            <w:pPr>
              <w:pStyle w:val="TableParagraph"/>
              <w:spacing w:line="315" w:lineRule="exact"/>
              <w:ind w:left="0" w:firstLine="118"/>
              <w:rPr>
                <w:sz w:val="28"/>
              </w:rPr>
            </w:pPr>
            <w:r>
              <w:rPr>
                <w:sz w:val="28"/>
              </w:rPr>
              <w:t>ОЗП</w:t>
            </w:r>
          </w:p>
        </w:tc>
        <w:tc>
          <w:tcPr>
            <w:tcW w:w="4804" w:type="dxa"/>
          </w:tcPr>
          <w:p w:rsidR="00B11C3F" w:rsidRDefault="00530EE4" w:rsidP="00F806AC">
            <w:pPr>
              <w:pStyle w:val="TableParagraph"/>
              <w:spacing w:line="315" w:lineRule="exact"/>
              <w:ind w:left="0" w:firstLine="160"/>
              <w:rPr>
                <w:sz w:val="28"/>
              </w:rPr>
            </w:pPr>
            <w:r>
              <w:rPr>
                <w:sz w:val="28"/>
                <w:lang w:val="uk-UA"/>
              </w:rPr>
              <w:t>1024</w:t>
            </w:r>
            <w:r w:rsidR="00B11C3F">
              <w:rPr>
                <w:sz w:val="28"/>
              </w:rPr>
              <w:t xml:space="preserve"> МБ </w:t>
            </w:r>
            <w:proofErr w:type="spellStart"/>
            <w:r w:rsidR="00B11C3F">
              <w:rPr>
                <w:sz w:val="28"/>
              </w:rPr>
              <w:t>або</w:t>
            </w:r>
            <w:proofErr w:type="spellEnd"/>
            <w:r w:rsidR="00B11C3F">
              <w:rPr>
                <w:sz w:val="28"/>
              </w:rPr>
              <w:t xml:space="preserve"> </w:t>
            </w:r>
            <w:proofErr w:type="spellStart"/>
            <w:r w:rsidR="00B11C3F">
              <w:rPr>
                <w:sz w:val="28"/>
              </w:rPr>
              <w:t>більше</w:t>
            </w:r>
            <w:proofErr w:type="spellEnd"/>
          </w:p>
        </w:tc>
      </w:tr>
      <w:tr w:rsidR="00B11C3F" w:rsidTr="00F806AC">
        <w:trPr>
          <w:trHeight w:val="337"/>
        </w:trPr>
        <w:tc>
          <w:tcPr>
            <w:tcW w:w="3937" w:type="dxa"/>
          </w:tcPr>
          <w:p w:rsidR="00B11C3F" w:rsidRDefault="00B11C3F" w:rsidP="00F806AC">
            <w:pPr>
              <w:pStyle w:val="TableParagraph"/>
              <w:spacing w:line="317" w:lineRule="exact"/>
              <w:ind w:left="0" w:firstLine="118"/>
              <w:rPr>
                <w:sz w:val="28"/>
              </w:rPr>
            </w:pPr>
            <w:proofErr w:type="spellStart"/>
            <w:r>
              <w:rPr>
                <w:sz w:val="28"/>
              </w:rPr>
              <w:t>Об’єм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постійної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пам’яті</w:t>
            </w:r>
            <w:proofErr w:type="spellEnd"/>
          </w:p>
        </w:tc>
        <w:tc>
          <w:tcPr>
            <w:tcW w:w="4804" w:type="dxa"/>
          </w:tcPr>
          <w:p w:rsidR="00B11C3F" w:rsidRDefault="00530EE4" w:rsidP="00F806AC">
            <w:pPr>
              <w:pStyle w:val="TableParagraph"/>
              <w:spacing w:line="317" w:lineRule="exact"/>
              <w:ind w:left="0" w:firstLine="160"/>
              <w:rPr>
                <w:sz w:val="28"/>
              </w:rPr>
            </w:pPr>
            <w:r>
              <w:rPr>
                <w:sz w:val="28"/>
                <w:lang w:val="uk-UA"/>
              </w:rPr>
              <w:t>20</w:t>
            </w:r>
            <w:r w:rsidR="00B11C3F">
              <w:rPr>
                <w:sz w:val="28"/>
              </w:rPr>
              <w:t xml:space="preserve"> </w:t>
            </w:r>
            <w:r>
              <w:rPr>
                <w:sz w:val="28"/>
                <w:lang w:val="uk-UA"/>
              </w:rPr>
              <w:t>Г</w:t>
            </w:r>
            <w:r w:rsidR="00B11C3F">
              <w:rPr>
                <w:sz w:val="28"/>
              </w:rPr>
              <w:t xml:space="preserve">Б і </w:t>
            </w:r>
            <w:proofErr w:type="spellStart"/>
            <w:r w:rsidR="00B11C3F">
              <w:rPr>
                <w:sz w:val="28"/>
              </w:rPr>
              <w:t>більше</w:t>
            </w:r>
            <w:proofErr w:type="spellEnd"/>
          </w:p>
        </w:tc>
      </w:tr>
      <w:tr w:rsidR="00B11C3F" w:rsidTr="00F806AC">
        <w:trPr>
          <w:trHeight w:val="335"/>
        </w:trPr>
        <w:tc>
          <w:tcPr>
            <w:tcW w:w="3937" w:type="dxa"/>
          </w:tcPr>
          <w:p w:rsidR="00B11C3F" w:rsidRDefault="00B11C3F" w:rsidP="00F806AC">
            <w:pPr>
              <w:pStyle w:val="TableParagraph"/>
              <w:spacing w:line="315" w:lineRule="exact"/>
              <w:ind w:left="0" w:firstLine="118"/>
              <w:rPr>
                <w:sz w:val="28"/>
              </w:rPr>
            </w:pPr>
            <w:proofErr w:type="spellStart"/>
            <w:r>
              <w:rPr>
                <w:sz w:val="28"/>
              </w:rPr>
              <w:t>Роздільна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здатність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екрану</w:t>
            </w:r>
            <w:proofErr w:type="spellEnd"/>
          </w:p>
        </w:tc>
        <w:tc>
          <w:tcPr>
            <w:tcW w:w="4804" w:type="dxa"/>
          </w:tcPr>
          <w:p w:rsidR="00B11C3F" w:rsidRDefault="00530EE4" w:rsidP="00F806AC">
            <w:pPr>
              <w:pStyle w:val="TableParagraph"/>
              <w:spacing w:line="315" w:lineRule="exact"/>
              <w:ind w:left="0" w:firstLine="160"/>
              <w:rPr>
                <w:sz w:val="28"/>
              </w:rPr>
            </w:pPr>
            <w:r>
              <w:rPr>
                <w:sz w:val="28"/>
                <w:szCs w:val="28"/>
                <w:lang w:val="uk-UA"/>
              </w:rPr>
              <w:t>1280</w:t>
            </w:r>
            <w:r w:rsidR="00B11C3F" w:rsidRPr="005F447A">
              <w:rPr>
                <w:sz w:val="28"/>
                <w:szCs w:val="28"/>
              </w:rPr>
              <w:t>х</w:t>
            </w:r>
            <w:r>
              <w:rPr>
                <w:sz w:val="28"/>
                <w:szCs w:val="28"/>
                <w:lang w:val="uk-UA"/>
              </w:rPr>
              <w:t>1024</w:t>
            </w:r>
            <w:r w:rsidR="00B11C3F" w:rsidRPr="005F447A">
              <w:rPr>
                <w:sz w:val="28"/>
                <w:szCs w:val="28"/>
              </w:rPr>
              <w:t xml:space="preserve"> і </w:t>
            </w:r>
            <w:proofErr w:type="spellStart"/>
            <w:r w:rsidR="00B11C3F" w:rsidRPr="005F447A">
              <w:rPr>
                <w:sz w:val="28"/>
                <w:szCs w:val="28"/>
              </w:rPr>
              <w:t>більше</w:t>
            </w:r>
            <w:proofErr w:type="spellEnd"/>
          </w:p>
        </w:tc>
      </w:tr>
    </w:tbl>
    <w:p w:rsidR="008E384D" w:rsidRPr="005F5C6A" w:rsidRDefault="008E384D" w:rsidP="008E384D">
      <w:pPr>
        <w:pStyle w:val="3"/>
        <w:rPr>
          <w:i/>
          <w:iCs/>
        </w:rPr>
      </w:pPr>
    </w:p>
    <w:p w:rsidR="008E384D" w:rsidRPr="005F5C6A" w:rsidRDefault="008E384D" w:rsidP="008E384D">
      <w:pPr>
        <w:pStyle w:val="3"/>
        <w:ind w:firstLine="426"/>
        <w:jc w:val="center"/>
        <w:rPr>
          <w:b/>
          <w:color w:val="auto"/>
          <w:szCs w:val="28"/>
        </w:rPr>
      </w:pPr>
      <w:r w:rsidRPr="005F5C6A">
        <w:rPr>
          <w:b/>
          <w:i/>
          <w:iCs/>
          <w:color w:val="auto"/>
        </w:rPr>
        <w:t>1.3.3. Вимоги до інтерфейсу</w:t>
      </w:r>
      <w:bookmarkEnd w:id="6"/>
    </w:p>
    <w:p w:rsidR="008E384D" w:rsidRPr="005F5C6A" w:rsidRDefault="008E384D" w:rsidP="008E384D">
      <w:pPr>
        <w:spacing w:line="360" w:lineRule="auto"/>
        <w:ind w:firstLine="720"/>
        <w:jc w:val="both"/>
      </w:pPr>
      <w:r w:rsidRPr="005F5C6A">
        <w:rPr>
          <w:sz w:val="28"/>
          <w:szCs w:val="28"/>
        </w:rPr>
        <w:t>Інтерфейс програмного продукту повинен бути легким та зрозумілим користувачу.</w:t>
      </w:r>
    </w:p>
    <w:p w:rsidR="008E384D" w:rsidRPr="005F5C6A" w:rsidRDefault="008E384D" w:rsidP="008E384D">
      <w:pPr>
        <w:pStyle w:val="a4"/>
        <w:ind w:firstLine="720"/>
        <w:jc w:val="center"/>
      </w:pPr>
    </w:p>
    <w:p w:rsidR="008E384D" w:rsidRPr="005F5C6A" w:rsidRDefault="008E384D" w:rsidP="008E384D">
      <w:pPr>
        <w:pStyle w:val="3"/>
        <w:jc w:val="center"/>
        <w:rPr>
          <w:b/>
          <w:color w:val="auto"/>
          <w:szCs w:val="28"/>
        </w:rPr>
      </w:pPr>
      <w:bookmarkStart w:id="7" w:name="__RefHeading___Toc386013302"/>
      <w:bookmarkEnd w:id="7"/>
      <w:r w:rsidRPr="005F5C6A">
        <w:rPr>
          <w:b/>
          <w:i/>
          <w:iCs/>
          <w:color w:val="auto"/>
          <w:szCs w:val="28"/>
        </w:rPr>
        <w:t>1.3.4. Вимоги до інформаційної та програмної сумісності</w:t>
      </w:r>
    </w:p>
    <w:p w:rsidR="008E384D" w:rsidRPr="00F806AC" w:rsidRDefault="008E384D" w:rsidP="008E384D">
      <w:pPr>
        <w:spacing w:line="360" w:lineRule="auto"/>
        <w:ind w:firstLine="720"/>
        <w:jc w:val="both"/>
        <w:rPr>
          <w:color w:val="FF0000"/>
        </w:rPr>
      </w:pPr>
      <w:r w:rsidRPr="005F5C6A">
        <w:rPr>
          <w:sz w:val="28"/>
          <w:szCs w:val="28"/>
        </w:rPr>
        <w:t xml:space="preserve">Необхідною вимогою до програмного забезпечення є встановлена версія </w:t>
      </w:r>
      <w:r w:rsidR="00530EE4">
        <w:rPr>
          <w:sz w:val="28"/>
          <w:szCs w:val="28"/>
        </w:rPr>
        <w:t xml:space="preserve">браузеру </w:t>
      </w:r>
      <w:r w:rsidR="00530EE4">
        <w:rPr>
          <w:sz w:val="28"/>
          <w:szCs w:val="28"/>
          <w:lang w:val="en-US"/>
        </w:rPr>
        <w:t>Google</w:t>
      </w:r>
      <w:r w:rsidR="00530EE4" w:rsidRPr="00530EE4">
        <w:rPr>
          <w:sz w:val="28"/>
          <w:szCs w:val="28"/>
          <w:lang w:val="ru-RU"/>
        </w:rPr>
        <w:t xml:space="preserve"> </w:t>
      </w:r>
      <w:r w:rsidR="00530EE4">
        <w:rPr>
          <w:sz w:val="28"/>
          <w:szCs w:val="28"/>
          <w:lang w:val="en-US"/>
        </w:rPr>
        <w:t>Chrome</w:t>
      </w:r>
      <w:r w:rsidR="00530EE4">
        <w:rPr>
          <w:sz w:val="28"/>
          <w:szCs w:val="28"/>
        </w:rPr>
        <w:t xml:space="preserve"> від </w:t>
      </w:r>
      <w:r w:rsidR="00530EE4">
        <w:rPr>
          <w:sz w:val="28"/>
          <w:szCs w:val="28"/>
          <w:lang w:val="en-US"/>
        </w:rPr>
        <w:t>v</w:t>
      </w:r>
      <w:r w:rsidR="00530EE4" w:rsidRPr="00530EE4">
        <w:rPr>
          <w:sz w:val="28"/>
          <w:szCs w:val="28"/>
          <w:lang w:val="ru-RU"/>
        </w:rPr>
        <w:t>.50</w:t>
      </w:r>
      <w:r w:rsidR="008C4AF6" w:rsidRPr="00530EE4">
        <w:rPr>
          <w:sz w:val="28"/>
          <w:szCs w:val="28"/>
        </w:rPr>
        <w:t>.</w:t>
      </w:r>
    </w:p>
    <w:p w:rsidR="008E384D" w:rsidRPr="005F5C6A" w:rsidRDefault="008E384D" w:rsidP="008E384D">
      <w:pPr>
        <w:tabs>
          <w:tab w:val="left" w:pos="720"/>
        </w:tabs>
        <w:suppressAutoHyphens/>
        <w:spacing w:line="360" w:lineRule="auto"/>
        <w:jc w:val="both"/>
      </w:pPr>
    </w:p>
    <w:p w:rsidR="008C4AF6" w:rsidRPr="005F5C6A" w:rsidRDefault="008C4AF6" w:rsidP="008C4AF6">
      <w:pPr>
        <w:pStyle w:val="3"/>
        <w:keepLines w:val="0"/>
        <w:numPr>
          <w:ilvl w:val="2"/>
          <w:numId w:val="0"/>
        </w:numPr>
        <w:tabs>
          <w:tab w:val="num" w:pos="720"/>
        </w:tabs>
        <w:suppressAutoHyphens/>
        <w:spacing w:before="0" w:line="360" w:lineRule="auto"/>
        <w:jc w:val="center"/>
        <w:rPr>
          <w:b/>
          <w:color w:val="auto"/>
          <w:szCs w:val="28"/>
        </w:rPr>
      </w:pPr>
      <w:r w:rsidRPr="005F5C6A">
        <w:rPr>
          <w:b/>
          <w:i/>
          <w:iCs/>
          <w:color w:val="auto"/>
        </w:rPr>
        <w:t>1.3.5. Вимоги до тестування програмного забезпечення</w:t>
      </w:r>
    </w:p>
    <w:p w:rsidR="00985CD3" w:rsidRPr="00985CD3" w:rsidRDefault="00985CD3" w:rsidP="00985CD3">
      <w:pPr>
        <w:spacing w:line="360" w:lineRule="auto"/>
        <w:ind w:firstLine="720"/>
        <w:rPr>
          <w:sz w:val="28"/>
          <w:szCs w:val="28"/>
        </w:rPr>
      </w:pPr>
      <w:r w:rsidRPr="00985CD3">
        <w:rPr>
          <w:sz w:val="28"/>
          <w:szCs w:val="28"/>
        </w:rPr>
        <w:t>Для тестування програмного забезпечення необхідно розробити методики тестування, виконання яких забезпечує повне покриття функціональних та нефункціональних вимог:</w:t>
      </w:r>
    </w:p>
    <w:p w:rsidR="00985CD3" w:rsidRPr="00766F7A" w:rsidRDefault="00985CD3" w:rsidP="00985CD3">
      <w:pPr>
        <w:pStyle w:val="aa"/>
        <w:widowControl w:val="0"/>
        <w:numPr>
          <w:ilvl w:val="0"/>
          <w:numId w:val="19"/>
        </w:numPr>
        <w:suppressAutoHyphens/>
        <w:spacing w:line="360" w:lineRule="auto"/>
        <w:ind w:left="851" w:firstLine="0"/>
        <w:jc w:val="both"/>
        <w:rPr>
          <w:sz w:val="28"/>
          <w:szCs w:val="28"/>
        </w:rPr>
      </w:pPr>
      <w:r w:rsidRPr="00766F7A">
        <w:rPr>
          <w:sz w:val="28"/>
          <w:szCs w:val="28"/>
        </w:rPr>
        <w:t xml:space="preserve">Тестування </w:t>
      </w:r>
      <w:r w:rsidR="00766F7A">
        <w:rPr>
          <w:sz w:val="28"/>
          <w:szCs w:val="28"/>
        </w:rPr>
        <w:t>завантаження зображення за допомогою відповідної кнопки</w:t>
      </w:r>
      <w:r w:rsidRPr="00766F7A">
        <w:rPr>
          <w:sz w:val="28"/>
          <w:szCs w:val="28"/>
        </w:rPr>
        <w:t>.</w:t>
      </w:r>
    </w:p>
    <w:p w:rsidR="00985CD3" w:rsidRPr="00766F7A" w:rsidRDefault="00985CD3" w:rsidP="00985CD3">
      <w:pPr>
        <w:pStyle w:val="aa"/>
        <w:widowControl w:val="0"/>
        <w:numPr>
          <w:ilvl w:val="0"/>
          <w:numId w:val="19"/>
        </w:numPr>
        <w:suppressAutoHyphens/>
        <w:spacing w:line="360" w:lineRule="auto"/>
        <w:ind w:left="851" w:firstLine="0"/>
        <w:jc w:val="both"/>
        <w:rPr>
          <w:sz w:val="28"/>
          <w:szCs w:val="28"/>
        </w:rPr>
      </w:pPr>
      <w:r w:rsidRPr="00766F7A">
        <w:rPr>
          <w:sz w:val="28"/>
          <w:szCs w:val="28"/>
        </w:rPr>
        <w:t xml:space="preserve">Тестування </w:t>
      </w:r>
      <w:r w:rsidR="00766F7A">
        <w:rPr>
          <w:sz w:val="28"/>
          <w:szCs w:val="28"/>
        </w:rPr>
        <w:t xml:space="preserve">завантаження зображення за допомогою режиму </w:t>
      </w:r>
      <w:r w:rsidR="00766F7A">
        <w:rPr>
          <w:sz w:val="28"/>
          <w:szCs w:val="28"/>
          <w:lang w:val="en-US"/>
        </w:rPr>
        <w:t>drag</w:t>
      </w:r>
      <w:r w:rsidR="00766F7A" w:rsidRPr="00680457">
        <w:rPr>
          <w:sz w:val="28"/>
          <w:szCs w:val="28"/>
          <w:lang w:val="ru-RU"/>
        </w:rPr>
        <w:t>&amp;</w:t>
      </w:r>
      <w:r w:rsidR="00766F7A">
        <w:rPr>
          <w:sz w:val="28"/>
          <w:szCs w:val="28"/>
          <w:lang w:val="en-US"/>
        </w:rPr>
        <w:t>drop</w:t>
      </w:r>
      <w:r w:rsidRPr="00766F7A">
        <w:rPr>
          <w:sz w:val="28"/>
          <w:szCs w:val="28"/>
        </w:rPr>
        <w:t>.</w:t>
      </w:r>
    </w:p>
    <w:p w:rsidR="00985CD3" w:rsidRPr="00766F7A" w:rsidRDefault="00985CD3" w:rsidP="00985CD3">
      <w:pPr>
        <w:pStyle w:val="aa"/>
        <w:widowControl w:val="0"/>
        <w:numPr>
          <w:ilvl w:val="0"/>
          <w:numId w:val="19"/>
        </w:numPr>
        <w:suppressAutoHyphens/>
        <w:spacing w:line="360" w:lineRule="auto"/>
        <w:ind w:left="851" w:firstLine="0"/>
        <w:jc w:val="both"/>
        <w:rPr>
          <w:sz w:val="28"/>
          <w:szCs w:val="28"/>
        </w:rPr>
      </w:pPr>
      <w:r w:rsidRPr="00766F7A">
        <w:rPr>
          <w:sz w:val="28"/>
          <w:szCs w:val="28"/>
        </w:rPr>
        <w:t xml:space="preserve">Тестування </w:t>
      </w:r>
      <w:r w:rsidR="00A6724F">
        <w:rPr>
          <w:sz w:val="28"/>
          <w:szCs w:val="28"/>
        </w:rPr>
        <w:t xml:space="preserve">зміни базових </w:t>
      </w:r>
      <w:r w:rsidR="00A6724F">
        <w:rPr>
          <w:sz w:val="28"/>
          <w:szCs w:val="28"/>
        </w:rPr>
        <w:t>налаштувань</w:t>
      </w:r>
      <w:r w:rsidR="00A6724F">
        <w:rPr>
          <w:sz w:val="28"/>
          <w:szCs w:val="28"/>
        </w:rPr>
        <w:t xml:space="preserve">: </w:t>
      </w:r>
      <w:r w:rsidR="00A6724F">
        <w:rPr>
          <w:sz w:val="28"/>
          <w:szCs w:val="28"/>
        </w:rPr>
        <w:t>яскравість, контраст, насиченість</w:t>
      </w:r>
      <w:r w:rsidRPr="00766F7A">
        <w:rPr>
          <w:sz w:val="28"/>
          <w:szCs w:val="28"/>
        </w:rPr>
        <w:t>.</w:t>
      </w:r>
    </w:p>
    <w:p w:rsidR="00985CD3" w:rsidRPr="00766F7A" w:rsidRDefault="00985CD3" w:rsidP="00985CD3">
      <w:pPr>
        <w:pStyle w:val="aa"/>
        <w:widowControl w:val="0"/>
        <w:numPr>
          <w:ilvl w:val="0"/>
          <w:numId w:val="19"/>
        </w:numPr>
        <w:suppressAutoHyphens/>
        <w:spacing w:line="360" w:lineRule="auto"/>
        <w:ind w:left="851" w:firstLine="0"/>
        <w:jc w:val="both"/>
        <w:rPr>
          <w:sz w:val="28"/>
          <w:szCs w:val="28"/>
        </w:rPr>
      </w:pPr>
      <w:r w:rsidRPr="00766F7A">
        <w:rPr>
          <w:sz w:val="28"/>
          <w:szCs w:val="28"/>
        </w:rPr>
        <w:t xml:space="preserve">Тестування кнопки </w:t>
      </w:r>
      <w:r w:rsidRPr="00766F7A">
        <w:rPr>
          <w:sz w:val="28"/>
          <w:szCs w:val="28"/>
          <w:lang w:val="en-US"/>
        </w:rPr>
        <w:t>Reset</w:t>
      </w:r>
      <w:r w:rsidR="00A6724F">
        <w:rPr>
          <w:sz w:val="28"/>
          <w:szCs w:val="28"/>
        </w:rPr>
        <w:t xml:space="preserve"> для базових </w:t>
      </w:r>
      <w:r w:rsidR="00A6724F">
        <w:rPr>
          <w:sz w:val="28"/>
          <w:szCs w:val="28"/>
        </w:rPr>
        <w:t>налаштувань</w:t>
      </w:r>
      <w:r w:rsidRPr="00766F7A">
        <w:rPr>
          <w:sz w:val="28"/>
          <w:szCs w:val="28"/>
        </w:rPr>
        <w:t>.</w:t>
      </w:r>
    </w:p>
    <w:p w:rsidR="00985CD3" w:rsidRDefault="00985CD3" w:rsidP="00985CD3">
      <w:pPr>
        <w:pStyle w:val="aa"/>
        <w:widowControl w:val="0"/>
        <w:numPr>
          <w:ilvl w:val="0"/>
          <w:numId w:val="19"/>
        </w:numPr>
        <w:suppressAutoHyphens/>
        <w:spacing w:line="360" w:lineRule="auto"/>
        <w:ind w:left="851" w:firstLine="0"/>
        <w:jc w:val="both"/>
        <w:rPr>
          <w:sz w:val="28"/>
          <w:szCs w:val="28"/>
        </w:rPr>
      </w:pPr>
      <w:r w:rsidRPr="00766F7A">
        <w:rPr>
          <w:sz w:val="28"/>
          <w:szCs w:val="28"/>
        </w:rPr>
        <w:t xml:space="preserve">Тестування </w:t>
      </w:r>
      <w:r w:rsidR="00A86E79">
        <w:rPr>
          <w:sz w:val="28"/>
          <w:szCs w:val="28"/>
        </w:rPr>
        <w:t>зміни підготовлених фільтрів</w:t>
      </w:r>
      <w:r w:rsidRPr="00766F7A">
        <w:rPr>
          <w:sz w:val="28"/>
          <w:szCs w:val="28"/>
        </w:rPr>
        <w:t>.</w:t>
      </w:r>
    </w:p>
    <w:p w:rsidR="00306DE9" w:rsidRPr="00766F7A" w:rsidRDefault="00306DE9" w:rsidP="00985CD3">
      <w:pPr>
        <w:pStyle w:val="aa"/>
        <w:widowControl w:val="0"/>
        <w:numPr>
          <w:ilvl w:val="0"/>
          <w:numId w:val="19"/>
        </w:numPr>
        <w:suppressAutoHyphens/>
        <w:spacing w:line="360" w:lineRule="auto"/>
        <w:ind w:left="851" w:firstLine="0"/>
        <w:jc w:val="both"/>
        <w:rPr>
          <w:sz w:val="28"/>
          <w:szCs w:val="28"/>
        </w:rPr>
      </w:pPr>
      <w:r>
        <w:rPr>
          <w:sz w:val="28"/>
          <w:szCs w:val="28"/>
        </w:rPr>
        <w:t>Тестування збереження оброблених зображень.</w:t>
      </w:r>
    </w:p>
    <w:p w:rsidR="00985CD3" w:rsidRPr="00766F7A" w:rsidRDefault="00985CD3" w:rsidP="00985CD3">
      <w:pPr>
        <w:pStyle w:val="aa"/>
        <w:widowControl w:val="0"/>
        <w:numPr>
          <w:ilvl w:val="0"/>
          <w:numId w:val="19"/>
        </w:numPr>
        <w:suppressAutoHyphens/>
        <w:spacing w:line="360" w:lineRule="auto"/>
        <w:ind w:left="851" w:firstLine="0"/>
        <w:jc w:val="both"/>
        <w:rPr>
          <w:sz w:val="28"/>
          <w:szCs w:val="28"/>
        </w:rPr>
      </w:pPr>
      <w:r w:rsidRPr="00766F7A">
        <w:rPr>
          <w:sz w:val="28"/>
          <w:szCs w:val="28"/>
        </w:rPr>
        <w:lastRenderedPageBreak/>
        <w:t>Тестування вимог до складу та параметрів апаратних засобів.</w:t>
      </w:r>
    </w:p>
    <w:p w:rsidR="00985CD3" w:rsidRPr="00766F7A" w:rsidRDefault="00985CD3" w:rsidP="00985CD3">
      <w:pPr>
        <w:pStyle w:val="aa"/>
        <w:widowControl w:val="0"/>
        <w:numPr>
          <w:ilvl w:val="0"/>
          <w:numId w:val="19"/>
        </w:numPr>
        <w:suppressAutoHyphens/>
        <w:spacing w:line="360" w:lineRule="auto"/>
        <w:ind w:left="851" w:firstLine="0"/>
        <w:jc w:val="both"/>
        <w:rPr>
          <w:sz w:val="28"/>
          <w:szCs w:val="28"/>
        </w:rPr>
      </w:pPr>
      <w:r w:rsidRPr="00766F7A">
        <w:rPr>
          <w:sz w:val="28"/>
          <w:szCs w:val="28"/>
        </w:rPr>
        <w:t>Тестування вимог до інформаційної та програмної сумісності.</w:t>
      </w:r>
    </w:p>
    <w:p w:rsidR="008C4AF6" w:rsidRPr="00766F7A" w:rsidRDefault="008C4AF6" w:rsidP="008C4AF6">
      <w:pPr>
        <w:spacing w:line="360" w:lineRule="auto"/>
        <w:ind w:firstLine="708"/>
        <w:jc w:val="both"/>
        <w:rPr>
          <w:sz w:val="28"/>
          <w:szCs w:val="28"/>
        </w:rPr>
      </w:pPr>
      <w:r w:rsidRPr="00766F7A">
        <w:rPr>
          <w:sz w:val="28"/>
          <w:szCs w:val="28"/>
        </w:rPr>
        <w:t>Після цього програмне забезпечення вважається готовим до роботи.</w:t>
      </w:r>
    </w:p>
    <w:p w:rsidR="002D3FF2" w:rsidRDefault="002D3FF2" w:rsidP="002D3FF2">
      <w:pPr>
        <w:pStyle w:val="2"/>
        <w:ind w:left="0" w:firstLine="708"/>
        <w:jc w:val="both"/>
        <w:rPr>
          <w:sz w:val="28"/>
        </w:rPr>
      </w:pPr>
      <w:r>
        <w:rPr>
          <w:rFonts w:cs="Times New Roman"/>
          <w:iCs w:val="0"/>
          <w:sz w:val="28"/>
        </w:rPr>
        <w:t>1.4. Вимоги до програмної документації</w:t>
      </w:r>
    </w:p>
    <w:p w:rsidR="002D3FF2" w:rsidRPr="002D3FF2" w:rsidRDefault="002D3FF2" w:rsidP="002D3FF2">
      <w:pPr>
        <w:spacing w:line="360" w:lineRule="auto"/>
        <w:ind w:firstLine="720"/>
        <w:jc w:val="both"/>
        <w:rPr>
          <w:sz w:val="28"/>
          <w:szCs w:val="28"/>
        </w:rPr>
      </w:pPr>
      <w:r w:rsidRPr="002D3FF2">
        <w:rPr>
          <w:sz w:val="28"/>
          <w:szCs w:val="28"/>
        </w:rPr>
        <w:t>Програмне забезпечення постачається разом із супроводжувальною документацією в склад якої входить:</w:t>
      </w:r>
    </w:p>
    <w:p w:rsidR="002D3FF2" w:rsidRPr="002D3FF2" w:rsidRDefault="002D3FF2" w:rsidP="002D3FF2">
      <w:pPr>
        <w:numPr>
          <w:ilvl w:val="0"/>
          <w:numId w:val="6"/>
        </w:numPr>
        <w:suppressAutoHyphens/>
        <w:spacing w:line="360" w:lineRule="auto"/>
        <w:jc w:val="both"/>
        <w:rPr>
          <w:sz w:val="28"/>
          <w:szCs w:val="28"/>
        </w:rPr>
      </w:pPr>
      <w:r w:rsidRPr="002D3FF2">
        <w:rPr>
          <w:sz w:val="28"/>
          <w:szCs w:val="28"/>
        </w:rPr>
        <w:t>Технічне завдання.</w:t>
      </w:r>
    </w:p>
    <w:p w:rsidR="002D3FF2" w:rsidRPr="002D3FF2" w:rsidRDefault="002D3FF2" w:rsidP="002D3FF2">
      <w:pPr>
        <w:numPr>
          <w:ilvl w:val="0"/>
          <w:numId w:val="6"/>
        </w:numPr>
        <w:suppressAutoHyphens/>
        <w:spacing w:line="360" w:lineRule="auto"/>
        <w:jc w:val="both"/>
        <w:rPr>
          <w:sz w:val="28"/>
          <w:szCs w:val="28"/>
        </w:rPr>
      </w:pPr>
      <w:r w:rsidRPr="002D3FF2">
        <w:rPr>
          <w:sz w:val="28"/>
          <w:szCs w:val="28"/>
        </w:rPr>
        <w:t>Опис та обґрунтування обраної архітектури.</w:t>
      </w:r>
    </w:p>
    <w:p w:rsidR="002D3FF2" w:rsidRPr="002D3FF2" w:rsidRDefault="002D3FF2" w:rsidP="002D3FF2">
      <w:pPr>
        <w:numPr>
          <w:ilvl w:val="0"/>
          <w:numId w:val="6"/>
        </w:numPr>
        <w:suppressAutoHyphens/>
        <w:spacing w:line="360" w:lineRule="auto"/>
        <w:jc w:val="both"/>
        <w:rPr>
          <w:sz w:val="28"/>
          <w:szCs w:val="28"/>
        </w:rPr>
      </w:pPr>
      <w:r w:rsidRPr="002D3FF2">
        <w:rPr>
          <w:sz w:val="28"/>
          <w:szCs w:val="28"/>
        </w:rPr>
        <w:t>Функціональна специфікація.</w:t>
      </w:r>
    </w:p>
    <w:p w:rsidR="002D3FF2" w:rsidRPr="002D3FF2" w:rsidRDefault="002D3FF2" w:rsidP="002D3FF2">
      <w:pPr>
        <w:numPr>
          <w:ilvl w:val="0"/>
          <w:numId w:val="6"/>
        </w:numPr>
        <w:suppressAutoHyphens/>
        <w:spacing w:line="360" w:lineRule="auto"/>
        <w:jc w:val="both"/>
        <w:rPr>
          <w:sz w:val="28"/>
          <w:szCs w:val="28"/>
        </w:rPr>
      </w:pPr>
      <w:r w:rsidRPr="002D3FF2">
        <w:rPr>
          <w:sz w:val="28"/>
          <w:szCs w:val="28"/>
        </w:rPr>
        <w:t>Технічна специфікація.</w:t>
      </w:r>
    </w:p>
    <w:p w:rsidR="002D3FF2" w:rsidRPr="002D3FF2" w:rsidRDefault="002D3FF2" w:rsidP="002D3FF2">
      <w:pPr>
        <w:numPr>
          <w:ilvl w:val="0"/>
          <w:numId w:val="6"/>
        </w:numPr>
        <w:suppressAutoHyphens/>
        <w:spacing w:line="360" w:lineRule="auto"/>
        <w:jc w:val="both"/>
        <w:rPr>
          <w:sz w:val="28"/>
          <w:szCs w:val="28"/>
        </w:rPr>
      </w:pPr>
      <w:r w:rsidRPr="002D3FF2">
        <w:rPr>
          <w:sz w:val="28"/>
          <w:szCs w:val="28"/>
        </w:rPr>
        <w:t>Опис програми.</w:t>
      </w:r>
    </w:p>
    <w:p w:rsidR="002D3FF2" w:rsidRPr="00C54317" w:rsidRDefault="002D3FF2" w:rsidP="002D3FF2">
      <w:pPr>
        <w:numPr>
          <w:ilvl w:val="0"/>
          <w:numId w:val="6"/>
        </w:numPr>
        <w:suppressAutoHyphens/>
        <w:spacing w:line="360" w:lineRule="auto"/>
        <w:jc w:val="both"/>
      </w:pPr>
      <w:r w:rsidRPr="002D3FF2">
        <w:rPr>
          <w:sz w:val="28"/>
          <w:szCs w:val="28"/>
        </w:rPr>
        <w:t>Програма та методика випробувань.</w:t>
      </w:r>
    </w:p>
    <w:p w:rsidR="00C54317" w:rsidRPr="002D3FF2" w:rsidRDefault="00C54317" w:rsidP="00205275">
      <w:pPr>
        <w:suppressAutoHyphens/>
        <w:spacing w:line="360" w:lineRule="auto"/>
        <w:ind w:left="720"/>
        <w:jc w:val="both"/>
      </w:pPr>
    </w:p>
    <w:p w:rsidR="002D3FF2" w:rsidRDefault="002D3FF2" w:rsidP="002D3FF2">
      <w:pPr>
        <w:pStyle w:val="2"/>
        <w:ind w:left="0" w:firstLine="708"/>
        <w:jc w:val="both"/>
        <w:rPr>
          <w:sz w:val="28"/>
        </w:rPr>
      </w:pPr>
      <w:r>
        <w:rPr>
          <w:iCs w:val="0"/>
          <w:sz w:val="28"/>
        </w:rPr>
        <w:t>1.5. Стадії та етапи розробки</w:t>
      </w:r>
    </w:p>
    <w:p w:rsidR="002D3FF2" w:rsidRDefault="002D3FF2" w:rsidP="002D3FF2">
      <w:pPr>
        <w:tabs>
          <w:tab w:val="left" w:pos="1260"/>
        </w:tabs>
        <w:spacing w:line="360" w:lineRule="auto"/>
        <w:ind w:firstLine="720"/>
        <w:jc w:val="right"/>
        <w:rPr>
          <w:sz w:val="28"/>
          <w:szCs w:val="28"/>
        </w:rPr>
      </w:pPr>
      <w:r>
        <w:rPr>
          <w:bCs/>
          <w:sz w:val="28"/>
          <w:szCs w:val="28"/>
        </w:rPr>
        <w:t>Таблиця 1.5.1</w:t>
      </w:r>
    </w:p>
    <w:p w:rsidR="002D3FF2" w:rsidRDefault="002D3FF2" w:rsidP="002D3FF2">
      <w:pPr>
        <w:tabs>
          <w:tab w:val="left" w:pos="1260"/>
        </w:tabs>
        <w:spacing w:line="360" w:lineRule="auto"/>
        <w:jc w:val="center"/>
        <w:rPr>
          <w:szCs w:val="28"/>
        </w:rPr>
      </w:pPr>
      <w:r>
        <w:rPr>
          <w:sz w:val="28"/>
          <w:szCs w:val="28"/>
        </w:rPr>
        <w:t>Стадії та етапи розробки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5769"/>
        <w:gridCol w:w="2516"/>
      </w:tblGrid>
      <w:tr w:rsidR="002D3FF2" w:rsidTr="007C553D">
        <w:trPr>
          <w:trHeight w:val="60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D3FF2" w:rsidRDefault="002D3FF2" w:rsidP="007C553D">
            <w:pPr>
              <w:pStyle w:val="a6"/>
              <w:jc w:val="center"/>
              <w:rPr>
                <w:szCs w:val="28"/>
              </w:rPr>
            </w:pPr>
            <w:r>
              <w:rPr>
                <w:szCs w:val="28"/>
              </w:rPr>
              <w:t>№ п/п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D3FF2" w:rsidRDefault="002D3FF2" w:rsidP="007C553D">
            <w:pPr>
              <w:pStyle w:val="a6"/>
              <w:jc w:val="center"/>
              <w:rPr>
                <w:szCs w:val="28"/>
              </w:rPr>
            </w:pPr>
            <w:r>
              <w:rPr>
                <w:szCs w:val="28"/>
              </w:rPr>
              <w:t>Назва етапів  кваліфікаційної роботи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3FF2" w:rsidRDefault="002D3FF2" w:rsidP="007C553D">
            <w:pPr>
              <w:pStyle w:val="a6"/>
              <w:jc w:val="center"/>
            </w:pPr>
            <w:r>
              <w:rPr>
                <w:szCs w:val="28"/>
              </w:rPr>
              <w:t>Термін виконання етапів роботи</w:t>
            </w:r>
          </w:p>
        </w:tc>
      </w:tr>
      <w:tr w:rsidR="002D3FF2" w:rsidTr="007C553D">
        <w:trPr>
          <w:trHeight w:val="14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D3FF2" w:rsidRDefault="002D3FF2" w:rsidP="007C553D">
            <w:pPr>
              <w:pStyle w:val="a6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D3FF2" w:rsidRPr="000E44D1" w:rsidRDefault="002D3FF2" w:rsidP="007C553D">
            <w:pPr>
              <w:pStyle w:val="a6"/>
              <w:rPr>
                <w:szCs w:val="28"/>
              </w:rPr>
            </w:pPr>
            <w:r w:rsidRPr="000E44D1">
              <w:rPr>
                <w:szCs w:val="28"/>
              </w:rPr>
              <w:t>Одержання технічного завдання.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3FF2" w:rsidRPr="000E44D1" w:rsidRDefault="002D3FF2" w:rsidP="007C553D">
            <w:pPr>
              <w:pStyle w:val="a6"/>
              <w:jc w:val="center"/>
            </w:pPr>
            <w:r w:rsidRPr="000E44D1">
              <w:rPr>
                <w:szCs w:val="28"/>
              </w:rPr>
              <w:t>15.12.</w:t>
            </w:r>
            <w:r w:rsidRPr="000E44D1">
              <w:rPr>
                <w:szCs w:val="28"/>
                <w:lang w:val="en-US"/>
              </w:rPr>
              <w:t>1</w:t>
            </w:r>
            <w:r w:rsidRPr="000E44D1">
              <w:rPr>
                <w:szCs w:val="28"/>
              </w:rPr>
              <w:t>5р.</w:t>
            </w:r>
          </w:p>
        </w:tc>
      </w:tr>
      <w:tr w:rsidR="002D3FF2" w:rsidTr="007C553D">
        <w:trPr>
          <w:trHeight w:val="13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D3FF2" w:rsidRDefault="002D3FF2" w:rsidP="007C553D">
            <w:pPr>
              <w:pStyle w:val="a6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D3FF2" w:rsidRPr="00705B51" w:rsidRDefault="002D3FF2" w:rsidP="007C553D">
            <w:pPr>
              <w:pStyle w:val="a6"/>
              <w:rPr>
                <w:szCs w:val="28"/>
              </w:rPr>
            </w:pPr>
            <w:r w:rsidRPr="00705B51">
              <w:rPr>
                <w:szCs w:val="28"/>
              </w:rPr>
              <w:t>Аналіз літератури.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3FF2" w:rsidRPr="00705B51" w:rsidRDefault="000E44D1" w:rsidP="007C553D">
            <w:pPr>
              <w:pStyle w:val="a6"/>
              <w:jc w:val="center"/>
            </w:pPr>
            <w:r>
              <w:rPr>
                <w:szCs w:val="28"/>
              </w:rPr>
              <w:t>20</w:t>
            </w:r>
            <w:r w:rsidR="002D3FF2" w:rsidRPr="00705B51">
              <w:rPr>
                <w:szCs w:val="28"/>
              </w:rPr>
              <w:t>.12.</w:t>
            </w:r>
            <w:r w:rsidR="002D3FF2" w:rsidRPr="00705B51">
              <w:rPr>
                <w:szCs w:val="28"/>
                <w:lang w:val="en-US"/>
              </w:rPr>
              <w:t>1</w:t>
            </w:r>
            <w:r w:rsidR="002D3FF2" w:rsidRPr="00705B51">
              <w:rPr>
                <w:szCs w:val="28"/>
              </w:rPr>
              <w:t>5р.</w:t>
            </w:r>
          </w:p>
        </w:tc>
      </w:tr>
      <w:tr w:rsidR="002D3FF2" w:rsidTr="007C553D">
        <w:trPr>
          <w:trHeight w:val="13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D3FF2" w:rsidRDefault="002D3FF2" w:rsidP="007C553D">
            <w:pPr>
              <w:pStyle w:val="a6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D3FF2" w:rsidRPr="00705B51" w:rsidRDefault="002D3FF2" w:rsidP="007C553D">
            <w:pPr>
              <w:pStyle w:val="a6"/>
              <w:rPr>
                <w:szCs w:val="28"/>
              </w:rPr>
            </w:pPr>
            <w:r w:rsidRPr="00705B51">
              <w:rPr>
                <w:szCs w:val="28"/>
              </w:rPr>
              <w:t>Розробка інтерфейсу.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3FF2" w:rsidRPr="00705B51" w:rsidRDefault="002D3FF2" w:rsidP="007C553D">
            <w:pPr>
              <w:pStyle w:val="a6"/>
              <w:jc w:val="center"/>
            </w:pPr>
            <w:r w:rsidRPr="00705B51">
              <w:rPr>
                <w:szCs w:val="28"/>
              </w:rPr>
              <w:t>06.01.</w:t>
            </w:r>
            <w:r w:rsidRPr="00705B51">
              <w:rPr>
                <w:szCs w:val="28"/>
                <w:lang w:val="en-US"/>
              </w:rPr>
              <w:t>1</w:t>
            </w:r>
            <w:r w:rsidRPr="00705B51">
              <w:rPr>
                <w:szCs w:val="28"/>
              </w:rPr>
              <w:t>6р.</w:t>
            </w:r>
          </w:p>
        </w:tc>
      </w:tr>
      <w:tr w:rsidR="002D3FF2" w:rsidTr="007C553D">
        <w:trPr>
          <w:trHeight w:val="13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D3FF2" w:rsidRDefault="002D3FF2" w:rsidP="007C553D">
            <w:pPr>
              <w:pStyle w:val="a6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D3FF2" w:rsidRPr="00705B51" w:rsidRDefault="002D3FF2" w:rsidP="007C553D">
            <w:pPr>
              <w:pStyle w:val="a6"/>
              <w:rPr>
                <w:szCs w:val="28"/>
                <w:lang w:val="ru-RU"/>
              </w:rPr>
            </w:pPr>
            <w:r w:rsidRPr="00705B51">
              <w:rPr>
                <w:szCs w:val="28"/>
              </w:rPr>
              <w:t>Реалізація введення не продуктивного часу.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3FF2" w:rsidRPr="00705B51" w:rsidRDefault="002D3FF2" w:rsidP="007C553D">
            <w:pPr>
              <w:pStyle w:val="a6"/>
              <w:jc w:val="center"/>
            </w:pPr>
            <w:r w:rsidRPr="00705B51">
              <w:rPr>
                <w:szCs w:val="28"/>
                <w:lang w:val="en-US"/>
              </w:rPr>
              <w:t>1</w:t>
            </w:r>
            <w:r w:rsidR="00705B51" w:rsidRPr="00705B51">
              <w:rPr>
                <w:szCs w:val="28"/>
              </w:rPr>
              <w:t>3</w:t>
            </w:r>
            <w:r w:rsidRPr="00705B51">
              <w:rPr>
                <w:szCs w:val="28"/>
              </w:rPr>
              <w:t>.01.</w:t>
            </w:r>
            <w:r w:rsidRPr="00705B51">
              <w:rPr>
                <w:szCs w:val="28"/>
                <w:lang w:val="en-US"/>
              </w:rPr>
              <w:t>1</w:t>
            </w:r>
            <w:r w:rsidRPr="00705B51">
              <w:rPr>
                <w:szCs w:val="28"/>
              </w:rPr>
              <w:t>6р.</w:t>
            </w:r>
          </w:p>
        </w:tc>
      </w:tr>
      <w:tr w:rsidR="002D3FF2" w:rsidTr="007C553D">
        <w:trPr>
          <w:trHeight w:val="13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D3FF2" w:rsidRDefault="002D3FF2" w:rsidP="007C553D">
            <w:pPr>
              <w:pStyle w:val="a6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D3FF2" w:rsidRPr="00705B51" w:rsidRDefault="002D3FF2" w:rsidP="007C553D">
            <w:pPr>
              <w:pStyle w:val="a6"/>
              <w:rPr>
                <w:szCs w:val="28"/>
                <w:lang w:val="en-US"/>
              </w:rPr>
            </w:pPr>
            <w:r w:rsidRPr="00705B51">
              <w:rPr>
                <w:szCs w:val="28"/>
              </w:rPr>
              <w:t>Реалізація введення задач.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3FF2" w:rsidRPr="00705B51" w:rsidRDefault="002D3FF2" w:rsidP="007C553D">
            <w:pPr>
              <w:pStyle w:val="a6"/>
              <w:jc w:val="center"/>
            </w:pPr>
            <w:r w:rsidRPr="00705B51">
              <w:rPr>
                <w:szCs w:val="28"/>
                <w:lang w:val="en-US"/>
              </w:rPr>
              <w:t>20</w:t>
            </w:r>
            <w:r w:rsidRPr="00705B51">
              <w:rPr>
                <w:szCs w:val="28"/>
              </w:rPr>
              <w:t>.01.</w:t>
            </w:r>
            <w:r w:rsidRPr="00705B51">
              <w:rPr>
                <w:szCs w:val="28"/>
                <w:lang w:val="en-US"/>
              </w:rPr>
              <w:t>1</w:t>
            </w:r>
            <w:r w:rsidRPr="00705B51">
              <w:rPr>
                <w:szCs w:val="28"/>
              </w:rPr>
              <w:t>6р.</w:t>
            </w:r>
          </w:p>
        </w:tc>
      </w:tr>
      <w:tr w:rsidR="002D3FF2" w:rsidTr="007C553D">
        <w:trPr>
          <w:trHeight w:val="13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D3FF2" w:rsidRDefault="002D3FF2" w:rsidP="007C553D">
            <w:pPr>
              <w:pStyle w:val="a6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D3FF2" w:rsidRPr="00EC5BEE" w:rsidRDefault="002D3FF2" w:rsidP="007C553D">
            <w:pPr>
              <w:pStyle w:val="a6"/>
              <w:rPr>
                <w:szCs w:val="28"/>
                <w:highlight w:val="yellow"/>
                <w:lang w:val="en-US"/>
              </w:rPr>
            </w:pPr>
            <w:r w:rsidRPr="00705B51">
              <w:rPr>
                <w:szCs w:val="28"/>
              </w:rPr>
              <w:t>Реалізація аналізу наявних задач.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3FF2" w:rsidRPr="00EC5BEE" w:rsidRDefault="00705B51" w:rsidP="007C553D">
            <w:pPr>
              <w:pStyle w:val="a6"/>
              <w:jc w:val="center"/>
              <w:rPr>
                <w:highlight w:val="yellow"/>
              </w:rPr>
            </w:pPr>
            <w:r w:rsidRPr="00705B51">
              <w:rPr>
                <w:szCs w:val="28"/>
                <w:lang w:val="en-US"/>
              </w:rPr>
              <w:t>15</w:t>
            </w:r>
            <w:r w:rsidR="002D3FF2" w:rsidRPr="00705B51">
              <w:rPr>
                <w:szCs w:val="28"/>
              </w:rPr>
              <w:t>.02.</w:t>
            </w:r>
            <w:r w:rsidR="002D3FF2" w:rsidRPr="00705B51">
              <w:rPr>
                <w:szCs w:val="28"/>
                <w:lang w:val="en-US"/>
              </w:rPr>
              <w:t>1</w:t>
            </w:r>
            <w:r w:rsidR="002D3FF2" w:rsidRPr="00705B51">
              <w:rPr>
                <w:szCs w:val="28"/>
              </w:rPr>
              <w:t>6р.</w:t>
            </w:r>
          </w:p>
        </w:tc>
      </w:tr>
      <w:tr w:rsidR="002D3FF2" w:rsidTr="007C553D">
        <w:trPr>
          <w:trHeight w:val="13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D3FF2" w:rsidRDefault="002D3FF2" w:rsidP="007C553D">
            <w:pPr>
              <w:pStyle w:val="a6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D3FF2" w:rsidRPr="00705B51" w:rsidRDefault="002D3FF2" w:rsidP="007C553D">
            <w:pPr>
              <w:pStyle w:val="a6"/>
              <w:rPr>
                <w:szCs w:val="28"/>
              </w:rPr>
            </w:pPr>
            <w:r w:rsidRPr="00705B51">
              <w:rPr>
                <w:szCs w:val="28"/>
              </w:rPr>
              <w:t>Реалізація виведення побудованого плану.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3FF2" w:rsidRPr="00705B51" w:rsidRDefault="00705B51" w:rsidP="007C553D">
            <w:pPr>
              <w:pStyle w:val="a6"/>
              <w:jc w:val="center"/>
            </w:pPr>
            <w:r w:rsidRPr="00705B51">
              <w:rPr>
                <w:szCs w:val="28"/>
              </w:rPr>
              <w:t>25</w:t>
            </w:r>
            <w:r w:rsidR="002D3FF2" w:rsidRPr="00705B51">
              <w:rPr>
                <w:szCs w:val="28"/>
              </w:rPr>
              <w:t>.03.</w:t>
            </w:r>
            <w:r w:rsidR="002D3FF2" w:rsidRPr="00705B51">
              <w:rPr>
                <w:szCs w:val="28"/>
                <w:lang w:val="en-US"/>
              </w:rPr>
              <w:t>1</w:t>
            </w:r>
            <w:r w:rsidR="002D3FF2" w:rsidRPr="00705B51">
              <w:rPr>
                <w:szCs w:val="28"/>
              </w:rPr>
              <w:t>6р.</w:t>
            </w:r>
          </w:p>
        </w:tc>
      </w:tr>
      <w:tr w:rsidR="002D3FF2" w:rsidTr="007C553D">
        <w:trPr>
          <w:trHeight w:val="13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D3FF2" w:rsidRDefault="002D3FF2" w:rsidP="007C553D">
            <w:pPr>
              <w:pStyle w:val="a6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D3FF2" w:rsidRPr="00705B51" w:rsidRDefault="002D3FF2" w:rsidP="007C553D">
            <w:pPr>
              <w:pStyle w:val="a6"/>
              <w:rPr>
                <w:szCs w:val="28"/>
              </w:rPr>
            </w:pPr>
            <w:r w:rsidRPr="00705B51">
              <w:rPr>
                <w:szCs w:val="28"/>
              </w:rPr>
              <w:t xml:space="preserve">Тестування та </w:t>
            </w:r>
            <w:proofErr w:type="spellStart"/>
            <w:r w:rsidRPr="00705B51">
              <w:rPr>
                <w:szCs w:val="28"/>
              </w:rPr>
              <w:t>відлагодження</w:t>
            </w:r>
            <w:proofErr w:type="spellEnd"/>
            <w:r w:rsidRPr="00705B51">
              <w:rPr>
                <w:szCs w:val="28"/>
              </w:rPr>
              <w:t xml:space="preserve"> програми.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3FF2" w:rsidRPr="00705B51" w:rsidRDefault="00705B51" w:rsidP="007C553D">
            <w:pPr>
              <w:pStyle w:val="a6"/>
              <w:jc w:val="center"/>
            </w:pPr>
            <w:r w:rsidRPr="00705B51">
              <w:rPr>
                <w:szCs w:val="28"/>
              </w:rPr>
              <w:t>10</w:t>
            </w:r>
            <w:r w:rsidR="002D3FF2" w:rsidRPr="00705B51">
              <w:rPr>
                <w:szCs w:val="28"/>
              </w:rPr>
              <w:t>.04.</w:t>
            </w:r>
            <w:r w:rsidR="002D3FF2" w:rsidRPr="00705B51">
              <w:rPr>
                <w:szCs w:val="28"/>
                <w:lang w:val="en-US"/>
              </w:rPr>
              <w:t>1</w:t>
            </w:r>
            <w:r w:rsidR="002D3FF2" w:rsidRPr="00705B51">
              <w:rPr>
                <w:szCs w:val="28"/>
              </w:rPr>
              <w:t>6р.</w:t>
            </w:r>
          </w:p>
        </w:tc>
      </w:tr>
      <w:tr w:rsidR="002D3FF2" w:rsidTr="007C553D">
        <w:trPr>
          <w:trHeight w:val="13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D3FF2" w:rsidRDefault="002D3FF2" w:rsidP="007C553D">
            <w:pPr>
              <w:pStyle w:val="a6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D3FF2" w:rsidRPr="00705B51" w:rsidRDefault="002D3FF2" w:rsidP="007C553D">
            <w:pPr>
              <w:tabs>
                <w:tab w:val="left" w:pos="1080"/>
              </w:tabs>
              <w:ind w:left="-122" w:firstLine="122"/>
              <w:rPr>
                <w:szCs w:val="28"/>
              </w:rPr>
            </w:pPr>
            <w:r w:rsidRPr="00705B51">
              <w:rPr>
                <w:sz w:val="28"/>
                <w:szCs w:val="28"/>
              </w:rPr>
              <w:t>Оформлення програмної документації.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3FF2" w:rsidRPr="00705B51" w:rsidRDefault="00705B51" w:rsidP="007C553D">
            <w:pPr>
              <w:pStyle w:val="a6"/>
              <w:jc w:val="center"/>
            </w:pPr>
            <w:r w:rsidRPr="00705B51">
              <w:rPr>
                <w:szCs w:val="28"/>
              </w:rPr>
              <w:t>10</w:t>
            </w:r>
            <w:r w:rsidR="002D3FF2" w:rsidRPr="00705B51">
              <w:rPr>
                <w:szCs w:val="28"/>
              </w:rPr>
              <w:t>.04.</w:t>
            </w:r>
            <w:r w:rsidR="002D3FF2" w:rsidRPr="00705B51">
              <w:rPr>
                <w:szCs w:val="28"/>
                <w:lang w:val="en-US"/>
              </w:rPr>
              <w:t>1</w:t>
            </w:r>
            <w:r w:rsidR="002D3FF2" w:rsidRPr="00705B51">
              <w:rPr>
                <w:szCs w:val="28"/>
              </w:rPr>
              <w:t>6р.</w:t>
            </w:r>
          </w:p>
        </w:tc>
      </w:tr>
      <w:tr w:rsidR="002D3FF2" w:rsidTr="007C553D">
        <w:trPr>
          <w:trHeight w:val="13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D3FF2" w:rsidRDefault="002D3FF2" w:rsidP="007C553D">
            <w:pPr>
              <w:pStyle w:val="a6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D3FF2" w:rsidRPr="002D3FF2" w:rsidRDefault="002D3FF2" w:rsidP="007C553D">
            <w:pPr>
              <w:pStyle w:val="a6"/>
              <w:rPr>
                <w:szCs w:val="28"/>
              </w:rPr>
            </w:pPr>
            <w:r w:rsidRPr="002D3FF2">
              <w:rPr>
                <w:szCs w:val="28"/>
              </w:rPr>
              <w:t>Представлення готової роботи.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3FF2" w:rsidRPr="002D3FF2" w:rsidRDefault="002D3FF2" w:rsidP="007C553D">
            <w:pPr>
              <w:pStyle w:val="a6"/>
              <w:jc w:val="center"/>
            </w:pPr>
            <w:r w:rsidRPr="002D3FF2">
              <w:rPr>
                <w:szCs w:val="28"/>
              </w:rPr>
              <w:t>14.04.</w:t>
            </w:r>
            <w:r w:rsidRPr="002D3FF2">
              <w:rPr>
                <w:szCs w:val="28"/>
                <w:lang w:val="en-US"/>
              </w:rPr>
              <w:t>1</w:t>
            </w:r>
            <w:r w:rsidRPr="002D3FF2">
              <w:rPr>
                <w:szCs w:val="28"/>
              </w:rPr>
              <w:t>6р.</w:t>
            </w:r>
          </w:p>
        </w:tc>
      </w:tr>
      <w:tr w:rsidR="002D3FF2" w:rsidTr="007C553D">
        <w:trPr>
          <w:trHeight w:val="13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D3FF2" w:rsidRDefault="002D3FF2" w:rsidP="007C553D">
            <w:pPr>
              <w:pStyle w:val="a6"/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D3FF2" w:rsidRDefault="002D3FF2" w:rsidP="007C553D">
            <w:pPr>
              <w:pStyle w:val="a6"/>
              <w:rPr>
                <w:szCs w:val="28"/>
              </w:rPr>
            </w:pPr>
            <w:r>
              <w:rPr>
                <w:szCs w:val="28"/>
              </w:rPr>
              <w:t>Захист роботи.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3FF2" w:rsidRDefault="002D3FF2" w:rsidP="007C553D">
            <w:pPr>
              <w:pStyle w:val="a6"/>
              <w:jc w:val="center"/>
            </w:pPr>
            <w:r>
              <w:rPr>
                <w:szCs w:val="28"/>
              </w:rPr>
              <w:t>згідно розкладу</w:t>
            </w:r>
          </w:p>
        </w:tc>
      </w:tr>
    </w:tbl>
    <w:p w:rsidR="000E44D1" w:rsidRPr="000E44D1" w:rsidRDefault="000E44D1" w:rsidP="000E44D1">
      <w:pPr>
        <w:pStyle w:val="2"/>
        <w:ind w:left="0" w:firstLine="708"/>
        <w:jc w:val="both"/>
        <w:rPr>
          <w:sz w:val="28"/>
        </w:rPr>
      </w:pPr>
    </w:p>
    <w:p w:rsidR="000E44D1" w:rsidRDefault="000E44D1" w:rsidP="000E44D1">
      <w:pPr>
        <w:pStyle w:val="2"/>
        <w:ind w:left="0" w:firstLine="708"/>
        <w:jc w:val="both"/>
        <w:rPr>
          <w:sz w:val="28"/>
        </w:rPr>
      </w:pPr>
      <w:r>
        <w:rPr>
          <w:rFonts w:cs="Times New Roman"/>
          <w:iCs w:val="0"/>
          <w:sz w:val="28"/>
        </w:rPr>
        <w:t>1.6. Порядок контролю і приймання</w:t>
      </w:r>
    </w:p>
    <w:p w:rsidR="000E44D1" w:rsidRPr="000E44D1" w:rsidRDefault="000E44D1" w:rsidP="000E44D1">
      <w:pPr>
        <w:spacing w:line="360" w:lineRule="auto"/>
        <w:ind w:firstLine="720"/>
        <w:jc w:val="both"/>
        <w:rPr>
          <w:sz w:val="28"/>
          <w:szCs w:val="28"/>
        </w:rPr>
      </w:pPr>
      <w:r w:rsidRPr="000E44D1">
        <w:rPr>
          <w:sz w:val="28"/>
          <w:szCs w:val="28"/>
        </w:rPr>
        <w:t>Програмне забезпечення повинне бути випробуване та протестоване виробником на наявність помилок.</w:t>
      </w:r>
    </w:p>
    <w:p w:rsidR="000E44D1" w:rsidRPr="000E44D1" w:rsidRDefault="000E44D1" w:rsidP="000E44D1">
      <w:pPr>
        <w:spacing w:line="360" w:lineRule="auto"/>
        <w:ind w:firstLine="720"/>
        <w:jc w:val="both"/>
        <w:rPr>
          <w:sz w:val="28"/>
          <w:szCs w:val="28"/>
        </w:rPr>
      </w:pPr>
      <w:r w:rsidRPr="000E44D1">
        <w:rPr>
          <w:sz w:val="28"/>
          <w:szCs w:val="28"/>
        </w:rPr>
        <w:t>Порядок контролю і приймання проекту полягає у наступному:</w:t>
      </w:r>
    </w:p>
    <w:p w:rsidR="000E44D1" w:rsidRPr="000E44D1" w:rsidRDefault="000E44D1" w:rsidP="000E44D1">
      <w:pPr>
        <w:numPr>
          <w:ilvl w:val="0"/>
          <w:numId w:val="7"/>
        </w:numPr>
        <w:suppressAutoHyphens/>
        <w:spacing w:line="360" w:lineRule="auto"/>
        <w:ind w:left="0" w:firstLine="360"/>
        <w:jc w:val="both"/>
        <w:rPr>
          <w:sz w:val="28"/>
          <w:szCs w:val="28"/>
        </w:rPr>
      </w:pPr>
      <w:r w:rsidRPr="000E44D1">
        <w:rPr>
          <w:sz w:val="28"/>
          <w:szCs w:val="28"/>
        </w:rPr>
        <w:t>Перевірка правильного функціонування програми керівником проекту.</w:t>
      </w:r>
    </w:p>
    <w:p w:rsidR="000E44D1" w:rsidRPr="000E44D1" w:rsidRDefault="000E44D1" w:rsidP="000E44D1">
      <w:pPr>
        <w:numPr>
          <w:ilvl w:val="0"/>
          <w:numId w:val="7"/>
        </w:numPr>
        <w:suppressAutoHyphens/>
        <w:spacing w:line="360" w:lineRule="auto"/>
        <w:ind w:left="0" w:firstLine="360"/>
        <w:jc w:val="both"/>
        <w:rPr>
          <w:sz w:val="28"/>
          <w:szCs w:val="28"/>
        </w:rPr>
      </w:pPr>
      <w:r w:rsidRPr="000E44D1">
        <w:rPr>
          <w:sz w:val="28"/>
          <w:szCs w:val="28"/>
        </w:rPr>
        <w:t>Перевірка відповідності стандартам оформлення документації.</w:t>
      </w:r>
    </w:p>
    <w:p w:rsidR="000E44D1" w:rsidRPr="000E44D1" w:rsidRDefault="000E44D1" w:rsidP="000E44D1">
      <w:pPr>
        <w:numPr>
          <w:ilvl w:val="0"/>
          <w:numId w:val="7"/>
        </w:numPr>
        <w:suppressAutoHyphens/>
        <w:spacing w:line="360" w:lineRule="auto"/>
        <w:ind w:left="0" w:firstLine="360"/>
        <w:jc w:val="both"/>
        <w:rPr>
          <w:sz w:val="28"/>
          <w:szCs w:val="28"/>
        </w:rPr>
      </w:pPr>
      <w:r w:rsidRPr="000E44D1">
        <w:rPr>
          <w:sz w:val="28"/>
          <w:szCs w:val="28"/>
        </w:rPr>
        <w:t>Перевірка правильного оформлення програмної документації керівником проекту.</w:t>
      </w:r>
    </w:p>
    <w:p w:rsidR="000E44D1" w:rsidRPr="000E44D1" w:rsidRDefault="000E44D1" w:rsidP="000E44D1">
      <w:pPr>
        <w:numPr>
          <w:ilvl w:val="0"/>
          <w:numId w:val="7"/>
        </w:numPr>
        <w:suppressAutoHyphens/>
        <w:spacing w:line="360" w:lineRule="auto"/>
        <w:ind w:left="0" w:firstLine="360"/>
        <w:jc w:val="both"/>
        <w:rPr>
          <w:sz w:val="28"/>
          <w:szCs w:val="28"/>
        </w:rPr>
      </w:pPr>
      <w:r w:rsidRPr="000E44D1">
        <w:rPr>
          <w:sz w:val="28"/>
          <w:szCs w:val="28"/>
        </w:rPr>
        <w:t xml:space="preserve">Проходження </w:t>
      </w:r>
      <w:r>
        <w:rPr>
          <w:sz w:val="28"/>
          <w:szCs w:val="28"/>
        </w:rPr>
        <w:t>нормо-</w:t>
      </w:r>
      <w:r w:rsidRPr="000E44D1">
        <w:rPr>
          <w:sz w:val="28"/>
          <w:szCs w:val="28"/>
        </w:rPr>
        <w:t>контролю роботи.</w:t>
      </w:r>
    </w:p>
    <w:p w:rsidR="000E44D1" w:rsidRPr="000E44D1" w:rsidRDefault="000E44D1" w:rsidP="000E44D1">
      <w:pPr>
        <w:numPr>
          <w:ilvl w:val="0"/>
          <w:numId w:val="7"/>
        </w:numPr>
        <w:suppressAutoHyphens/>
        <w:spacing w:line="360" w:lineRule="auto"/>
        <w:ind w:left="0" w:firstLine="360"/>
        <w:jc w:val="both"/>
        <w:rPr>
          <w:sz w:val="28"/>
          <w:szCs w:val="28"/>
        </w:rPr>
      </w:pPr>
      <w:r w:rsidRPr="000E44D1">
        <w:rPr>
          <w:sz w:val="28"/>
          <w:szCs w:val="28"/>
        </w:rPr>
        <w:t>Попередній захист курсової роботи.</w:t>
      </w:r>
    </w:p>
    <w:p w:rsidR="002D3FF2" w:rsidRDefault="002D3FF2" w:rsidP="00932253">
      <w:pPr>
        <w:rPr>
          <w:b/>
          <w:sz w:val="36"/>
          <w:szCs w:val="36"/>
        </w:rPr>
      </w:pPr>
    </w:p>
    <w:p w:rsidR="000E44D1" w:rsidRDefault="000E44D1" w:rsidP="00932253">
      <w:pPr>
        <w:rPr>
          <w:b/>
          <w:sz w:val="36"/>
          <w:szCs w:val="36"/>
        </w:rPr>
      </w:pPr>
    </w:p>
    <w:p w:rsidR="000E44D1" w:rsidRDefault="000E44D1" w:rsidP="00932253">
      <w:pPr>
        <w:rPr>
          <w:b/>
          <w:sz w:val="36"/>
          <w:szCs w:val="36"/>
        </w:rPr>
      </w:pPr>
    </w:p>
    <w:p w:rsidR="000E44D1" w:rsidRDefault="000E44D1" w:rsidP="00932253">
      <w:pPr>
        <w:rPr>
          <w:b/>
          <w:sz w:val="36"/>
          <w:szCs w:val="36"/>
        </w:rPr>
      </w:pPr>
    </w:p>
    <w:p w:rsidR="00E17157" w:rsidRDefault="00E17157">
      <w:pPr>
        <w:spacing w:after="160" w:line="259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0E44D1" w:rsidRDefault="000E44D1" w:rsidP="00932253">
      <w:pPr>
        <w:rPr>
          <w:b/>
          <w:sz w:val="36"/>
          <w:szCs w:val="36"/>
        </w:rPr>
      </w:pPr>
    </w:p>
    <w:p w:rsidR="000E44D1" w:rsidRDefault="000E44D1" w:rsidP="00932253">
      <w:pPr>
        <w:rPr>
          <w:b/>
          <w:sz w:val="36"/>
          <w:szCs w:val="36"/>
        </w:rPr>
      </w:pPr>
    </w:p>
    <w:p w:rsidR="000E44D1" w:rsidRDefault="000E44D1" w:rsidP="00932253">
      <w:pPr>
        <w:rPr>
          <w:b/>
          <w:sz w:val="36"/>
          <w:szCs w:val="36"/>
        </w:rPr>
      </w:pPr>
    </w:p>
    <w:p w:rsidR="000E44D1" w:rsidRDefault="000E44D1" w:rsidP="00932253">
      <w:pPr>
        <w:rPr>
          <w:b/>
          <w:sz w:val="36"/>
          <w:szCs w:val="36"/>
        </w:rPr>
      </w:pPr>
    </w:p>
    <w:p w:rsidR="000E44D1" w:rsidRDefault="000E44D1" w:rsidP="00932253">
      <w:pPr>
        <w:rPr>
          <w:b/>
          <w:sz w:val="36"/>
          <w:szCs w:val="36"/>
        </w:rPr>
      </w:pPr>
    </w:p>
    <w:p w:rsidR="000E44D1" w:rsidRDefault="000E44D1" w:rsidP="00932253">
      <w:pPr>
        <w:rPr>
          <w:b/>
          <w:sz w:val="36"/>
          <w:szCs w:val="36"/>
        </w:rPr>
      </w:pPr>
    </w:p>
    <w:p w:rsidR="000E44D1" w:rsidRDefault="000E44D1" w:rsidP="00932253">
      <w:pPr>
        <w:rPr>
          <w:b/>
          <w:sz w:val="36"/>
          <w:szCs w:val="36"/>
        </w:rPr>
      </w:pPr>
    </w:p>
    <w:p w:rsidR="000E44D1" w:rsidRDefault="000E44D1" w:rsidP="00932253">
      <w:pPr>
        <w:rPr>
          <w:b/>
          <w:sz w:val="36"/>
          <w:szCs w:val="36"/>
        </w:rPr>
      </w:pPr>
    </w:p>
    <w:p w:rsidR="000E44D1" w:rsidRDefault="000E44D1" w:rsidP="00932253">
      <w:pPr>
        <w:rPr>
          <w:b/>
          <w:sz w:val="36"/>
          <w:szCs w:val="36"/>
        </w:rPr>
      </w:pPr>
    </w:p>
    <w:p w:rsidR="000E44D1" w:rsidRDefault="000E44D1" w:rsidP="00932253">
      <w:pPr>
        <w:rPr>
          <w:b/>
          <w:sz w:val="36"/>
          <w:szCs w:val="36"/>
        </w:rPr>
      </w:pPr>
    </w:p>
    <w:p w:rsidR="000E44D1" w:rsidRDefault="000E44D1" w:rsidP="00932253">
      <w:pPr>
        <w:rPr>
          <w:b/>
          <w:sz w:val="36"/>
          <w:szCs w:val="36"/>
        </w:rPr>
      </w:pPr>
    </w:p>
    <w:p w:rsidR="000E44D1" w:rsidRDefault="000E44D1" w:rsidP="00932253">
      <w:pPr>
        <w:rPr>
          <w:b/>
          <w:sz w:val="36"/>
          <w:szCs w:val="36"/>
        </w:rPr>
      </w:pPr>
    </w:p>
    <w:p w:rsidR="000E44D1" w:rsidRDefault="000E44D1" w:rsidP="00932253">
      <w:pPr>
        <w:rPr>
          <w:b/>
          <w:sz w:val="36"/>
          <w:szCs w:val="36"/>
        </w:rPr>
      </w:pPr>
    </w:p>
    <w:p w:rsidR="000E44D1" w:rsidRDefault="000E44D1" w:rsidP="00932253">
      <w:pPr>
        <w:rPr>
          <w:b/>
          <w:sz w:val="36"/>
          <w:szCs w:val="36"/>
        </w:rPr>
      </w:pPr>
    </w:p>
    <w:p w:rsidR="000E44D1" w:rsidRDefault="000E44D1" w:rsidP="000E44D1">
      <w:pPr>
        <w:pStyle w:val="1"/>
      </w:pPr>
    </w:p>
    <w:p w:rsidR="000E44D1" w:rsidRDefault="000E44D1" w:rsidP="000E44D1">
      <w:pPr>
        <w:spacing w:line="360" w:lineRule="auto"/>
        <w:jc w:val="center"/>
        <w:rPr>
          <w:sz w:val="28"/>
          <w:lang w:val="ru-RU"/>
        </w:rPr>
      </w:pPr>
      <w:r>
        <w:rPr>
          <w:b/>
          <w:sz w:val="32"/>
          <w:szCs w:val="32"/>
        </w:rPr>
        <w:t>ПРАКТИЧНА ЧАСТИНА</w:t>
      </w:r>
    </w:p>
    <w:p w:rsidR="000E44D1" w:rsidRDefault="000E44D1" w:rsidP="00932253">
      <w:pPr>
        <w:rPr>
          <w:b/>
          <w:sz w:val="36"/>
          <w:szCs w:val="36"/>
        </w:rPr>
      </w:pPr>
    </w:p>
    <w:p w:rsidR="000E44D1" w:rsidRDefault="000E44D1" w:rsidP="00932253">
      <w:pPr>
        <w:rPr>
          <w:b/>
          <w:sz w:val="36"/>
          <w:szCs w:val="36"/>
        </w:rPr>
      </w:pPr>
    </w:p>
    <w:p w:rsidR="000E44D1" w:rsidRDefault="000E44D1" w:rsidP="00932253">
      <w:pPr>
        <w:rPr>
          <w:b/>
          <w:sz w:val="36"/>
          <w:szCs w:val="36"/>
        </w:rPr>
      </w:pPr>
    </w:p>
    <w:p w:rsidR="000E44D1" w:rsidRDefault="000E44D1" w:rsidP="00932253">
      <w:pPr>
        <w:rPr>
          <w:b/>
          <w:sz w:val="36"/>
          <w:szCs w:val="36"/>
        </w:rPr>
      </w:pPr>
    </w:p>
    <w:p w:rsidR="000E44D1" w:rsidRDefault="000E44D1" w:rsidP="00932253">
      <w:pPr>
        <w:rPr>
          <w:b/>
          <w:sz w:val="36"/>
          <w:szCs w:val="36"/>
        </w:rPr>
      </w:pPr>
    </w:p>
    <w:p w:rsidR="000E44D1" w:rsidRDefault="000E44D1" w:rsidP="00932253">
      <w:pPr>
        <w:rPr>
          <w:b/>
          <w:sz w:val="36"/>
          <w:szCs w:val="36"/>
        </w:rPr>
      </w:pPr>
    </w:p>
    <w:p w:rsidR="000E44D1" w:rsidRDefault="000E44D1" w:rsidP="00932253">
      <w:pPr>
        <w:rPr>
          <w:b/>
          <w:sz w:val="36"/>
          <w:szCs w:val="36"/>
        </w:rPr>
      </w:pPr>
    </w:p>
    <w:p w:rsidR="000E44D1" w:rsidRDefault="000E44D1" w:rsidP="00932253">
      <w:pPr>
        <w:rPr>
          <w:b/>
          <w:sz w:val="36"/>
          <w:szCs w:val="36"/>
        </w:rPr>
      </w:pPr>
    </w:p>
    <w:p w:rsidR="000E44D1" w:rsidRDefault="000E44D1" w:rsidP="00932253">
      <w:pPr>
        <w:rPr>
          <w:b/>
          <w:sz w:val="36"/>
          <w:szCs w:val="36"/>
        </w:rPr>
      </w:pPr>
    </w:p>
    <w:p w:rsidR="000E44D1" w:rsidRDefault="000E44D1" w:rsidP="00932253">
      <w:pPr>
        <w:rPr>
          <w:b/>
          <w:sz w:val="36"/>
          <w:szCs w:val="36"/>
        </w:rPr>
      </w:pPr>
    </w:p>
    <w:p w:rsidR="000E44D1" w:rsidRDefault="000E44D1" w:rsidP="00932253">
      <w:pPr>
        <w:rPr>
          <w:b/>
          <w:sz w:val="36"/>
          <w:szCs w:val="36"/>
        </w:rPr>
      </w:pPr>
    </w:p>
    <w:p w:rsidR="000E44D1" w:rsidRDefault="000E44D1" w:rsidP="00932253">
      <w:pPr>
        <w:rPr>
          <w:b/>
          <w:sz w:val="36"/>
          <w:szCs w:val="36"/>
        </w:rPr>
      </w:pPr>
    </w:p>
    <w:p w:rsidR="00E17157" w:rsidRDefault="00E17157" w:rsidP="00932253">
      <w:pPr>
        <w:rPr>
          <w:b/>
          <w:sz w:val="36"/>
          <w:szCs w:val="36"/>
        </w:rPr>
      </w:pPr>
    </w:p>
    <w:p w:rsidR="000E44D1" w:rsidRDefault="000E44D1" w:rsidP="00932253">
      <w:pPr>
        <w:rPr>
          <w:b/>
          <w:sz w:val="36"/>
          <w:szCs w:val="36"/>
        </w:rPr>
      </w:pPr>
    </w:p>
    <w:p w:rsidR="000E44D1" w:rsidRDefault="000E44D1" w:rsidP="00932253">
      <w:pPr>
        <w:rPr>
          <w:b/>
          <w:sz w:val="36"/>
          <w:szCs w:val="36"/>
        </w:rPr>
      </w:pPr>
    </w:p>
    <w:p w:rsidR="000E44D1" w:rsidRDefault="000E44D1" w:rsidP="000E44D1">
      <w:pPr>
        <w:pStyle w:val="1"/>
        <w:rPr>
          <w:sz w:val="26"/>
        </w:rPr>
      </w:pPr>
      <w:r>
        <w:rPr>
          <w:sz w:val="28"/>
        </w:rPr>
        <w:lastRenderedPageBreak/>
        <w:t>2. АРХІТЕКТУРА, ФУНКЦІОНАЛЬНІ ТА ТЕХНІЧНІ ПОКАЗНИКИ</w:t>
      </w:r>
    </w:p>
    <w:p w:rsidR="000E44D1" w:rsidRDefault="000E44D1" w:rsidP="000E44D1">
      <w:pPr>
        <w:pStyle w:val="3"/>
        <w:keepLines w:val="0"/>
        <w:numPr>
          <w:ilvl w:val="2"/>
          <w:numId w:val="1"/>
        </w:numPr>
        <w:suppressAutoHyphens/>
        <w:spacing w:before="0" w:line="360" w:lineRule="auto"/>
        <w:ind w:left="0" w:firstLine="720"/>
        <w:jc w:val="both"/>
        <w:rPr>
          <w:sz w:val="26"/>
        </w:rPr>
      </w:pPr>
    </w:p>
    <w:p w:rsidR="000E44D1" w:rsidRDefault="000E44D1" w:rsidP="000E44D1">
      <w:pPr>
        <w:pStyle w:val="2"/>
        <w:ind w:left="0" w:firstLine="708"/>
        <w:jc w:val="both"/>
        <w:rPr>
          <w:b w:val="0"/>
          <w:sz w:val="28"/>
        </w:rPr>
      </w:pPr>
      <w:bookmarkStart w:id="8" w:name="__RefHeading___Toc386013311"/>
      <w:bookmarkEnd w:id="8"/>
      <w:r>
        <w:rPr>
          <w:rFonts w:cs="Times New Roman"/>
          <w:iCs w:val="0"/>
          <w:sz w:val="28"/>
        </w:rPr>
        <w:t>2.1. Призначення та область застосування</w:t>
      </w:r>
    </w:p>
    <w:p w:rsidR="00905C3F" w:rsidRPr="00F806AC" w:rsidRDefault="00905C3F" w:rsidP="00905C3F">
      <w:pPr>
        <w:pStyle w:val="a7"/>
        <w:spacing w:after="0" w:line="360" w:lineRule="auto"/>
        <w:ind w:right="107" w:firstLine="719"/>
        <w:rPr>
          <w:color w:val="FF0000"/>
          <w:sz w:val="28"/>
          <w:szCs w:val="28"/>
        </w:rPr>
      </w:pPr>
      <w:r w:rsidRPr="00F806AC">
        <w:rPr>
          <w:color w:val="FF0000"/>
          <w:sz w:val="28"/>
          <w:szCs w:val="28"/>
        </w:rPr>
        <w:t xml:space="preserve">Реалізований двовимірний клітинний автомат Мураха </w:t>
      </w:r>
      <w:proofErr w:type="spellStart"/>
      <w:r w:rsidRPr="00F806AC">
        <w:rPr>
          <w:color w:val="FF0000"/>
          <w:sz w:val="28"/>
          <w:szCs w:val="28"/>
        </w:rPr>
        <w:t>Ленгтона</w:t>
      </w:r>
      <w:proofErr w:type="spellEnd"/>
      <w:r w:rsidRPr="00F806AC">
        <w:rPr>
          <w:color w:val="FF0000"/>
          <w:sz w:val="28"/>
          <w:szCs w:val="28"/>
        </w:rPr>
        <w:t xml:space="preserve"> призначений для моделювання поведінки мур</w:t>
      </w:r>
      <w:r w:rsidRPr="00F806AC">
        <w:rPr>
          <w:color w:val="FF0000"/>
          <w:sz w:val="28"/>
          <w:szCs w:val="28"/>
          <w:lang w:val="ru-RU"/>
        </w:rPr>
        <w:t>а</w:t>
      </w:r>
      <w:proofErr w:type="spellStart"/>
      <w:r w:rsidRPr="00F806AC">
        <w:rPr>
          <w:color w:val="FF0000"/>
          <w:sz w:val="28"/>
          <w:szCs w:val="28"/>
        </w:rPr>
        <w:t>хи</w:t>
      </w:r>
      <w:proofErr w:type="spellEnd"/>
      <w:r w:rsidRPr="00F806AC">
        <w:rPr>
          <w:color w:val="FF0000"/>
          <w:sz w:val="28"/>
          <w:szCs w:val="28"/>
        </w:rPr>
        <w:t xml:space="preserve"> в певних умовах при певних правилах та спостереженн</w:t>
      </w:r>
      <w:bookmarkStart w:id="9" w:name="_GoBack"/>
      <w:bookmarkEnd w:id="9"/>
      <w:r w:rsidRPr="00F806AC">
        <w:rPr>
          <w:color w:val="FF0000"/>
          <w:sz w:val="28"/>
          <w:szCs w:val="28"/>
        </w:rPr>
        <w:t>я за нею.</w:t>
      </w:r>
    </w:p>
    <w:p w:rsidR="00544918" w:rsidRPr="00530EE4" w:rsidRDefault="00544918" w:rsidP="00544918">
      <w:pPr>
        <w:pStyle w:val="a7"/>
        <w:spacing w:after="0" w:line="360" w:lineRule="auto"/>
        <w:ind w:firstLine="719"/>
        <w:jc w:val="both"/>
        <w:rPr>
          <w:sz w:val="28"/>
          <w:szCs w:val="28"/>
        </w:rPr>
      </w:pPr>
      <w:r w:rsidRPr="00530EE4">
        <w:rPr>
          <w:i/>
          <w:sz w:val="28"/>
          <w:szCs w:val="28"/>
        </w:rPr>
        <w:t xml:space="preserve">Область </w:t>
      </w:r>
      <w:r w:rsidRPr="00680457">
        <w:rPr>
          <w:i/>
          <w:sz w:val="28"/>
          <w:szCs w:val="28"/>
        </w:rPr>
        <w:t>застосування</w:t>
      </w:r>
      <w:r w:rsidRPr="00530EE4">
        <w:rPr>
          <w:i/>
          <w:sz w:val="28"/>
          <w:szCs w:val="28"/>
        </w:rPr>
        <w:t xml:space="preserve"> </w:t>
      </w:r>
      <w:r w:rsidRPr="00530EE4">
        <w:rPr>
          <w:sz w:val="28"/>
          <w:szCs w:val="28"/>
        </w:rPr>
        <w:t>–</w:t>
      </w:r>
      <w:r w:rsidRPr="009F71D7">
        <w:rPr>
          <w:sz w:val="28"/>
          <w:szCs w:val="28"/>
        </w:rPr>
        <w:t xml:space="preserve"> програмне забезпечення для  пристроїв з ОС Windows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Linus</w:t>
      </w:r>
      <w:r w:rsidRPr="00530EE4">
        <w:rPr>
          <w:sz w:val="28"/>
          <w:szCs w:val="28"/>
        </w:rPr>
        <w:t xml:space="preserve"> </w:t>
      </w:r>
      <w:r>
        <w:rPr>
          <w:sz w:val="28"/>
          <w:szCs w:val="28"/>
        </w:rPr>
        <w:t>та браузеру</w:t>
      </w:r>
      <w:r w:rsidRPr="00530E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Google</w:t>
      </w:r>
      <w:r w:rsidRPr="00530E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Chrome</w:t>
      </w:r>
      <w:r w:rsidRPr="009F71D7">
        <w:rPr>
          <w:sz w:val="28"/>
          <w:szCs w:val="28"/>
        </w:rPr>
        <w:t xml:space="preserve">,  що генерує </w:t>
      </w:r>
      <w:r>
        <w:rPr>
          <w:sz w:val="28"/>
          <w:szCs w:val="28"/>
        </w:rPr>
        <w:t xml:space="preserve">задані фільтри за допомогою технології </w:t>
      </w:r>
      <w:r>
        <w:rPr>
          <w:sz w:val="28"/>
          <w:szCs w:val="28"/>
          <w:lang w:val="en-US"/>
        </w:rPr>
        <w:t>WebGL</w:t>
      </w:r>
      <w:r w:rsidRPr="00530EE4">
        <w:rPr>
          <w:sz w:val="28"/>
          <w:szCs w:val="28"/>
        </w:rPr>
        <w:t>.</w:t>
      </w:r>
    </w:p>
    <w:p w:rsidR="000E44D1" w:rsidRPr="00544918" w:rsidRDefault="000E44D1" w:rsidP="000E44D1"/>
    <w:p w:rsidR="000E44D1" w:rsidRDefault="000E44D1" w:rsidP="000E44D1">
      <w:pPr>
        <w:pStyle w:val="2"/>
        <w:ind w:left="0" w:firstLine="708"/>
        <w:jc w:val="both"/>
        <w:rPr>
          <w:b w:val="0"/>
          <w:sz w:val="28"/>
        </w:rPr>
      </w:pPr>
      <w:bookmarkStart w:id="10" w:name="__RefHeading___Toc386013312"/>
      <w:bookmarkEnd w:id="10"/>
      <w:r>
        <w:rPr>
          <w:iCs w:val="0"/>
          <w:sz w:val="28"/>
        </w:rPr>
        <w:t>2.2. Опис</w:t>
      </w:r>
      <w:r>
        <w:rPr>
          <w:rFonts w:ascii="TimesNewRoman" w:hAnsi="TimesNewRoman" w:cs="TimesNewRoman"/>
          <w:iCs w:val="0"/>
          <w:sz w:val="28"/>
        </w:rPr>
        <w:t xml:space="preserve"> </w:t>
      </w:r>
      <w:r>
        <w:rPr>
          <w:iCs w:val="0"/>
          <w:sz w:val="28"/>
        </w:rPr>
        <w:t>та</w:t>
      </w:r>
      <w:r>
        <w:rPr>
          <w:rFonts w:ascii="TimesNewRoman" w:hAnsi="TimesNewRoman" w:cs="TimesNewRoman"/>
          <w:iCs w:val="0"/>
          <w:sz w:val="28"/>
        </w:rPr>
        <w:t xml:space="preserve"> </w:t>
      </w:r>
      <w:r>
        <w:rPr>
          <w:iCs w:val="0"/>
          <w:sz w:val="28"/>
        </w:rPr>
        <w:t>обґрунтування</w:t>
      </w:r>
      <w:r>
        <w:rPr>
          <w:rFonts w:ascii="TimesNewRoman" w:hAnsi="TimesNewRoman" w:cs="TimesNewRoman"/>
          <w:iCs w:val="0"/>
          <w:sz w:val="28"/>
        </w:rPr>
        <w:t xml:space="preserve"> </w:t>
      </w:r>
      <w:r>
        <w:rPr>
          <w:iCs w:val="0"/>
          <w:sz w:val="28"/>
        </w:rPr>
        <w:t>обраної</w:t>
      </w:r>
      <w:r>
        <w:rPr>
          <w:rFonts w:ascii="TimesNewRoman" w:hAnsi="TimesNewRoman" w:cs="TimesNewRoman"/>
          <w:iCs w:val="0"/>
          <w:sz w:val="28"/>
        </w:rPr>
        <w:t xml:space="preserve"> </w:t>
      </w:r>
      <w:r>
        <w:rPr>
          <w:iCs w:val="0"/>
          <w:sz w:val="28"/>
        </w:rPr>
        <w:t>архітектури</w:t>
      </w:r>
    </w:p>
    <w:p w:rsidR="00A67F06" w:rsidRPr="00A67F06" w:rsidRDefault="00A67F06" w:rsidP="00A67F06">
      <w:pPr>
        <w:spacing w:line="360" w:lineRule="auto"/>
        <w:rPr>
          <w:sz w:val="28"/>
          <w:szCs w:val="28"/>
        </w:rPr>
      </w:pPr>
      <w:r w:rsidRPr="00A67F06">
        <w:rPr>
          <w:sz w:val="28"/>
          <w:szCs w:val="28"/>
        </w:rPr>
        <w:t>Для розробки цього проекту було використано модульну архітектуру. Компоненти розробленого ПЗ подано на рис.2</w:t>
      </w:r>
      <w:r w:rsidRPr="00A67F06">
        <w:rPr>
          <w:sz w:val="28"/>
          <w:szCs w:val="28"/>
          <w:lang w:val="ru-RU"/>
        </w:rPr>
        <w:t>.2</w:t>
      </w:r>
      <w:r w:rsidRPr="00A67F06">
        <w:rPr>
          <w:sz w:val="28"/>
          <w:szCs w:val="28"/>
        </w:rPr>
        <w:t>.1.</w:t>
      </w:r>
    </w:p>
    <w:p w:rsidR="00A67F06" w:rsidRPr="00A67F06" w:rsidRDefault="00A67F06" w:rsidP="00A67F06">
      <w:pPr>
        <w:spacing w:line="360" w:lineRule="auto"/>
        <w:jc w:val="center"/>
        <w:rPr>
          <w:sz w:val="28"/>
          <w:szCs w:val="28"/>
        </w:rPr>
      </w:pPr>
      <w:r w:rsidRPr="00A67F06">
        <w:rPr>
          <w:noProof/>
          <w:sz w:val="28"/>
          <w:szCs w:val="28"/>
          <w:lang w:val="ru-RU" w:eastAsia="ru-RU"/>
        </w:rPr>
        <w:drawing>
          <wp:inline distT="0" distB="0" distL="0" distR="0" wp14:anchorId="2832475A" wp14:editId="2BE8079C">
            <wp:extent cx="5286375" cy="21431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F06" w:rsidRPr="00A67F06" w:rsidRDefault="00A67F06" w:rsidP="00A67F06">
      <w:pPr>
        <w:pStyle w:val="a7"/>
        <w:spacing w:after="0" w:line="360" w:lineRule="auto"/>
        <w:jc w:val="center"/>
        <w:rPr>
          <w:sz w:val="28"/>
          <w:szCs w:val="28"/>
        </w:rPr>
      </w:pPr>
      <w:r w:rsidRPr="00A67F06">
        <w:rPr>
          <w:color w:val="000000" w:themeColor="text1"/>
          <w:sz w:val="28"/>
          <w:szCs w:val="28"/>
        </w:rPr>
        <w:t xml:space="preserve"> Рисунок 2.2.1 – </w:t>
      </w:r>
      <w:r w:rsidRPr="00A67F06">
        <w:rPr>
          <w:sz w:val="28"/>
          <w:szCs w:val="28"/>
        </w:rPr>
        <w:t>Компоненти розробленого програмного забезпечення</w:t>
      </w:r>
    </w:p>
    <w:p w:rsidR="0011522A" w:rsidRPr="003D27D7" w:rsidRDefault="0011522A" w:rsidP="0011522A">
      <w:pPr>
        <w:pStyle w:val="a7"/>
        <w:spacing w:after="0"/>
        <w:jc w:val="center"/>
        <w:rPr>
          <w:color w:val="FF0000"/>
          <w:sz w:val="7"/>
        </w:rPr>
      </w:pPr>
    </w:p>
    <w:p w:rsidR="0011522A" w:rsidRDefault="0011522A" w:rsidP="0011522A">
      <w:pPr>
        <w:jc w:val="center"/>
        <w:rPr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DB2EE94" wp14:editId="44776361">
            <wp:extent cx="4018208" cy="5943600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3639" cy="595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2A" w:rsidRPr="0011522A" w:rsidRDefault="0011522A" w:rsidP="0011522A">
      <w:pPr>
        <w:spacing w:line="360" w:lineRule="auto"/>
        <w:ind w:firstLine="709"/>
        <w:jc w:val="center"/>
        <w:rPr>
          <w:sz w:val="28"/>
          <w:szCs w:val="28"/>
        </w:rPr>
      </w:pPr>
      <w:r w:rsidRPr="0011522A">
        <w:rPr>
          <w:color w:val="000000" w:themeColor="text1"/>
          <w:sz w:val="28"/>
          <w:szCs w:val="28"/>
        </w:rPr>
        <w:t>Рисунок 2.2.</w:t>
      </w:r>
      <w:r w:rsidRPr="0011522A">
        <w:rPr>
          <w:color w:val="000000" w:themeColor="text1"/>
          <w:sz w:val="28"/>
          <w:szCs w:val="28"/>
          <w:lang w:val="ru-RU"/>
        </w:rPr>
        <w:t>2</w:t>
      </w:r>
      <w:r w:rsidRPr="0011522A">
        <w:rPr>
          <w:color w:val="000000" w:themeColor="text1"/>
          <w:sz w:val="28"/>
          <w:szCs w:val="28"/>
        </w:rPr>
        <w:t xml:space="preserve"> – </w:t>
      </w:r>
      <w:r w:rsidRPr="0011522A">
        <w:rPr>
          <w:sz w:val="28"/>
          <w:szCs w:val="28"/>
        </w:rPr>
        <w:t>Загальна блок-схема роботи ПЗ</w:t>
      </w:r>
    </w:p>
    <w:p w:rsidR="0011522A" w:rsidRDefault="0011522A" w:rsidP="0011522A">
      <w:pPr>
        <w:spacing w:line="360" w:lineRule="auto"/>
        <w:ind w:firstLine="709"/>
        <w:rPr>
          <w:sz w:val="28"/>
          <w:szCs w:val="28"/>
        </w:rPr>
      </w:pPr>
      <w:r w:rsidRPr="0011522A">
        <w:rPr>
          <w:sz w:val="28"/>
          <w:szCs w:val="28"/>
        </w:rPr>
        <w:t>Як видно з рис.2.2</w:t>
      </w:r>
      <w:r w:rsidRPr="0011522A">
        <w:rPr>
          <w:sz w:val="28"/>
          <w:szCs w:val="28"/>
          <w:lang w:val="ru-RU"/>
        </w:rPr>
        <w:t>.2</w:t>
      </w:r>
      <w:r w:rsidRPr="0011522A">
        <w:rPr>
          <w:sz w:val="28"/>
          <w:szCs w:val="28"/>
        </w:rPr>
        <w:t>, робота з програмою починається з початкової позиції мурахи на білій клітинці, після чого мураха повертає вправо та робить крок в перед змінюючи клітинку на чорну.  Опиняючись на білій клітинці мураха повертає вправо та робить крок в перед змінюючи її на чорну  , якщо мураха на чорній клітинці вона повертає вліво та робить крок в перед змінюючи її на білу. Програмою передбачено можливість зміни напрямку та можливість додавання інших кольорів .</w:t>
      </w:r>
    </w:p>
    <w:p w:rsidR="0011522A" w:rsidRDefault="0011522A" w:rsidP="0011522A">
      <w:pPr>
        <w:spacing w:line="360" w:lineRule="auto"/>
        <w:ind w:firstLine="709"/>
        <w:rPr>
          <w:sz w:val="28"/>
          <w:szCs w:val="28"/>
        </w:rPr>
      </w:pPr>
      <w:r w:rsidRPr="0011522A">
        <w:rPr>
          <w:sz w:val="28"/>
          <w:szCs w:val="28"/>
        </w:rPr>
        <w:tab/>
        <w:t>Натиснувши на кнопку старт починається рух мурахи, за бажанням можна зупинити її рух натиснувши на паузу та повністю почати заново рух натиснувши на кнопку оновити.</w:t>
      </w:r>
    </w:p>
    <w:p w:rsidR="0011522A" w:rsidRDefault="0011522A" w:rsidP="0011522A">
      <w:pPr>
        <w:spacing w:line="360" w:lineRule="auto"/>
        <w:ind w:firstLine="709"/>
        <w:rPr>
          <w:sz w:val="28"/>
          <w:szCs w:val="28"/>
        </w:rPr>
      </w:pPr>
      <w:r w:rsidRPr="0011522A">
        <w:rPr>
          <w:sz w:val="28"/>
          <w:szCs w:val="28"/>
        </w:rPr>
        <w:lastRenderedPageBreak/>
        <w:t xml:space="preserve">           У вікні налаштувань є поле вводу секунд для зміни швидкості та поле , яке відображає кількість кроків мурахи.</w:t>
      </w:r>
    </w:p>
    <w:p w:rsidR="0011522A" w:rsidRDefault="0011522A" w:rsidP="0011522A">
      <w:pPr>
        <w:spacing w:line="360" w:lineRule="auto"/>
        <w:ind w:firstLine="709"/>
        <w:rPr>
          <w:szCs w:val="28"/>
        </w:rPr>
      </w:pPr>
      <w:r w:rsidRPr="0011522A">
        <w:rPr>
          <w:sz w:val="28"/>
          <w:szCs w:val="28"/>
        </w:rPr>
        <w:t xml:space="preserve">          Також у вікні налаштувань передбачена можливість зміни напрямку та додавання кольору</w:t>
      </w:r>
      <w:r w:rsidRPr="0011522A">
        <w:rPr>
          <w:sz w:val="28"/>
          <w:szCs w:val="28"/>
          <w:lang w:val="ru-RU"/>
        </w:rPr>
        <w:t>.</w:t>
      </w:r>
      <w:r w:rsidRPr="0011522A">
        <w:rPr>
          <w:sz w:val="28"/>
          <w:szCs w:val="28"/>
        </w:rPr>
        <w:t xml:space="preserve"> </w:t>
      </w:r>
    </w:p>
    <w:p w:rsidR="000E44D1" w:rsidRDefault="000E44D1" w:rsidP="000E44D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0E44D1" w:rsidRDefault="000E44D1" w:rsidP="000E44D1">
      <w:pPr>
        <w:pStyle w:val="2"/>
        <w:ind w:left="0" w:firstLine="708"/>
        <w:jc w:val="both"/>
        <w:rPr>
          <w:i/>
        </w:rPr>
      </w:pPr>
      <w:bookmarkStart w:id="11" w:name="__RefHeading___Toc386013313"/>
      <w:bookmarkEnd w:id="11"/>
      <w:r>
        <w:rPr>
          <w:iCs w:val="0"/>
          <w:sz w:val="28"/>
        </w:rPr>
        <w:t>2.3. Функціональна специфікація</w:t>
      </w:r>
    </w:p>
    <w:p w:rsidR="000E44D1" w:rsidRPr="008A21EB" w:rsidRDefault="000E44D1" w:rsidP="000E44D1">
      <w:pPr>
        <w:pStyle w:val="3"/>
        <w:keepLines w:val="0"/>
        <w:numPr>
          <w:ilvl w:val="2"/>
          <w:numId w:val="1"/>
        </w:numPr>
        <w:suppressAutoHyphens/>
        <w:spacing w:before="0" w:line="360" w:lineRule="auto"/>
        <w:ind w:left="0" w:firstLine="0"/>
        <w:jc w:val="center"/>
        <w:rPr>
          <w:b/>
          <w:color w:val="auto"/>
        </w:rPr>
      </w:pPr>
      <w:bookmarkStart w:id="12" w:name="__RefHeading___Toc386013314"/>
      <w:bookmarkEnd w:id="12"/>
      <w:r w:rsidRPr="008A21EB">
        <w:rPr>
          <w:b/>
          <w:i/>
          <w:iCs/>
          <w:color w:val="auto"/>
          <w:szCs w:val="28"/>
        </w:rPr>
        <w:t>2.3.1. Опис функціональних можливостей</w:t>
      </w:r>
    </w:p>
    <w:p w:rsidR="000E44D1" w:rsidRPr="004756CC" w:rsidRDefault="000E44D1" w:rsidP="000E44D1">
      <w:pPr>
        <w:pStyle w:val="1"/>
        <w:spacing w:line="360" w:lineRule="auto"/>
        <w:ind w:left="0" w:firstLine="720"/>
        <w:jc w:val="both"/>
        <w:rPr>
          <w:rFonts w:cs="Times New Roman"/>
          <w:b w:val="0"/>
          <w:sz w:val="28"/>
        </w:rPr>
      </w:pPr>
      <w:r w:rsidRPr="004756CC">
        <w:rPr>
          <w:rFonts w:cs="Times New Roman"/>
          <w:b w:val="0"/>
          <w:sz w:val="28"/>
        </w:rPr>
        <w:t>З документації що може дана технологія</w:t>
      </w:r>
    </w:p>
    <w:p w:rsidR="000E44D1" w:rsidRPr="003426EF" w:rsidRDefault="000E44D1" w:rsidP="000E44D1">
      <w:pPr>
        <w:pStyle w:val="1"/>
        <w:spacing w:line="360" w:lineRule="auto"/>
        <w:ind w:left="0" w:firstLine="720"/>
        <w:jc w:val="both"/>
        <w:rPr>
          <w:rFonts w:cs="Times New Roman"/>
          <w:b w:val="0"/>
          <w:sz w:val="28"/>
          <w:highlight w:val="yellow"/>
        </w:rPr>
      </w:pPr>
    </w:p>
    <w:p w:rsidR="000E44D1" w:rsidRDefault="004756CC" w:rsidP="00F27F83">
      <w:pPr>
        <w:pStyle w:val="1"/>
        <w:spacing w:line="360" w:lineRule="auto"/>
        <w:ind w:left="0" w:firstLine="720"/>
        <w:jc w:val="both"/>
        <w:rPr>
          <w:sz w:val="28"/>
          <w:lang w:val="ru-RU"/>
        </w:rPr>
      </w:pPr>
      <w:r>
        <w:rPr>
          <w:b w:val="0"/>
          <w:sz w:val="28"/>
        </w:rPr>
        <w:t xml:space="preserve">Розроблена програма надає можливість користувачу розпізнавати текст на  вибраному користувачем </w:t>
      </w:r>
      <w:r w:rsidR="00F27F83">
        <w:rPr>
          <w:b w:val="0"/>
          <w:sz w:val="28"/>
        </w:rPr>
        <w:t>зображенні. Вибране зображення можу бути переглянуте в масштабі 1:1 в окремому вікні. Також користувач самостійно обирає мову що використовується на зображенні. Серед функціональних складових програми присутня можливість збереження тексту що був отриманий в ході розпізнавання та можливість вибору користувачем зручного для нього формати збереження тексту</w:t>
      </w:r>
      <w:r w:rsidR="00F27F83">
        <w:rPr>
          <w:rFonts w:cs="Times New Roman"/>
          <w:b w:val="0"/>
          <w:sz w:val="28"/>
        </w:rPr>
        <w:t>.</w:t>
      </w:r>
      <w:r w:rsidR="00F27F83">
        <w:rPr>
          <w:sz w:val="28"/>
          <w:lang w:val="ru-RU"/>
        </w:rPr>
        <w:t xml:space="preserve"> </w:t>
      </w:r>
    </w:p>
    <w:p w:rsidR="000E44D1" w:rsidRDefault="000E44D1" w:rsidP="000E44D1">
      <w:pPr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:rsidR="000E44D1" w:rsidRDefault="000E44D1" w:rsidP="000E44D1">
      <w:pPr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:rsidR="000E44D1" w:rsidRDefault="000E44D1" w:rsidP="000E44D1">
      <w:pPr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:rsidR="000E44D1" w:rsidRDefault="000E44D1" w:rsidP="000E44D1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17763C">
        <w:rPr>
          <w:sz w:val="28"/>
          <w:szCs w:val="28"/>
          <w:lang w:val="ru-RU"/>
        </w:rPr>
        <w:t xml:space="preserve">На рис.2.3.1 наведено блок-схему алгоритму </w:t>
      </w:r>
      <w:proofErr w:type="spellStart"/>
      <w:r w:rsidRPr="0017763C">
        <w:rPr>
          <w:sz w:val="28"/>
          <w:szCs w:val="28"/>
          <w:lang w:val="ru-RU"/>
        </w:rPr>
        <w:t>виконання</w:t>
      </w:r>
      <w:proofErr w:type="spellEnd"/>
      <w:r w:rsidRPr="0017763C">
        <w:rPr>
          <w:sz w:val="28"/>
          <w:szCs w:val="28"/>
          <w:lang w:val="ru-RU"/>
        </w:rPr>
        <w:t xml:space="preserve"> </w:t>
      </w:r>
      <w:proofErr w:type="spellStart"/>
      <w:r w:rsidRPr="0017763C">
        <w:rPr>
          <w:sz w:val="28"/>
          <w:szCs w:val="28"/>
          <w:lang w:val="ru-RU"/>
        </w:rPr>
        <w:t>роботи</w:t>
      </w:r>
      <w:proofErr w:type="spellEnd"/>
      <w:r w:rsidRPr="0017763C">
        <w:rPr>
          <w:sz w:val="28"/>
          <w:szCs w:val="28"/>
          <w:lang w:val="ru-RU"/>
        </w:rPr>
        <w:t>.</w:t>
      </w:r>
    </w:p>
    <w:p w:rsidR="00F27F83" w:rsidRDefault="00F27F83" w:rsidP="00932253">
      <w:pPr>
        <w:rPr>
          <w:b/>
          <w:sz w:val="36"/>
          <w:szCs w:val="36"/>
        </w:rPr>
      </w:pPr>
    </w:p>
    <w:p w:rsidR="00F27F83" w:rsidRDefault="00F27F83" w:rsidP="00932253">
      <w:pPr>
        <w:rPr>
          <w:b/>
          <w:sz w:val="36"/>
          <w:szCs w:val="36"/>
        </w:rPr>
      </w:pPr>
    </w:p>
    <w:p w:rsidR="00F27F83" w:rsidRDefault="00F27F83" w:rsidP="00F27F83">
      <w:pPr>
        <w:pStyle w:val="3"/>
        <w:keepLines w:val="0"/>
        <w:numPr>
          <w:ilvl w:val="2"/>
          <w:numId w:val="1"/>
        </w:numPr>
        <w:suppressAutoHyphens/>
        <w:spacing w:before="0" w:line="360" w:lineRule="auto"/>
        <w:ind w:left="0" w:firstLine="0"/>
        <w:jc w:val="center"/>
        <w:rPr>
          <w:b/>
          <w:i/>
          <w:iCs/>
          <w:color w:val="auto"/>
          <w:szCs w:val="28"/>
        </w:rPr>
      </w:pPr>
      <w:r w:rsidRPr="00F27F83">
        <w:rPr>
          <w:b/>
          <w:i/>
          <w:iCs/>
          <w:color w:val="auto"/>
          <w:szCs w:val="28"/>
        </w:rPr>
        <w:t>2.3.2. Опис інтерфейсу користувача</w:t>
      </w:r>
    </w:p>
    <w:p w:rsidR="000C66C0" w:rsidRPr="000C66C0" w:rsidRDefault="000C66C0" w:rsidP="000C66C0">
      <w:pPr>
        <w:pStyle w:val="13"/>
        <w:widowControl/>
        <w:spacing w:line="360" w:lineRule="auto"/>
        <w:ind w:firstLine="709"/>
        <w:jc w:val="both"/>
        <w:rPr>
          <w:szCs w:val="28"/>
        </w:rPr>
      </w:pPr>
      <w:r w:rsidRPr="000C66C0">
        <w:rPr>
          <w:szCs w:val="28"/>
        </w:rPr>
        <w:t xml:space="preserve">Робота з програмою вимагає лише базових знань та навичок роботи з ОС </w:t>
      </w:r>
      <w:r w:rsidRPr="000C66C0">
        <w:rPr>
          <w:szCs w:val="28"/>
          <w:lang w:val="en-US"/>
        </w:rPr>
        <w:t>Windows</w:t>
      </w:r>
      <w:r w:rsidRPr="000C66C0">
        <w:rPr>
          <w:szCs w:val="28"/>
        </w:rPr>
        <w:t>.</w:t>
      </w:r>
    </w:p>
    <w:p w:rsidR="000C66C0" w:rsidRPr="000C66C0" w:rsidRDefault="000C66C0" w:rsidP="000C66C0">
      <w:pPr>
        <w:pStyle w:val="13"/>
        <w:widowControl/>
        <w:spacing w:line="360" w:lineRule="auto"/>
        <w:ind w:firstLine="709"/>
        <w:jc w:val="both"/>
        <w:rPr>
          <w:szCs w:val="28"/>
        </w:rPr>
      </w:pPr>
      <w:r w:rsidRPr="000C66C0">
        <w:rPr>
          <w:szCs w:val="28"/>
        </w:rPr>
        <w:t>Розроблене програмне забезпечення – набір класів, які об’єднані з графічним інтерфейсом користувача.</w:t>
      </w:r>
    </w:p>
    <w:p w:rsidR="000C66C0" w:rsidRPr="000C66C0" w:rsidRDefault="000C66C0" w:rsidP="000C66C0">
      <w:pPr>
        <w:pStyle w:val="13"/>
        <w:widowControl/>
        <w:spacing w:line="360" w:lineRule="auto"/>
        <w:ind w:firstLine="709"/>
        <w:jc w:val="both"/>
        <w:rPr>
          <w:szCs w:val="28"/>
          <w:lang w:val="ru-RU"/>
        </w:rPr>
      </w:pPr>
      <w:r w:rsidRPr="000C66C0">
        <w:rPr>
          <w:szCs w:val="28"/>
        </w:rPr>
        <w:t xml:space="preserve">При запуску програми, мураха знаходиться на початковій позиції. Для  початку руху мурахи потрібно натиснути кнопку </w:t>
      </w:r>
      <w:r w:rsidRPr="000C66C0">
        <w:rPr>
          <w:szCs w:val="28"/>
          <w:lang w:val="en-US"/>
        </w:rPr>
        <w:t>Play</w:t>
      </w:r>
      <w:r w:rsidRPr="000C66C0">
        <w:rPr>
          <w:szCs w:val="28"/>
          <w:lang w:val="ru-RU"/>
        </w:rPr>
        <w:t xml:space="preserve">. Перший </w:t>
      </w:r>
      <w:proofErr w:type="spellStart"/>
      <w:r w:rsidRPr="000C66C0">
        <w:rPr>
          <w:szCs w:val="28"/>
          <w:lang w:val="ru-RU"/>
        </w:rPr>
        <w:t>крок</w:t>
      </w:r>
      <w:proofErr w:type="spellEnd"/>
      <w:r w:rsidRPr="000C66C0">
        <w:rPr>
          <w:szCs w:val="28"/>
          <w:lang w:val="ru-RU"/>
        </w:rPr>
        <w:t xml:space="preserve"> </w:t>
      </w:r>
      <w:proofErr w:type="spellStart"/>
      <w:r w:rsidRPr="000C66C0">
        <w:rPr>
          <w:szCs w:val="28"/>
          <w:lang w:val="ru-RU"/>
        </w:rPr>
        <w:t>мурахи</w:t>
      </w:r>
      <w:proofErr w:type="spellEnd"/>
      <w:r w:rsidRPr="000C66C0">
        <w:rPr>
          <w:szCs w:val="28"/>
          <w:lang w:val="ru-RU"/>
        </w:rPr>
        <w:t xml:space="preserve"> </w:t>
      </w:r>
      <w:proofErr w:type="spellStart"/>
      <w:r w:rsidRPr="000C66C0">
        <w:rPr>
          <w:szCs w:val="28"/>
          <w:lang w:val="ru-RU"/>
        </w:rPr>
        <w:t>зображено</w:t>
      </w:r>
      <w:proofErr w:type="spellEnd"/>
      <w:r w:rsidRPr="000C66C0">
        <w:rPr>
          <w:szCs w:val="28"/>
          <w:lang w:val="ru-RU"/>
        </w:rPr>
        <w:t xml:space="preserve"> на рис.3.2</w:t>
      </w:r>
    </w:p>
    <w:p w:rsidR="000C66C0" w:rsidRPr="000C66C0" w:rsidRDefault="000C66C0" w:rsidP="000C66C0">
      <w:pPr>
        <w:pStyle w:val="13"/>
        <w:widowControl/>
        <w:spacing w:line="360" w:lineRule="auto"/>
        <w:rPr>
          <w:szCs w:val="28"/>
          <w:lang w:val="ru-RU"/>
        </w:rPr>
      </w:pPr>
      <w:r w:rsidRPr="000C66C0">
        <w:rPr>
          <w:noProof/>
          <w:szCs w:val="28"/>
          <w:lang w:val="ru-RU" w:eastAsia="ru-RU"/>
        </w:rPr>
        <w:lastRenderedPageBreak/>
        <w:drawing>
          <wp:inline distT="0" distB="0" distL="0" distR="0" wp14:anchorId="4A4F0722" wp14:editId="54D18E80">
            <wp:extent cx="5939790" cy="2986228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8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C0" w:rsidRPr="000C66C0" w:rsidRDefault="000C66C0" w:rsidP="000C66C0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  <w:r w:rsidRPr="000C66C0">
        <w:rPr>
          <w:color w:val="000000"/>
          <w:sz w:val="28"/>
          <w:szCs w:val="28"/>
        </w:rPr>
        <w:t xml:space="preserve">Рисунок 3.2 – </w:t>
      </w:r>
      <w:r w:rsidRPr="000C66C0">
        <w:rPr>
          <w:sz w:val="28"/>
          <w:szCs w:val="28"/>
        </w:rPr>
        <w:t>Початок руху</w:t>
      </w:r>
    </w:p>
    <w:p w:rsidR="000C66C0" w:rsidRPr="000C66C0" w:rsidRDefault="000C66C0" w:rsidP="000C66C0">
      <w:pPr>
        <w:spacing w:line="360" w:lineRule="auto"/>
        <w:jc w:val="center"/>
        <w:rPr>
          <w:color w:val="000000"/>
          <w:sz w:val="28"/>
          <w:szCs w:val="28"/>
        </w:rPr>
      </w:pPr>
    </w:p>
    <w:p w:rsidR="000C66C0" w:rsidRPr="000C66C0" w:rsidRDefault="000C66C0" w:rsidP="000C66C0">
      <w:pPr>
        <w:spacing w:line="360" w:lineRule="auto"/>
        <w:rPr>
          <w:sz w:val="28"/>
          <w:szCs w:val="28"/>
        </w:rPr>
      </w:pPr>
      <w:r w:rsidRPr="000C66C0">
        <w:rPr>
          <w:sz w:val="28"/>
          <w:szCs w:val="28"/>
        </w:rPr>
        <w:t xml:space="preserve">Для того щоб зупинити рух потрібно натиснути кнопку </w:t>
      </w:r>
      <w:r w:rsidRPr="000C66C0">
        <w:rPr>
          <w:sz w:val="28"/>
          <w:szCs w:val="28"/>
          <w:lang w:val="en-US"/>
        </w:rPr>
        <w:t>Pause</w:t>
      </w:r>
      <w:r w:rsidRPr="000C66C0">
        <w:rPr>
          <w:sz w:val="28"/>
          <w:szCs w:val="28"/>
          <w:lang w:val="ru-RU"/>
        </w:rPr>
        <w:t xml:space="preserve">. </w:t>
      </w:r>
      <w:r w:rsidRPr="000C66C0">
        <w:rPr>
          <w:sz w:val="28"/>
          <w:szCs w:val="28"/>
        </w:rPr>
        <w:t>Також передбачена кнопка оновити задля переходу мурахи в початковий стан, тобто видалення всіх попередніх кроків мурахи. По правій стороні екрану є вікно з налаштуванням.  В цьому вікні передбачено наступні функції:</w:t>
      </w:r>
    </w:p>
    <w:p w:rsidR="000C66C0" w:rsidRPr="000C66C0" w:rsidRDefault="000C66C0" w:rsidP="000C66C0">
      <w:pPr>
        <w:pStyle w:val="aa"/>
        <w:numPr>
          <w:ilvl w:val="0"/>
          <w:numId w:val="20"/>
        </w:numPr>
        <w:spacing w:line="360" w:lineRule="auto"/>
        <w:ind w:left="1134"/>
        <w:jc w:val="both"/>
        <w:rPr>
          <w:sz w:val="28"/>
          <w:szCs w:val="28"/>
        </w:rPr>
      </w:pPr>
      <w:r w:rsidRPr="000C66C0">
        <w:rPr>
          <w:sz w:val="28"/>
          <w:szCs w:val="28"/>
        </w:rPr>
        <w:t>Збільшення та зменшення швидкості руху шляхом вводу секунд.</w:t>
      </w:r>
    </w:p>
    <w:p w:rsidR="000C66C0" w:rsidRPr="000C66C0" w:rsidRDefault="000C66C0" w:rsidP="000C66C0">
      <w:pPr>
        <w:pStyle w:val="aa"/>
        <w:numPr>
          <w:ilvl w:val="0"/>
          <w:numId w:val="20"/>
        </w:numPr>
        <w:spacing w:line="360" w:lineRule="auto"/>
        <w:ind w:left="1134"/>
        <w:jc w:val="both"/>
        <w:rPr>
          <w:sz w:val="28"/>
          <w:szCs w:val="28"/>
        </w:rPr>
      </w:pPr>
      <w:r w:rsidRPr="000C66C0">
        <w:rPr>
          <w:sz w:val="28"/>
          <w:szCs w:val="28"/>
        </w:rPr>
        <w:t>Вираховування кількості кроків, які зробила мураха.</w:t>
      </w:r>
    </w:p>
    <w:p w:rsidR="000C66C0" w:rsidRPr="000C66C0" w:rsidRDefault="000C66C0" w:rsidP="000C66C0">
      <w:pPr>
        <w:pStyle w:val="aa"/>
        <w:numPr>
          <w:ilvl w:val="0"/>
          <w:numId w:val="20"/>
        </w:numPr>
        <w:spacing w:line="360" w:lineRule="auto"/>
        <w:ind w:left="1134"/>
        <w:jc w:val="both"/>
        <w:rPr>
          <w:sz w:val="28"/>
          <w:szCs w:val="28"/>
        </w:rPr>
      </w:pPr>
      <w:r w:rsidRPr="000C66C0">
        <w:rPr>
          <w:sz w:val="28"/>
          <w:szCs w:val="28"/>
        </w:rPr>
        <w:t>Інструкція по використанню.</w:t>
      </w:r>
    </w:p>
    <w:p w:rsidR="000C66C0" w:rsidRPr="000C66C0" w:rsidRDefault="000C66C0" w:rsidP="000C66C0">
      <w:pPr>
        <w:pStyle w:val="aa"/>
        <w:numPr>
          <w:ilvl w:val="0"/>
          <w:numId w:val="20"/>
        </w:numPr>
        <w:spacing w:line="360" w:lineRule="auto"/>
        <w:ind w:left="1134"/>
        <w:jc w:val="both"/>
        <w:rPr>
          <w:sz w:val="28"/>
          <w:szCs w:val="28"/>
        </w:rPr>
      </w:pPr>
      <w:r w:rsidRPr="000C66C0">
        <w:rPr>
          <w:sz w:val="28"/>
          <w:szCs w:val="28"/>
        </w:rPr>
        <w:t>Зміна напрямку руху .</w:t>
      </w:r>
    </w:p>
    <w:p w:rsidR="000C66C0" w:rsidRPr="000C66C0" w:rsidRDefault="000C66C0" w:rsidP="000C66C0">
      <w:pPr>
        <w:pStyle w:val="aa"/>
        <w:numPr>
          <w:ilvl w:val="0"/>
          <w:numId w:val="20"/>
        </w:numPr>
        <w:spacing w:line="360" w:lineRule="auto"/>
        <w:ind w:left="1134"/>
        <w:jc w:val="both"/>
        <w:rPr>
          <w:sz w:val="28"/>
          <w:szCs w:val="28"/>
        </w:rPr>
      </w:pPr>
      <w:r w:rsidRPr="000C66C0">
        <w:rPr>
          <w:sz w:val="28"/>
          <w:szCs w:val="28"/>
        </w:rPr>
        <w:t>Додавання кольору .</w:t>
      </w:r>
    </w:p>
    <w:p w:rsidR="000C66C0" w:rsidRPr="000C66C0" w:rsidRDefault="000C66C0" w:rsidP="000C66C0">
      <w:pPr>
        <w:spacing w:line="360" w:lineRule="auto"/>
        <w:rPr>
          <w:sz w:val="28"/>
          <w:szCs w:val="28"/>
        </w:rPr>
      </w:pPr>
      <w:r w:rsidRPr="000C66C0">
        <w:rPr>
          <w:sz w:val="28"/>
          <w:szCs w:val="28"/>
        </w:rPr>
        <w:t>Після збільшення секунд мураха збільшить швидкість</w:t>
      </w:r>
      <w:r w:rsidRPr="000C66C0">
        <w:rPr>
          <w:b/>
          <w:sz w:val="28"/>
          <w:szCs w:val="28"/>
        </w:rPr>
        <w:t xml:space="preserve"> </w:t>
      </w:r>
      <w:r w:rsidRPr="000C66C0">
        <w:rPr>
          <w:sz w:val="28"/>
          <w:szCs w:val="28"/>
        </w:rPr>
        <w:t>руху</w:t>
      </w:r>
      <w:r w:rsidRPr="000C66C0">
        <w:rPr>
          <w:b/>
          <w:sz w:val="28"/>
          <w:szCs w:val="28"/>
        </w:rPr>
        <w:t xml:space="preserve"> </w:t>
      </w:r>
      <w:r w:rsidRPr="000C66C0">
        <w:rPr>
          <w:sz w:val="28"/>
          <w:szCs w:val="28"/>
        </w:rPr>
        <w:t xml:space="preserve">(див. </w:t>
      </w:r>
      <w:r w:rsidRPr="000C66C0">
        <w:rPr>
          <w:color w:val="0D0D0D" w:themeColor="text1" w:themeTint="F2"/>
          <w:sz w:val="28"/>
          <w:szCs w:val="28"/>
        </w:rPr>
        <w:t>рис.3.3).</w:t>
      </w:r>
    </w:p>
    <w:p w:rsidR="000C66C0" w:rsidRPr="000C66C0" w:rsidRDefault="000C66C0" w:rsidP="000C66C0">
      <w:pPr>
        <w:spacing w:line="360" w:lineRule="auto"/>
        <w:jc w:val="center"/>
        <w:rPr>
          <w:color w:val="000000"/>
          <w:sz w:val="28"/>
          <w:szCs w:val="28"/>
        </w:rPr>
      </w:pPr>
      <w:r w:rsidRPr="000C66C0">
        <w:rPr>
          <w:noProof/>
          <w:sz w:val="28"/>
          <w:szCs w:val="28"/>
          <w:lang w:val="ru-RU" w:eastAsia="ru-RU"/>
        </w:rPr>
        <w:drawing>
          <wp:inline distT="0" distB="0" distL="0" distR="0" wp14:anchorId="0654949A" wp14:editId="75D59216">
            <wp:extent cx="5939790" cy="2228115"/>
            <wp:effectExtent l="0" t="0" r="3810" b="127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C0" w:rsidRPr="000C66C0" w:rsidRDefault="000C66C0" w:rsidP="000C66C0">
      <w:pPr>
        <w:spacing w:line="360" w:lineRule="auto"/>
        <w:jc w:val="center"/>
        <w:rPr>
          <w:sz w:val="28"/>
          <w:szCs w:val="28"/>
        </w:rPr>
      </w:pPr>
      <w:r w:rsidRPr="000C66C0">
        <w:rPr>
          <w:color w:val="000000"/>
          <w:sz w:val="28"/>
          <w:szCs w:val="28"/>
        </w:rPr>
        <w:t xml:space="preserve">Рисунок 3.3 – </w:t>
      </w:r>
      <w:r w:rsidRPr="000C66C0">
        <w:rPr>
          <w:sz w:val="28"/>
          <w:szCs w:val="28"/>
        </w:rPr>
        <w:t>Збільшення швидкості руху</w:t>
      </w:r>
    </w:p>
    <w:p w:rsidR="000C66C0" w:rsidRPr="000C66C0" w:rsidRDefault="000C66C0" w:rsidP="000C66C0">
      <w:pPr>
        <w:spacing w:line="360" w:lineRule="auto"/>
        <w:jc w:val="center"/>
        <w:rPr>
          <w:color w:val="000000"/>
          <w:sz w:val="28"/>
          <w:szCs w:val="28"/>
        </w:rPr>
      </w:pPr>
    </w:p>
    <w:p w:rsidR="000C66C0" w:rsidRPr="000C66C0" w:rsidRDefault="000C66C0" w:rsidP="000C66C0">
      <w:pPr>
        <w:spacing w:line="360" w:lineRule="auto"/>
        <w:rPr>
          <w:color w:val="000000"/>
          <w:sz w:val="28"/>
          <w:szCs w:val="28"/>
        </w:rPr>
      </w:pPr>
      <w:r w:rsidRPr="000C66C0">
        <w:rPr>
          <w:sz w:val="28"/>
          <w:szCs w:val="28"/>
        </w:rPr>
        <w:t xml:space="preserve">Після переключення кнопок </w:t>
      </w:r>
      <w:r w:rsidRPr="000C66C0">
        <w:rPr>
          <w:sz w:val="28"/>
          <w:szCs w:val="28"/>
          <w:lang w:val="en-US"/>
        </w:rPr>
        <w:t>left</w:t>
      </w:r>
      <w:r w:rsidRPr="000C66C0">
        <w:rPr>
          <w:sz w:val="28"/>
          <w:szCs w:val="28"/>
        </w:rPr>
        <w:t xml:space="preserve"> та  </w:t>
      </w:r>
      <w:proofErr w:type="spellStart"/>
      <w:r w:rsidRPr="000C66C0">
        <w:rPr>
          <w:sz w:val="28"/>
          <w:szCs w:val="28"/>
          <w:lang w:val="ru-RU"/>
        </w:rPr>
        <w:t>right</w:t>
      </w:r>
      <w:proofErr w:type="spellEnd"/>
      <w:r w:rsidRPr="000C66C0">
        <w:rPr>
          <w:sz w:val="28"/>
          <w:szCs w:val="28"/>
        </w:rPr>
        <w:t xml:space="preserve"> мураха змінить напрям руху  </w:t>
      </w:r>
      <w:r w:rsidRPr="000C66C0">
        <w:rPr>
          <w:color w:val="000000"/>
          <w:sz w:val="28"/>
          <w:szCs w:val="28"/>
        </w:rPr>
        <w:t>(див. рис.3.4).</w:t>
      </w:r>
    </w:p>
    <w:p w:rsidR="000C66C0" w:rsidRPr="000C66C0" w:rsidRDefault="000C66C0" w:rsidP="000C66C0">
      <w:pPr>
        <w:spacing w:line="360" w:lineRule="auto"/>
        <w:jc w:val="center"/>
        <w:rPr>
          <w:color w:val="000000"/>
          <w:sz w:val="28"/>
          <w:szCs w:val="28"/>
        </w:rPr>
      </w:pPr>
      <w:r w:rsidRPr="000C66C0">
        <w:rPr>
          <w:noProof/>
          <w:sz w:val="28"/>
          <w:szCs w:val="28"/>
          <w:lang w:val="ru-RU" w:eastAsia="ru-RU"/>
        </w:rPr>
        <w:drawing>
          <wp:inline distT="0" distB="0" distL="0" distR="0" wp14:anchorId="1D525466" wp14:editId="7A7C9103">
            <wp:extent cx="5939790" cy="2049372"/>
            <wp:effectExtent l="0" t="0" r="381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4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C0" w:rsidRPr="000C66C0" w:rsidRDefault="000C66C0" w:rsidP="000C66C0">
      <w:pPr>
        <w:tabs>
          <w:tab w:val="left" w:pos="1260"/>
        </w:tabs>
        <w:spacing w:line="360" w:lineRule="auto"/>
        <w:jc w:val="center"/>
        <w:rPr>
          <w:sz w:val="28"/>
          <w:szCs w:val="28"/>
        </w:rPr>
      </w:pPr>
      <w:r w:rsidRPr="000C66C0">
        <w:rPr>
          <w:color w:val="000000"/>
          <w:sz w:val="28"/>
          <w:szCs w:val="28"/>
        </w:rPr>
        <w:t xml:space="preserve">Рисунок 3.4 – </w:t>
      </w:r>
      <w:r w:rsidRPr="000C66C0">
        <w:rPr>
          <w:sz w:val="28"/>
          <w:szCs w:val="28"/>
        </w:rPr>
        <w:t>Зміна напрямку руху</w:t>
      </w:r>
    </w:p>
    <w:p w:rsidR="000C66C0" w:rsidRPr="000C66C0" w:rsidRDefault="000C66C0" w:rsidP="000C66C0">
      <w:pPr>
        <w:tabs>
          <w:tab w:val="left" w:pos="1260"/>
        </w:tabs>
        <w:spacing w:line="360" w:lineRule="auto"/>
        <w:jc w:val="center"/>
        <w:rPr>
          <w:sz w:val="28"/>
          <w:szCs w:val="28"/>
        </w:rPr>
      </w:pPr>
    </w:p>
    <w:p w:rsidR="000C66C0" w:rsidRPr="000C66C0" w:rsidRDefault="000C66C0" w:rsidP="000C66C0">
      <w:pPr>
        <w:spacing w:line="360" w:lineRule="auto"/>
        <w:rPr>
          <w:color w:val="000000"/>
          <w:sz w:val="28"/>
          <w:szCs w:val="28"/>
        </w:rPr>
      </w:pPr>
      <w:r w:rsidRPr="000C66C0">
        <w:rPr>
          <w:sz w:val="28"/>
          <w:szCs w:val="28"/>
        </w:rPr>
        <w:t xml:space="preserve">При натисканні на кнопку + у вікні налаштувань з’явиться додатковий колір, налаштовуємо напрямок та натискаємо кнопку </w:t>
      </w:r>
      <w:r w:rsidRPr="000C66C0">
        <w:rPr>
          <w:sz w:val="28"/>
          <w:szCs w:val="28"/>
          <w:lang w:val="en-US"/>
        </w:rPr>
        <w:t>Play</w:t>
      </w:r>
      <w:r w:rsidRPr="000C66C0">
        <w:rPr>
          <w:sz w:val="28"/>
          <w:szCs w:val="28"/>
        </w:rPr>
        <w:t xml:space="preserve"> </w:t>
      </w:r>
      <w:r w:rsidRPr="000C66C0">
        <w:rPr>
          <w:color w:val="000000"/>
          <w:sz w:val="28"/>
          <w:szCs w:val="28"/>
        </w:rPr>
        <w:t>(див. рис 3.5).</w:t>
      </w:r>
    </w:p>
    <w:p w:rsidR="000C66C0" w:rsidRPr="000C66C0" w:rsidRDefault="000C66C0" w:rsidP="000C66C0">
      <w:pPr>
        <w:spacing w:line="360" w:lineRule="auto"/>
        <w:jc w:val="center"/>
        <w:rPr>
          <w:color w:val="000000"/>
          <w:sz w:val="28"/>
          <w:szCs w:val="28"/>
        </w:rPr>
      </w:pPr>
      <w:r w:rsidRPr="000C66C0">
        <w:rPr>
          <w:noProof/>
          <w:sz w:val="28"/>
          <w:szCs w:val="28"/>
          <w:lang w:val="ru-RU" w:eastAsia="ru-RU"/>
        </w:rPr>
        <w:drawing>
          <wp:inline distT="0" distB="0" distL="0" distR="0" wp14:anchorId="17D416A1" wp14:editId="3E74DFC0">
            <wp:extent cx="5939311" cy="229552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102" cy="229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C0" w:rsidRPr="000C66C0" w:rsidRDefault="000C66C0" w:rsidP="000C66C0">
      <w:pPr>
        <w:spacing w:line="360" w:lineRule="auto"/>
        <w:jc w:val="center"/>
        <w:rPr>
          <w:color w:val="000000"/>
          <w:sz w:val="28"/>
          <w:szCs w:val="28"/>
        </w:rPr>
      </w:pPr>
      <w:r w:rsidRPr="000C66C0">
        <w:rPr>
          <w:color w:val="000000"/>
          <w:sz w:val="28"/>
          <w:szCs w:val="28"/>
        </w:rPr>
        <w:t xml:space="preserve">Рисунок 3.5 – </w:t>
      </w:r>
      <w:r w:rsidRPr="000C66C0">
        <w:rPr>
          <w:sz w:val="28"/>
          <w:szCs w:val="28"/>
        </w:rPr>
        <w:t>Додання кольору</w:t>
      </w:r>
    </w:p>
    <w:p w:rsidR="000C66C0" w:rsidRPr="000C66C0" w:rsidRDefault="000C66C0" w:rsidP="000C66C0">
      <w:pPr>
        <w:spacing w:line="360" w:lineRule="auto"/>
        <w:jc w:val="center"/>
        <w:rPr>
          <w:color w:val="000000"/>
          <w:sz w:val="28"/>
          <w:szCs w:val="28"/>
        </w:rPr>
      </w:pPr>
    </w:p>
    <w:p w:rsidR="000C66C0" w:rsidRPr="000C66C0" w:rsidRDefault="000C66C0" w:rsidP="000C66C0">
      <w:pPr>
        <w:spacing w:line="360" w:lineRule="auto"/>
        <w:rPr>
          <w:sz w:val="28"/>
          <w:szCs w:val="28"/>
        </w:rPr>
      </w:pPr>
      <w:r w:rsidRPr="000C66C0">
        <w:rPr>
          <w:b/>
          <w:sz w:val="28"/>
          <w:szCs w:val="28"/>
        </w:rPr>
        <w:t xml:space="preserve">  </w:t>
      </w:r>
      <w:r w:rsidRPr="000C66C0">
        <w:rPr>
          <w:sz w:val="28"/>
          <w:szCs w:val="28"/>
        </w:rPr>
        <w:t>Також передбачено можливість змінити колір за власним бажанням , для цього потрібно вписати код в воле для вводу.</w:t>
      </w:r>
      <w:r w:rsidRPr="000C66C0">
        <w:rPr>
          <w:color w:val="000000"/>
          <w:sz w:val="28"/>
          <w:szCs w:val="28"/>
        </w:rPr>
        <w:t xml:space="preserve"> (див. рис 3.6).</w:t>
      </w:r>
    </w:p>
    <w:p w:rsidR="000C66C0" w:rsidRPr="000C66C0" w:rsidRDefault="000C66C0" w:rsidP="000C66C0">
      <w:pPr>
        <w:spacing w:line="360" w:lineRule="auto"/>
        <w:rPr>
          <w:sz w:val="28"/>
          <w:szCs w:val="28"/>
        </w:rPr>
      </w:pPr>
      <w:r w:rsidRPr="000C66C0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4B8AA9C" wp14:editId="5B75DEB0">
            <wp:extent cx="5938918" cy="2428875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780" cy="243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C0" w:rsidRPr="000C66C0" w:rsidRDefault="000C66C0" w:rsidP="000C66C0">
      <w:pPr>
        <w:spacing w:line="360" w:lineRule="auto"/>
        <w:jc w:val="center"/>
        <w:rPr>
          <w:sz w:val="28"/>
          <w:szCs w:val="28"/>
          <w:lang w:val="ru-RU"/>
        </w:rPr>
      </w:pPr>
      <w:r w:rsidRPr="000C66C0">
        <w:rPr>
          <w:color w:val="000000"/>
          <w:sz w:val="28"/>
          <w:szCs w:val="28"/>
        </w:rPr>
        <w:t xml:space="preserve">Рисунок 3.6 – </w:t>
      </w:r>
      <w:proofErr w:type="spellStart"/>
      <w:r w:rsidRPr="000C66C0">
        <w:rPr>
          <w:sz w:val="28"/>
          <w:szCs w:val="28"/>
          <w:lang w:val="ru-RU"/>
        </w:rPr>
        <w:t>Зміна</w:t>
      </w:r>
      <w:proofErr w:type="spellEnd"/>
      <w:r w:rsidRPr="000C66C0">
        <w:rPr>
          <w:sz w:val="28"/>
          <w:szCs w:val="28"/>
          <w:lang w:val="ru-RU"/>
        </w:rPr>
        <w:t xml:space="preserve"> </w:t>
      </w:r>
      <w:proofErr w:type="spellStart"/>
      <w:r w:rsidRPr="000C66C0">
        <w:rPr>
          <w:sz w:val="28"/>
          <w:szCs w:val="28"/>
          <w:lang w:val="ru-RU"/>
        </w:rPr>
        <w:t>кольору</w:t>
      </w:r>
      <w:proofErr w:type="spellEnd"/>
    </w:p>
    <w:p w:rsidR="000C66C0" w:rsidRPr="000C66C0" w:rsidRDefault="000C66C0" w:rsidP="000C66C0">
      <w:pPr>
        <w:spacing w:line="360" w:lineRule="auto"/>
        <w:jc w:val="center"/>
        <w:rPr>
          <w:color w:val="000000"/>
          <w:sz w:val="28"/>
          <w:szCs w:val="28"/>
        </w:rPr>
      </w:pPr>
    </w:p>
    <w:p w:rsidR="000C66C0" w:rsidRPr="000C66C0" w:rsidRDefault="000C66C0" w:rsidP="000C66C0">
      <w:pPr>
        <w:spacing w:line="360" w:lineRule="auto"/>
        <w:ind w:firstLine="851"/>
        <w:rPr>
          <w:color w:val="000000"/>
          <w:sz w:val="28"/>
          <w:szCs w:val="28"/>
        </w:rPr>
      </w:pPr>
      <w:proofErr w:type="spellStart"/>
      <w:r w:rsidRPr="000C66C0">
        <w:rPr>
          <w:sz w:val="28"/>
          <w:szCs w:val="28"/>
        </w:rPr>
        <w:t>Вправій</w:t>
      </w:r>
      <w:proofErr w:type="spellEnd"/>
      <w:r w:rsidRPr="000C66C0">
        <w:rPr>
          <w:sz w:val="28"/>
          <w:szCs w:val="28"/>
        </w:rPr>
        <w:t xml:space="preserve"> стороні вікна знаходяться кнопки для переміщення мурахи. Це зроблено  для зручності спостерігання за рухом мурахи. Також передбачена можливість </w:t>
      </w:r>
      <w:proofErr w:type="spellStart"/>
      <w:r w:rsidRPr="000C66C0">
        <w:rPr>
          <w:sz w:val="28"/>
          <w:szCs w:val="28"/>
        </w:rPr>
        <w:t>змільшити</w:t>
      </w:r>
      <w:proofErr w:type="spellEnd"/>
      <w:r w:rsidRPr="000C66C0">
        <w:rPr>
          <w:sz w:val="28"/>
          <w:szCs w:val="28"/>
        </w:rPr>
        <w:t xml:space="preserve"> та зменшити масштаб </w:t>
      </w:r>
      <w:r w:rsidRPr="000C66C0">
        <w:rPr>
          <w:color w:val="000000"/>
          <w:sz w:val="28"/>
          <w:szCs w:val="28"/>
        </w:rPr>
        <w:t>(див. рис</w:t>
      </w:r>
      <w:r w:rsidRPr="000C66C0">
        <w:rPr>
          <w:color w:val="000000"/>
          <w:sz w:val="28"/>
          <w:szCs w:val="28"/>
          <w:lang w:val="ru-RU"/>
        </w:rPr>
        <w:t>.</w:t>
      </w:r>
      <w:r w:rsidRPr="000C66C0">
        <w:rPr>
          <w:color w:val="000000"/>
          <w:sz w:val="28"/>
          <w:szCs w:val="28"/>
        </w:rPr>
        <w:t xml:space="preserve"> 3.7).</w:t>
      </w:r>
      <w:r w:rsidRPr="000C66C0">
        <w:rPr>
          <w:noProof/>
          <w:sz w:val="28"/>
          <w:szCs w:val="28"/>
          <w:lang w:val="ru-RU" w:eastAsia="ru-RU"/>
        </w:rPr>
        <w:drawing>
          <wp:inline distT="0" distB="0" distL="0" distR="0" wp14:anchorId="53ECF2BC" wp14:editId="4428E63F">
            <wp:extent cx="5939155" cy="2609850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16" cy="261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C0" w:rsidRPr="000C66C0" w:rsidRDefault="000C66C0" w:rsidP="000C66C0">
      <w:pPr>
        <w:tabs>
          <w:tab w:val="left" w:pos="1260"/>
        </w:tabs>
        <w:spacing w:line="360" w:lineRule="auto"/>
        <w:jc w:val="center"/>
        <w:rPr>
          <w:sz w:val="28"/>
          <w:szCs w:val="28"/>
          <w:lang w:val="ru-RU"/>
        </w:rPr>
      </w:pPr>
      <w:r w:rsidRPr="000C66C0">
        <w:rPr>
          <w:color w:val="000000"/>
          <w:sz w:val="28"/>
          <w:szCs w:val="28"/>
        </w:rPr>
        <w:t xml:space="preserve">Рисунок 3.7 – </w:t>
      </w:r>
      <w:proofErr w:type="spellStart"/>
      <w:r w:rsidRPr="000C66C0">
        <w:rPr>
          <w:sz w:val="28"/>
          <w:szCs w:val="28"/>
          <w:lang w:val="ru-RU"/>
        </w:rPr>
        <w:t>Зміщення</w:t>
      </w:r>
      <w:proofErr w:type="spellEnd"/>
      <w:r w:rsidRPr="000C66C0">
        <w:rPr>
          <w:sz w:val="28"/>
          <w:szCs w:val="28"/>
          <w:lang w:val="ru-RU"/>
        </w:rPr>
        <w:t xml:space="preserve"> </w:t>
      </w:r>
      <w:proofErr w:type="spellStart"/>
      <w:r w:rsidRPr="000C66C0">
        <w:rPr>
          <w:sz w:val="28"/>
          <w:szCs w:val="28"/>
          <w:lang w:val="ru-RU"/>
        </w:rPr>
        <w:t>малюнку</w:t>
      </w:r>
      <w:proofErr w:type="spellEnd"/>
      <w:r w:rsidRPr="000C66C0">
        <w:rPr>
          <w:sz w:val="28"/>
          <w:szCs w:val="28"/>
          <w:lang w:val="ru-RU"/>
        </w:rPr>
        <w:t xml:space="preserve"> вправо</w:t>
      </w:r>
    </w:p>
    <w:p w:rsidR="000C66C0" w:rsidRPr="000C66C0" w:rsidRDefault="000C66C0" w:rsidP="000C66C0">
      <w:pPr>
        <w:spacing w:line="360" w:lineRule="auto"/>
        <w:rPr>
          <w:sz w:val="28"/>
          <w:szCs w:val="28"/>
        </w:rPr>
      </w:pPr>
    </w:p>
    <w:p w:rsidR="00F27F83" w:rsidRPr="000C66C0" w:rsidRDefault="00F27F83" w:rsidP="000C66C0">
      <w:pPr>
        <w:pStyle w:val="13"/>
        <w:widowControl/>
        <w:spacing w:line="360" w:lineRule="auto"/>
        <w:ind w:firstLine="709"/>
        <w:jc w:val="both"/>
        <w:rPr>
          <w:szCs w:val="28"/>
        </w:rPr>
      </w:pPr>
      <w:r w:rsidRPr="000C66C0">
        <w:rPr>
          <w:szCs w:val="28"/>
        </w:rPr>
        <w:t>Робота з програмою вимагає лише базових знань та навичок роботи з операційною системою</w:t>
      </w:r>
      <w:r w:rsidRPr="000C66C0">
        <w:rPr>
          <w:szCs w:val="28"/>
          <w:lang w:val="ru-RU"/>
        </w:rPr>
        <w:t xml:space="preserve"> </w:t>
      </w:r>
      <w:r w:rsidRPr="000C66C0">
        <w:rPr>
          <w:szCs w:val="28"/>
          <w:lang w:val="en-US"/>
        </w:rPr>
        <w:t>Windows</w:t>
      </w:r>
      <w:r w:rsidRPr="000C66C0">
        <w:rPr>
          <w:szCs w:val="28"/>
        </w:rPr>
        <w:t xml:space="preserve"> .</w:t>
      </w:r>
    </w:p>
    <w:p w:rsidR="00F27F83" w:rsidRPr="000C66C0" w:rsidRDefault="00F27F83" w:rsidP="000C66C0">
      <w:pPr>
        <w:pStyle w:val="13"/>
        <w:widowControl/>
        <w:spacing w:line="360" w:lineRule="auto"/>
        <w:ind w:firstLine="709"/>
        <w:jc w:val="both"/>
        <w:rPr>
          <w:szCs w:val="28"/>
        </w:rPr>
      </w:pPr>
      <w:r w:rsidRPr="000C66C0">
        <w:rPr>
          <w:szCs w:val="28"/>
        </w:rPr>
        <w:t>Розроблене програмне забезпечення – набір класів, які об’єднані з графічним інтерфейсом користувача.</w:t>
      </w:r>
    </w:p>
    <w:p w:rsidR="00572358" w:rsidRDefault="00572358" w:rsidP="000C66C0">
      <w:pPr>
        <w:pStyle w:val="13"/>
        <w:widowControl/>
        <w:spacing w:line="360" w:lineRule="auto"/>
        <w:ind w:firstLine="709"/>
        <w:jc w:val="both"/>
        <w:rPr>
          <w:szCs w:val="28"/>
        </w:rPr>
      </w:pPr>
      <w:r w:rsidRPr="000C66C0">
        <w:rPr>
          <w:szCs w:val="28"/>
        </w:rPr>
        <w:t xml:space="preserve">При запуску програми, користувач має можливість вибрати зображення </w:t>
      </w:r>
      <w:r w:rsidR="00182D43" w:rsidRPr="000C66C0">
        <w:rPr>
          <w:szCs w:val="28"/>
        </w:rPr>
        <w:t>на якому він збирається розпізнати зображення за допомогою кнопки «</w:t>
      </w:r>
      <w:r w:rsidR="00182D43" w:rsidRPr="000C66C0">
        <w:rPr>
          <w:szCs w:val="28"/>
          <w:lang w:val="en-US"/>
        </w:rPr>
        <w:t>Open</w:t>
      </w:r>
      <w:r w:rsidR="00182D43" w:rsidRPr="000C66C0">
        <w:rPr>
          <w:szCs w:val="28"/>
        </w:rPr>
        <w:t xml:space="preserve"> </w:t>
      </w:r>
      <w:r w:rsidR="00182D43" w:rsidRPr="000C66C0">
        <w:rPr>
          <w:szCs w:val="28"/>
          <w:lang w:val="en-US"/>
        </w:rPr>
        <w:t>File</w:t>
      </w:r>
      <w:r w:rsidR="00182D43" w:rsidRPr="000C66C0">
        <w:rPr>
          <w:szCs w:val="28"/>
        </w:rPr>
        <w:t xml:space="preserve">» </w:t>
      </w:r>
      <w:r w:rsidR="00182D43" w:rsidRPr="000C66C0">
        <w:rPr>
          <w:szCs w:val="28"/>
        </w:rPr>
        <w:lastRenderedPageBreak/>
        <w:t xml:space="preserve">після чого з’являється діалогове вікно з можливістю вибору. Для вибору мови передбачений комбінований список з варіантами мов. Для вибору формату в якому буде збережено </w:t>
      </w:r>
      <w:r w:rsidR="005A213E" w:rsidRPr="000C66C0">
        <w:rPr>
          <w:szCs w:val="28"/>
        </w:rPr>
        <w:t xml:space="preserve">розпізнаний текст передбачені </w:t>
      </w:r>
      <w:proofErr w:type="spellStart"/>
      <w:r w:rsidR="005A213E" w:rsidRPr="000C66C0">
        <w:rPr>
          <w:szCs w:val="28"/>
        </w:rPr>
        <w:t>радіокнопки</w:t>
      </w:r>
      <w:proofErr w:type="spellEnd"/>
      <w:r w:rsidR="005A213E" w:rsidRPr="000C66C0">
        <w:rPr>
          <w:szCs w:val="28"/>
        </w:rPr>
        <w:t xml:space="preserve"> «</w:t>
      </w:r>
      <w:r w:rsidR="005A213E" w:rsidRPr="000C66C0">
        <w:rPr>
          <w:szCs w:val="28"/>
          <w:lang w:val="en-US"/>
        </w:rPr>
        <w:t>Plain</w:t>
      </w:r>
      <w:r w:rsidR="005A213E" w:rsidRPr="000C66C0">
        <w:rPr>
          <w:szCs w:val="28"/>
        </w:rPr>
        <w:t xml:space="preserve"> </w:t>
      </w:r>
      <w:r w:rsidR="005A213E" w:rsidRPr="000C66C0">
        <w:rPr>
          <w:szCs w:val="28"/>
          <w:lang w:val="en-US"/>
        </w:rPr>
        <w:t>Text</w:t>
      </w:r>
      <w:r w:rsidR="005A213E" w:rsidRPr="000C66C0">
        <w:rPr>
          <w:szCs w:val="28"/>
        </w:rPr>
        <w:t>», «</w:t>
      </w:r>
      <w:r w:rsidR="005A213E" w:rsidRPr="000C66C0">
        <w:rPr>
          <w:szCs w:val="28"/>
          <w:lang w:val="en-US"/>
        </w:rPr>
        <w:t>PDF</w:t>
      </w:r>
      <w:r w:rsidR="005A213E" w:rsidRPr="000C66C0">
        <w:rPr>
          <w:szCs w:val="28"/>
        </w:rPr>
        <w:t>», «</w:t>
      </w:r>
      <w:r w:rsidR="005A213E" w:rsidRPr="000C66C0">
        <w:rPr>
          <w:szCs w:val="28"/>
          <w:lang w:val="en-US"/>
        </w:rPr>
        <w:t>RTF</w:t>
      </w:r>
      <w:r w:rsidR="005A213E" w:rsidRPr="000C66C0">
        <w:rPr>
          <w:szCs w:val="28"/>
        </w:rPr>
        <w:t>/</w:t>
      </w:r>
      <w:r w:rsidR="005A213E" w:rsidRPr="000C66C0">
        <w:rPr>
          <w:szCs w:val="28"/>
          <w:lang w:val="en-US"/>
        </w:rPr>
        <w:t>Word</w:t>
      </w:r>
      <w:r w:rsidR="005A213E" w:rsidRPr="000C66C0">
        <w:rPr>
          <w:szCs w:val="28"/>
        </w:rPr>
        <w:t>». Для  вибору файлу в якому буде зберігатися розпізнаний текст передбачена кнопка «</w:t>
      </w:r>
      <w:r w:rsidR="005A213E" w:rsidRPr="000C66C0">
        <w:rPr>
          <w:szCs w:val="28"/>
          <w:lang w:val="en-US"/>
        </w:rPr>
        <w:t>Browse</w:t>
      </w:r>
      <w:r w:rsidR="005A213E" w:rsidRPr="000C66C0">
        <w:rPr>
          <w:szCs w:val="28"/>
        </w:rPr>
        <w:t xml:space="preserve"> </w:t>
      </w:r>
      <w:r w:rsidR="005A213E" w:rsidRPr="000C66C0">
        <w:rPr>
          <w:szCs w:val="28"/>
          <w:lang w:val="en-US"/>
        </w:rPr>
        <w:t>To</w:t>
      </w:r>
      <w:r w:rsidR="005A213E" w:rsidRPr="000C66C0">
        <w:rPr>
          <w:szCs w:val="28"/>
        </w:rPr>
        <w:t xml:space="preserve"> </w:t>
      </w:r>
      <w:r w:rsidR="005A213E" w:rsidRPr="000C66C0">
        <w:rPr>
          <w:szCs w:val="28"/>
          <w:lang w:val="en-US"/>
        </w:rPr>
        <w:t>Save</w:t>
      </w:r>
      <w:r w:rsidR="005A213E" w:rsidRPr="000C66C0">
        <w:rPr>
          <w:szCs w:val="28"/>
        </w:rPr>
        <w:t>» при натисканні якої з’являється діалогове вікно з можливістю вибору.</w:t>
      </w:r>
      <w:r w:rsidR="001C318B" w:rsidRPr="000C66C0">
        <w:rPr>
          <w:szCs w:val="28"/>
        </w:rPr>
        <w:t xml:space="preserve"> Для виконання безпосередньо самого розпізнавання та подальшого збереження розпізнаного тексту із заданими вище параметрами призначена кнопка «</w:t>
      </w:r>
      <w:r w:rsidR="001C318B" w:rsidRPr="000C66C0">
        <w:rPr>
          <w:szCs w:val="28"/>
          <w:lang w:val="en-US"/>
        </w:rPr>
        <w:t>Process</w:t>
      </w:r>
      <w:r w:rsidR="001C318B" w:rsidRPr="000C66C0">
        <w:rPr>
          <w:szCs w:val="28"/>
        </w:rPr>
        <w:t>»</w:t>
      </w:r>
      <w:r w:rsidR="001C318B" w:rsidRPr="000C66C0">
        <w:rPr>
          <w:szCs w:val="28"/>
          <w:lang w:val="ru-RU"/>
        </w:rPr>
        <w:t xml:space="preserve">. </w:t>
      </w:r>
      <w:r w:rsidR="001C318B" w:rsidRPr="000C66C0">
        <w:rPr>
          <w:szCs w:val="28"/>
        </w:rPr>
        <w:t>Також присутн</w:t>
      </w:r>
      <w:r w:rsidR="00724D25" w:rsidRPr="000C66C0">
        <w:rPr>
          <w:szCs w:val="28"/>
        </w:rPr>
        <w:t>є місце для відображення вибраного зображення та кнопка «</w:t>
      </w:r>
      <w:r w:rsidR="00724D25" w:rsidRPr="000C66C0">
        <w:rPr>
          <w:szCs w:val="28"/>
          <w:lang w:val="en-US"/>
        </w:rPr>
        <w:t>Zoom</w:t>
      </w:r>
      <w:r w:rsidR="00724D25" w:rsidRPr="000C66C0">
        <w:rPr>
          <w:szCs w:val="28"/>
        </w:rPr>
        <w:t>» яка відкриває це зображення в новому вікні в масштабі 1:1 для перегляду. Для закриття зображення в режимі перегляду в новому вікні передбачена кнопка «</w:t>
      </w:r>
      <w:r w:rsidR="00724D25" w:rsidRPr="000C66C0">
        <w:rPr>
          <w:szCs w:val="28"/>
          <w:lang w:val="en-US"/>
        </w:rPr>
        <w:t>Close</w:t>
      </w:r>
      <w:r w:rsidR="00724D25" w:rsidRPr="000C66C0">
        <w:rPr>
          <w:szCs w:val="28"/>
        </w:rPr>
        <w:t>».</w:t>
      </w:r>
    </w:p>
    <w:p w:rsidR="000C66C0" w:rsidRPr="000C66C0" w:rsidRDefault="000C66C0" w:rsidP="000C66C0">
      <w:pPr>
        <w:pStyle w:val="13"/>
        <w:widowControl/>
        <w:spacing w:line="360" w:lineRule="auto"/>
        <w:ind w:firstLine="709"/>
        <w:jc w:val="both"/>
        <w:rPr>
          <w:szCs w:val="28"/>
          <w:lang w:val="ru-RU"/>
        </w:rPr>
      </w:pPr>
    </w:p>
    <w:p w:rsidR="00724D25" w:rsidRDefault="00724D25" w:rsidP="00724D25">
      <w:pPr>
        <w:pStyle w:val="2"/>
        <w:ind w:left="0" w:firstLine="708"/>
        <w:jc w:val="both"/>
        <w:rPr>
          <w:i/>
        </w:rPr>
      </w:pPr>
      <w:r>
        <w:rPr>
          <w:iCs w:val="0"/>
          <w:sz w:val="28"/>
        </w:rPr>
        <w:t>2.</w:t>
      </w:r>
      <w:r>
        <w:rPr>
          <w:iCs w:val="0"/>
          <w:sz w:val="28"/>
          <w:lang w:val="ru-RU"/>
        </w:rPr>
        <w:t>4</w:t>
      </w:r>
      <w:r>
        <w:rPr>
          <w:iCs w:val="0"/>
          <w:sz w:val="28"/>
        </w:rPr>
        <w:t>. Технічна специфікація</w:t>
      </w:r>
    </w:p>
    <w:p w:rsidR="00724D25" w:rsidRPr="00724D25" w:rsidRDefault="00724D25" w:rsidP="00724D25">
      <w:pPr>
        <w:pStyle w:val="3"/>
        <w:keepLines w:val="0"/>
        <w:numPr>
          <w:ilvl w:val="2"/>
          <w:numId w:val="1"/>
        </w:numPr>
        <w:suppressAutoHyphens/>
        <w:spacing w:before="0" w:line="360" w:lineRule="auto"/>
        <w:ind w:left="0" w:firstLine="0"/>
        <w:jc w:val="center"/>
        <w:rPr>
          <w:rStyle w:val="FontStyle13"/>
          <w:b/>
          <w:i w:val="0"/>
          <w:color w:val="auto"/>
          <w:sz w:val="28"/>
          <w:szCs w:val="28"/>
        </w:rPr>
      </w:pPr>
      <w:bookmarkStart w:id="13" w:name="__RefHeading___Toc386013317"/>
      <w:bookmarkEnd w:id="13"/>
      <w:r w:rsidRPr="00724D25">
        <w:rPr>
          <w:b/>
          <w:i/>
          <w:iCs/>
          <w:color w:val="auto"/>
        </w:rPr>
        <w:t>2.</w:t>
      </w:r>
      <w:r w:rsidRPr="00724D25">
        <w:rPr>
          <w:b/>
          <w:i/>
          <w:iCs/>
          <w:color w:val="auto"/>
          <w:lang w:val="ru-RU"/>
        </w:rPr>
        <w:t>4</w:t>
      </w:r>
      <w:r w:rsidRPr="00724D25">
        <w:rPr>
          <w:b/>
          <w:i/>
          <w:iCs/>
          <w:color w:val="auto"/>
        </w:rPr>
        <w:t>.1. Опис  модулів</w:t>
      </w:r>
    </w:p>
    <w:p w:rsidR="0011792F" w:rsidRPr="0011792F" w:rsidRDefault="0011792F" w:rsidP="0011792F">
      <w:pPr>
        <w:pStyle w:val="13"/>
        <w:widowControl/>
        <w:spacing w:line="360" w:lineRule="auto"/>
        <w:jc w:val="both"/>
        <w:rPr>
          <w:rStyle w:val="FontStyle13"/>
          <w:rFonts w:eastAsia="Calibri"/>
          <w:i w:val="0"/>
          <w:sz w:val="28"/>
          <w:szCs w:val="28"/>
        </w:rPr>
      </w:pPr>
      <w:r w:rsidRPr="0011792F">
        <w:rPr>
          <w:rStyle w:val="FontStyle13"/>
          <w:rFonts w:eastAsia="Calibri"/>
          <w:i w:val="0"/>
          <w:sz w:val="28"/>
          <w:szCs w:val="28"/>
        </w:rPr>
        <w:t>Робота розробленого програмного забезпечення реалізується наступними файлами класами:</w:t>
      </w:r>
    </w:p>
    <w:p w:rsidR="0011792F" w:rsidRPr="0011792F" w:rsidRDefault="0011792F" w:rsidP="0011792F">
      <w:pPr>
        <w:pStyle w:val="13"/>
        <w:widowControl/>
        <w:numPr>
          <w:ilvl w:val="0"/>
          <w:numId w:val="21"/>
        </w:numPr>
        <w:suppressAutoHyphens w:val="0"/>
        <w:spacing w:line="360" w:lineRule="auto"/>
        <w:ind w:left="-284" w:firstLine="993"/>
        <w:jc w:val="both"/>
        <w:rPr>
          <w:rStyle w:val="FontStyle13"/>
          <w:rFonts w:eastAsia="Calibri"/>
          <w:i w:val="0"/>
          <w:sz w:val="28"/>
          <w:szCs w:val="28"/>
        </w:rPr>
      </w:pPr>
      <w:r w:rsidRPr="00415F33">
        <w:rPr>
          <w:rStyle w:val="FontStyle13"/>
          <w:rFonts w:eastAsia="Calibri"/>
          <w:b/>
          <w:i w:val="0"/>
          <w:sz w:val="28"/>
          <w:szCs w:val="28"/>
          <w:lang w:val="en-US"/>
        </w:rPr>
        <w:t>Controls</w:t>
      </w:r>
      <w:r w:rsidRPr="0011792F">
        <w:rPr>
          <w:rStyle w:val="FontStyle13"/>
          <w:rFonts w:eastAsia="Calibri"/>
          <w:i w:val="0"/>
          <w:sz w:val="28"/>
          <w:szCs w:val="28"/>
        </w:rPr>
        <w:t xml:space="preserve"> – фіксована позиція вікна налаштувань.</w:t>
      </w:r>
    </w:p>
    <w:p w:rsidR="0011792F" w:rsidRPr="0011792F" w:rsidRDefault="0011792F" w:rsidP="0011792F">
      <w:pPr>
        <w:pStyle w:val="13"/>
        <w:widowControl/>
        <w:numPr>
          <w:ilvl w:val="0"/>
          <w:numId w:val="21"/>
        </w:numPr>
        <w:suppressAutoHyphens w:val="0"/>
        <w:spacing w:line="360" w:lineRule="auto"/>
        <w:ind w:left="-284" w:firstLine="993"/>
        <w:jc w:val="both"/>
        <w:rPr>
          <w:rStyle w:val="FontStyle13"/>
          <w:rFonts w:eastAsia="Calibri"/>
          <w:i w:val="0"/>
          <w:sz w:val="28"/>
          <w:szCs w:val="28"/>
        </w:rPr>
      </w:pPr>
      <w:proofErr w:type="spellStart"/>
      <w:r w:rsidRPr="004975AA">
        <w:rPr>
          <w:rStyle w:val="FontStyle13"/>
          <w:rFonts w:eastAsia="Calibri"/>
          <w:b/>
          <w:i w:val="0"/>
          <w:sz w:val="28"/>
          <w:szCs w:val="28"/>
          <w:lang w:val="en-US"/>
        </w:rPr>
        <w:t>Btn</w:t>
      </w:r>
      <w:proofErr w:type="spellEnd"/>
      <w:r w:rsidRPr="004975AA">
        <w:rPr>
          <w:rStyle w:val="FontStyle13"/>
          <w:rFonts w:eastAsia="Calibri"/>
          <w:b/>
          <w:i w:val="0"/>
          <w:sz w:val="28"/>
          <w:szCs w:val="28"/>
          <w:lang w:val="ru-RU"/>
        </w:rPr>
        <w:t>-</w:t>
      </w:r>
      <w:r w:rsidRPr="004975AA">
        <w:rPr>
          <w:rStyle w:val="FontStyle13"/>
          <w:rFonts w:eastAsia="Calibri"/>
          <w:b/>
          <w:i w:val="0"/>
          <w:sz w:val="28"/>
          <w:szCs w:val="28"/>
          <w:lang w:val="en-US"/>
        </w:rPr>
        <w:t>default</w:t>
      </w:r>
      <w:r w:rsidRPr="0011792F">
        <w:rPr>
          <w:rStyle w:val="FontStyle13"/>
          <w:rFonts w:eastAsia="Calibri"/>
          <w:i w:val="0"/>
          <w:sz w:val="28"/>
          <w:szCs w:val="28"/>
        </w:rPr>
        <w:t xml:space="preserve"> – клас, в якому </w:t>
      </w:r>
      <w:proofErr w:type="spellStart"/>
      <w:r w:rsidRPr="0011792F">
        <w:rPr>
          <w:rStyle w:val="FontStyle13"/>
          <w:rFonts w:eastAsia="Calibri"/>
          <w:i w:val="0"/>
          <w:sz w:val="28"/>
          <w:szCs w:val="28"/>
          <w:lang w:val="ru-RU"/>
        </w:rPr>
        <w:t>задається</w:t>
      </w:r>
      <w:proofErr w:type="spellEnd"/>
      <w:r w:rsidRPr="0011792F">
        <w:rPr>
          <w:rStyle w:val="FontStyle13"/>
          <w:rFonts w:eastAsia="Calibri"/>
          <w:i w:val="0"/>
          <w:sz w:val="28"/>
          <w:szCs w:val="28"/>
          <w:lang w:val="ru-RU"/>
        </w:rPr>
        <w:t xml:space="preserve"> </w:t>
      </w:r>
      <w:proofErr w:type="spellStart"/>
      <w:r w:rsidRPr="0011792F">
        <w:rPr>
          <w:rStyle w:val="FontStyle13"/>
          <w:rFonts w:eastAsia="Calibri"/>
          <w:i w:val="0"/>
          <w:sz w:val="28"/>
          <w:szCs w:val="28"/>
          <w:lang w:val="ru-RU"/>
        </w:rPr>
        <w:t>позиція</w:t>
      </w:r>
      <w:proofErr w:type="spellEnd"/>
      <w:r w:rsidRPr="0011792F">
        <w:rPr>
          <w:rStyle w:val="FontStyle13"/>
          <w:rFonts w:eastAsia="Calibri"/>
          <w:i w:val="0"/>
          <w:sz w:val="28"/>
          <w:szCs w:val="28"/>
          <w:lang w:val="ru-RU"/>
        </w:rPr>
        <w:t xml:space="preserve"> </w:t>
      </w:r>
      <w:proofErr w:type="spellStart"/>
      <w:r w:rsidRPr="0011792F">
        <w:rPr>
          <w:rStyle w:val="FontStyle13"/>
          <w:rFonts w:eastAsia="Calibri"/>
          <w:i w:val="0"/>
          <w:sz w:val="28"/>
          <w:szCs w:val="28"/>
          <w:lang w:val="ru-RU"/>
        </w:rPr>
        <w:t>мурахи</w:t>
      </w:r>
      <w:proofErr w:type="spellEnd"/>
      <w:r w:rsidRPr="0011792F">
        <w:rPr>
          <w:rStyle w:val="FontStyle13"/>
          <w:rFonts w:eastAsia="Calibri"/>
          <w:i w:val="0"/>
          <w:sz w:val="28"/>
          <w:szCs w:val="28"/>
          <w:lang w:val="ru-RU"/>
        </w:rPr>
        <w:t>.</w:t>
      </w:r>
    </w:p>
    <w:p w:rsidR="0011792F" w:rsidRPr="0011792F" w:rsidRDefault="0011792F" w:rsidP="0011792F">
      <w:pPr>
        <w:pStyle w:val="13"/>
        <w:widowControl/>
        <w:numPr>
          <w:ilvl w:val="0"/>
          <w:numId w:val="21"/>
        </w:numPr>
        <w:suppressAutoHyphens w:val="0"/>
        <w:spacing w:line="360" w:lineRule="auto"/>
        <w:ind w:left="-284" w:firstLine="993"/>
        <w:jc w:val="both"/>
        <w:rPr>
          <w:rStyle w:val="FontStyle13"/>
          <w:rFonts w:eastAsia="Calibri"/>
          <w:i w:val="0"/>
          <w:sz w:val="28"/>
          <w:szCs w:val="28"/>
        </w:rPr>
      </w:pPr>
      <w:proofErr w:type="spellStart"/>
      <w:r w:rsidRPr="004975AA">
        <w:rPr>
          <w:rStyle w:val="FontStyle13"/>
          <w:rFonts w:eastAsia="Calibri"/>
          <w:b/>
          <w:i w:val="0"/>
          <w:sz w:val="28"/>
          <w:szCs w:val="28"/>
          <w:lang w:val="en-US"/>
        </w:rPr>
        <w:t>Glyphicon</w:t>
      </w:r>
      <w:proofErr w:type="spellEnd"/>
      <w:r w:rsidRPr="004975AA">
        <w:rPr>
          <w:rStyle w:val="FontStyle13"/>
          <w:rFonts w:eastAsia="Calibri"/>
          <w:b/>
          <w:i w:val="0"/>
          <w:sz w:val="28"/>
          <w:szCs w:val="28"/>
        </w:rPr>
        <w:t>-</w:t>
      </w:r>
      <w:proofErr w:type="spellStart"/>
      <w:r w:rsidRPr="004975AA">
        <w:rPr>
          <w:rStyle w:val="FontStyle13"/>
          <w:rFonts w:eastAsia="Calibri"/>
          <w:b/>
          <w:i w:val="0"/>
          <w:sz w:val="28"/>
          <w:szCs w:val="28"/>
          <w:lang w:val="en-US"/>
        </w:rPr>
        <w:t>pouse</w:t>
      </w:r>
      <w:proofErr w:type="spellEnd"/>
      <w:r w:rsidRPr="0011792F">
        <w:rPr>
          <w:rStyle w:val="FontStyle13"/>
          <w:rFonts w:eastAsia="Calibri"/>
          <w:i w:val="0"/>
          <w:sz w:val="28"/>
          <w:szCs w:val="28"/>
        </w:rPr>
        <w:t xml:space="preserve"> – клас, за допомогою якого зупиняється рух </w:t>
      </w:r>
      <w:proofErr w:type="spellStart"/>
      <w:r w:rsidRPr="0011792F">
        <w:rPr>
          <w:rStyle w:val="FontStyle13"/>
          <w:rFonts w:eastAsia="Calibri"/>
          <w:i w:val="0"/>
          <w:sz w:val="28"/>
          <w:szCs w:val="28"/>
        </w:rPr>
        <w:t>мурахи</w:t>
      </w:r>
      <w:proofErr w:type="spellEnd"/>
      <w:r w:rsidRPr="0011792F">
        <w:rPr>
          <w:rStyle w:val="FontStyle13"/>
          <w:rFonts w:eastAsia="Calibri"/>
          <w:i w:val="0"/>
          <w:sz w:val="28"/>
          <w:szCs w:val="28"/>
        </w:rPr>
        <w:t>.</w:t>
      </w:r>
    </w:p>
    <w:p w:rsidR="0011792F" w:rsidRPr="0011792F" w:rsidRDefault="0011792F" w:rsidP="0011792F">
      <w:pPr>
        <w:pStyle w:val="13"/>
        <w:widowControl/>
        <w:numPr>
          <w:ilvl w:val="0"/>
          <w:numId w:val="21"/>
        </w:numPr>
        <w:tabs>
          <w:tab w:val="left" w:pos="709"/>
        </w:tabs>
        <w:suppressAutoHyphens w:val="0"/>
        <w:spacing w:line="360" w:lineRule="auto"/>
        <w:ind w:left="-284" w:firstLine="993"/>
        <w:jc w:val="both"/>
        <w:rPr>
          <w:rStyle w:val="FontStyle13"/>
          <w:rFonts w:eastAsia="Calibri"/>
          <w:i w:val="0"/>
          <w:sz w:val="28"/>
          <w:szCs w:val="28"/>
        </w:rPr>
      </w:pPr>
      <w:proofErr w:type="spellStart"/>
      <w:r w:rsidRPr="004975AA">
        <w:rPr>
          <w:rStyle w:val="FontStyle13"/>
          <w:rFonts w:eastAsia="Calibri"/>
          <w:b/>
          <w:i w:val="0"/>
          <w:sz w:val="28"/>
          <w:szCs w:val="28"/>
          <w:lang w:val="en-US"/>
        </w:rPr>
        <w:t>Glyphicon</w:t>
      </w:r>
      <w:proofErr w:type="spellEnd"/>
      <w:r w:rsidRPr="004975AA">
        <w:rPr>
          <w:rStyle w:val="FontStyle13"/>
          <w:rFonts w:eastAsia="Calibri"/>
          <w:b/>
          <w:i w:val="0"/>
          <w:sz w:val="28"/>
          <w:szCs w:val="28"/>
          <w:lang w:val="ru-RU"/>
        </w:rPr>
        <w:t>-</w:t>
      </w:r>
      <w:r w:rsidRPr="004975AA">
        <w:rPr>
          <w:rStyle w:val="FontStyle13"/>
          <w:rFonts w:eastAsia="Calibri"/>
          <w:b/>
          <w:i w:val="0"/>
          <w:sz w:val="28"/>
          <w:szCs w:val="28"/>
          <w:lang w:val="en-US"/>
        </w:rPr>
        <w:t>play</w:t>
      </w:r>
      <w:r w:rsidRPr="0011792F">
        <w:rPr>
          <w:rStyle w:val="FontStyle13"/>
          <w:rFonts w:eastAsia="Calibri"/>
          <w:i w:val="0"/>
          <w:sz w:val="28"/>
          <w:szCs w:val="28"/>
        </w:rPr>
        <w:t xml:space="preserve"> – клас, за допомогою якого розпочинаються та відновлюється рух </w:t>
      </w:r>
      <w:proofErr w:type="spellStart"/>
      <w:r w:rsidRPr="0011792F">
        <w:rPr>
          <w:rStyle w:val="FontStyle13"/>
          <w:rFonts w:eastAsia="Calibri"/>
          <w:i w:val="0"/>
          <w:sz w:val="28"/>
          <w:szCs w:val="28"/>
        </w:rPr>
        <w:t>мурахи</w:t>
      </w:r>
      <w:proofErr w:type="spellEnd"/>
      <w:r w:rsidRPr="0011792F">
        <w:rPr>
          <w:rStyle w:val="FontStyle13"/>
          <w:rFonts w:eastAsia="Calibri"/>
          <w:i w:val="0"/>
          <w:sz w:val="28"/>
          <w:szCs w:val="28"/>
        </w:rPr>
        <w:t>.</w:t>
      </w:r>
    </w:p>
    <w:p w:rsidR="0011792F" w:rsidRPr="0011792F" w:rsidRDefault="0011792F" w:rsidP="0011792F">
      <w:pPr>
        <w:pStyle w:val="13"/>
        <w:widowControl/>
        <w:numPr>
          <w:ilvl w:val="0"/>
          <w:numId w:val="21"/>
        </w:numPr>
        <w:suppressAutoHyphens w:val="0"/>
        <w:spacing w:line="360" w:lineRule="auto"/>
        <w:ind w:left="-284" w:firstLine="993"/>
        <w:jc w:val="both"/>
        <w:rPr>
          <w:rStyle w:val="FontStyle13"/>
          <w:rFonts w:eastAsia="Calibri"/>
          <w:i w:val="0"/>
          <w:sz w:val="28"/>
          <w:szCs w:val="28"/>
        </w:rPr>
      </w:pPr>
      <w:proofErr w:type="spellStart"/>
      <w:r w:rsidRPr="004975AA">
        <w:rPr>
          <w:rStyle w:val="FontStyle13"/>
          <w:rFonts w:eastAsia="Calibri"/>
          <w:b/>
          <w:i w:val="0"/>
          <w:sz w:val="28"/>
          <w:szCs w:val="28"/>
          <w:lang w:val="en-US"/>
        </w:rPr>
        <w:t>Glyphicon</w:t>
      </w:r>
      <w:proofErr w:type="spellEnd"/>
      <w:r w:rsidRPr="004975AA">
        <w:rPr>
          <w:rStyle w:val="FontStyle13"/>
          <w:rFonts w:eastAsia="Calibri"/>
          <w:b/>
          <w:i w:val="0"/>
          <w:sz w:val="28"/>
          <w:szCs w:val="28"/>
          <w:lang w:val="ru-RU"/>
        </w:rPr>
        <w:t>-</w:t>
      </w:r>
      <w:r w:rsidRPr="004975AA">
        <w:rPr>
          <w:rStyle w:val="FontStyle13"/>
          <w:rFonts w:eastAsia="Calibri"/>
          <w:b/>
          <w:i w:val="0"/>
          <w:sz w:val="28"/>
          <w:szCs w:val="28"/>
          <w:lang w:val="en-US"/>
        </w:rPr>
        <w:t>refresh</w:t>
      </w:r>
      <w:r w:rsidRPr="0011792F">
        <w:rPr>
          <w:rStyle w:val="FontStyle13"/>
          <w:rFonts w:eastAsia="Calibri"/>
          <w:i w:val="0"/>
          <w:sz w:val="28"/>
          <w:szCs w:val="28"/>
        </w:rPr>
        <w:t xml:space="preserve"> – клас, за допомогою якого очищується поле.</w:t>
      </w:r>
    </w:p>
    <w:p w:rsidR="0011792F" w:rsidRPr="0011792F" w:rsidRDefault="0011792F" w:rsidP="0011792F">
      <w:pPr>
        <w:pStyle w:val="13"/>
        <w:widowControl/>
        <w:numPr>
          <w:ilvl w:val="0"/>
          <w:numId w:val="21"/>
        </w:numPr>
        <w:suppressAutoHyphens w:val="0"/>
        <w:spacing w:line="360" w:lineRule="auto"/>
        <w:ind w:left="-284" w:firstLine="993"/>
        <w:jc w:val="both"/>
        <w:rPr>
          <w:rStyle w:val="FontStyle13"/>
          <w:rFonts w:eastAsia="Calibri"/>
          <w:i w:val="0"/>
          <w:sz w:val="28"/>
          <w:szCs w:val="28"/>
        </w:rPr>
      </w:pPr>
      <w:r w:rsidRPr="00401EB7">
        <w:rPr>
          <w:rStyle w:val="FontStyle13"/>
          <w:rFonts w:eastAsia="Calibri"/>
          <w:b/>
          <w:i w:val="0"/>
          <w:sz w:val="28"/>
          <w:szCs w:val="28"/>
          <w:lang w:val="en-US"/>
        </w:rPr>
        <w:t>Col</w:t>
      </w:r>
      <w:r w:rsidRPr="00401EB7">
        <w:rPr>
          <w:rStyle w:val="FontStyle13"/>
          <w:rFonts w:eastAsia="Calibri"/>
          <w:b/>
          <w:i w:val="0"/>
          <w:sz w:val="28"/>
          <w:szCs w:val="28"/>
          <w:lang w:val="ru-RU"/>
        </w:rPr>
        <w:t>-</w:t>
      </w:r>
      <w:proofErr w:type="spellStart"/>
      <w:r w:rsidRPr="00401EB7">
        <w:rPr>
          <w:rStyle w:val="FontStyle13"/>
          <w:rFonts w:eastAsia="Calibri"/>
          <w:b/>
          <w:i w:val="0"/>
          <w:sz w:val="28"/>
          <w:szCs w:val="28"/>
          <w:lang w:val="en-US"/>
        </w:rPr>
        <w:t>sm</w:t>
      </w:r>
      <w:proofErr w:type="spellEnd"/>
      <w:r w:rsidRPr="00401EB7">
        <w:rPr>
          <w:rStyle w:val="FontStyle13"/>
          <w:rFonts w:eastAsia="Calibri"/>
          <w:b/>
          <w:i w:val="0"/>
          <w:sz w:val="28"/>
          <w:szCs w:val="28"/>
          <w:lang w:val="ru-RU"/>
        </w:rPr>
        <w:t>-1</w:t>
      </w:r>
      <w:r w:rsidRPr="0011792F">
        <w:rPr>
          <w:rStyle w:val="FontStyle13"/>
          <w:rFonts w:eastAsia="Calibri"/>
          <w:i w:val="0"/>
          <w:sz w:val="28"/>
          <w:szCs w:val="28"/>
        </w:rPr>
        <w:t>– клас, за допомогою якого змінюється рух мурахи.</w:t>
      </w:r>
    </w:p>
    <w:p w:rsidR="0011792F" w:rsidRDefault="0011792F" w:rsidP="0011792F">
      <w:pPr>
        <w:pStyle w:val="13"/>
        <w:widowControl/>
        <w:numPr>
          <w:ilvl w:val="0"/>
          <w:numId w:val="21"/>
        </w:numPr>
        <w:suppressAutoHyphens w:val="0"/>
        <w:spacing w:line="360" w:lineRule="auto"/>
        <w:ind w:left="-284" w:firstLine="993"/>
        <w:jc w:val="both"/>
        <w:rPr>
          <w:rStyle w:val="FontStyle13"/>
          <w:rFonts w:eastAsia="Calibri"/>
          <w:i w:val="0"/>
          <w:sz w:val="28"/>
          <w:szCs w:val="28"/>
        </w:rPr>
      </w:pPr>
      <w:r w:rsidRPr="00401EB7">
        <w:rPr>
          <w:rStyle w:val="FontStyle13"/>
          <w:rFonts w:eastAsia="Calibri"/>
          <w:b/>
          <w:i w:val="0"/>
          <w:sz w:val="28"/>
          <w:szCs w:val="28"/>
          <w:lang w:val="en-US"/>
        </w:rPr>
        <w:t>Col</w:t>
      </w:r>
      <w:r w:rsidRPr="00401EB7">
        <w:rPr>
          <w:rStyle w:val="FontStyle13"/>
          <w:rFonts w:eastAsia="Calibri"/>
          <w:b/>
          <w:i w:val="0"/>
          <w:sz w:val="28"/>
          <w:szCs w:val="28"/>
          <w:lang w:val="ru-RU"/>
        </w:rPr>
        <w:t>-</w:t>
      </w:r>
      <w:proofErr w:type="spellStart"/>
      <w:r w:rsidRPr="00401EB7">
        <w:rPr>
          <w:rStyle w:val="FontStyle13"/>
          <w:rFonts w:eastAsia="Calibri"/>
          <w:b/>
          <w:i w:val="0"/>
          <w:sz w:val="28"/>
          <w:szCs w:val="28"/>
          <w:lang w:val="en-US"/>
        </w:rPr>
        <w:t>sm</w:t>
      </w:r>
      <w:proofErr w:type="spellEnd"/>
      <w:r w:rsidRPr="00401EB7">
        <w:rPr>
          <w:rStyle w:val="FontStyle13"/>
          <w:rFonts w:eastAsia="Calibri"/>
          <w:b/>
          <w:i w:val="0"/>
          <w:sz w:val="28"/>
          <w:szCs w:val="28"/>
          <w:lang w:val="ru-RU"/>
        </w:rPr>
        <w:t>-5</w:t>
      </w:r>
      <w:r w:rsidRPr="0011792F">
        <w:rPr>
          <w:rStyle w:val="FontStyle13"/>
          <w:rFonts w:eastAsia="Calibri"/>
          <w:i w:val="0"/>
          <w:sz w:val="28"/>
          <w:szCs w:val="28"/>
        </w:rPr>
        <w:t>– клас, за допомогою якого додається новий колір.</w:t>
      </w:r>
    </w:p>
    <w:p w:rsidR="000E7D6C" w:rsidRPr="0011792F" w:rsidRDefault="000E7D6C" w:rsidP="000E7D6C">
      <w:pPr>
        <w:pStyle w:val="13"/>
        <w:widowControl/>
        <w:suppressAutoHyphens w:val="0"/>
        <w:spacing w:line="360" w:lineRule="auto"/>
        <w:ind w:left="709"/>
        <w:jc w:val="both"/>
        <w:rPr>
          <w:rStyle w:val="FontStyle13"/>
          <w:rFonts w:eastAsia="Calibri"/>
          <w:i w:val="0"/>
          <w:sz w:val="28"/>
          <w:szCs w:val="28"/>
        </w:rPr>
      </w:pPr>
    </w:p>
    <w:p w:rsidR="009F1E2C" w:rsidRPr="009F1E2C" w:rsidRDefault="009F1E2C" w:rsidP="009F1E2C">
      <w:pPr>
        <w:pStyle w:val="3"/>
        <w:jc w:val="center"/>
        <w:rPr>
          <w:b/>
          <w:color w:val="auto"/>
          <w:szCs w:val="28"/>
        </w:rPr>
      </w:pPr>
      <w:r w:rsidRPr="009F1E2C">
        <w:rPr>
          <w:b/>
          <w:i/>
          <w:iCs/>
          <w:color w:val="auto"/>
        </w:rPr>
        <w:t>2.4.2. Опис і обґрунтування вхідних і вихідних даних</w:t>
      </w:r>
    </w:p>
    <w:p w:rsidR="00F54068" w:rsidRPr="00F54068" w:rsidRDefault="00F54068" w:rsidP="00F54068">
      <w:pPr>
        <w:spacing w:line="360" w:lineRule="auto"/>
        <w:ind w:firstLine="720"/>
        <w:rPr>
          <w:sz w:val="28"/>
          <w:szCs w:val="28"/>
        </w:rPr>
      </w:pPr>
      <w:r w:rsidRPr="00F54068">
        <w:rPr>
          <w:sz w:val="28"/>
          <w:szCs w:val="28"/>
        </w:rPr>
        <w:t>Вхідними даними розробленої програми є:</w:t>
      </w:r>
    </w:p>
    <w:p w:rsidR="00F54068" w:rsidRPr="00F54068" w:rsidRDefault="00F54068" w:rsidP="00F54068">
      <w:pPr>
        <w:numPr>
          <w:ilvl w:val="0"/>
          <w:numId w:val="22"/>
        </w:numPr>
        <w:tabs>
          <w:tab w:val="left" w:pos="993"/>
        </w:tabs>
        <w:spacing w:line="360" w:lineRule="auto"/>
        <w:ind w:left="993" w:hanging="284"/>
        <w:jc w:val="both"/>
        <w:rPr>
          <w:sz w:val="28"/>
          <w:szCs w:val="28"/>
        </w:rPr>
      </w:pPr>
      <w:proofErr w:type="spellStart"/>
      <w:r w:rsidRPr="00F54068">
        <w:rPr>
          <w:sz w:val="28"/>
          <w:szCs w:val="28"/>
          <w:lang w:val="ru-RU"/>
        </w:rPr>
        <w:t>швидкість</w:t>
      </w:r>
      <w:proofErr w:type="spellEnd"/>
      <w:r w:rsidRPr="00F54068">
        <w:rPr>
          <w:sz w:val="28"/>
          <w:szCs w:val="28"/>
          <w:lang w:val="ru-RU"/>
        </w:rPr>
        <w:t xml:space="preserve"> </w:t>
      </w:r>
      <w:proofErr w:type="spellStart"/>
      <w:r w:rsidRPr="00F54068">
        <w:rPr>
          <w:sz w:val="28"/>
          <w:szCs w:val="28"/>
          <w:lang w:val="ru-RU"/>
        </w:rPr>
        <w:t>руху</w:t>
      </w:r>
      <w:proofErr w:type="spellEnd"/>
      <w:r w:rsidRPr="00F54068">
        <w:rPr>
          <w:sz w:val="28"/>
          <w:szCs w:val="28"/>
        </w:rPr>
        <w:t>;</w:t>
      </w:r>
    </w:p>
    <w:p w:rsidR="00F54068" w:rsidRPr="00F54068" w:rsidRDefault="00F54068" w:rsidP="00F54068">
      <w:pPr>
        <w:numPr>
          <w:ilvl w:val="0"/>
          <w:numId w:val="23"/>
        </w:numPr>
        <w:tabs>
          <w:tab w:val="left" w:pos="993"/>
        </w:tabs>
        <w:spacing w:line="360" w:lineRule="auto"/>
        <w:ind w:left="993" w:hanging="284"/>
        <w:jc w:val="both"/>
        <w:rPr>
          <w:sz w:val="28"/>
          <w:szCs w:val="28"/>
        </w:rPr>
      </w:pPr>
      <w:r w:rsidRPr="00F54068">
        <w:rPr>
          <w:sz w:val="28"/>
          <w:szCs w:val="28"/>
        </w:rPr>
        <w:t>зміна кольору;</w:t>
      </w:r>
    </w:p>
    <w:p w:rsidR="00F54068" w:rsidRPr="00F54068" w:rsidRDefault="00F54068" w:rsidP="00F54068">
      <w:pPr>
        <w:numPr>
          <w:ilvl w:val="0"/>
          <w:numId w:val="23"/>
        </w:numPr>
        <w:tabs>
          <w:tab w:val="left" w:pos="993"/>
        </w:tabs>
        <w:spacing w:line="360" w:lineRule="auto"/>
        <w:ind w:left="993" w:hanging="284"/>
        <w:jc w:val="both"/>
        <w:rPr>
          <w:sz w:val="28"/>
          <w:szCs w:val="28"/>
        </w:rPr>
      </w:pPr>
      <w:r w:rsidRPr="00F54068">
        <w:rPr>
          <w:sz w:val="28"/>
          <w:szCs w:val="28"/>
        </w:rPr>
        <w:t>зміна руху мурахи.</w:t>
      </w:r>
    </w:p>
    <w:p w:rsidR="00F54068" w:rsidRPr="00F54068" w:rsidRDefault="00F54068" w:rsidP="00F54068">
      <w:pPr>
        <w:tabs>
          <w:tab w:val="left" w:pos="993"/>
        </w:tabs>
        <w:spacing w:line="360" w:lineRule="auto"/>
        <w:ind w:left="993" w:hanging="284"/>
        <w:rPr>
          <w:sz w:val="28"/>
          <w:szCs w:val="28"/>
        </w:rPr>
      </w:pPr>
      <w:r w:rsidRPr="00F54068">
        <w:rPr>
          <w:sz w:val="28"/>
          <w:szCs w:val="28"/>
        </w:rPr>
        <w:lastRenderedPageBreak/>
        <w:t>Вихідними даними розробленої програми є</w:t>
      </w:r>
      <w:r w:rsidRPr="00F54068">
        <w:rPr>
          <w:sz w:val="28"/>
          <w:szCs w:val="28"/>
          <w:lang w:val="ru-RU"/>
        </w:rPr>
        <w:t xml:space="preserve"> </w:t>
      </w:r>
      <w:r w:rsidRPr="00F54068">
        <w:rPr>
          <w:sz w:val="28"/>
          <w:szCs w:val="28"/>
        </w:rPr>
        <w:t>–</w:t>
      </w:r>
      <w:r w:rsidRPr="00F54068">
        <w:rPr>
          <w:sz w:val="28"/>
          <w:szCs w:val="28"/>
          <w:lang w:val="ru-RU"/>
        </w:rPr>
        <w:t xml:space="preserve"> </w:t>
      </w:r>
      <w:r w:rsidRPr="00F54068">
        <w:rPr>
          <w:sz w:val="28"/>
          <w:szCs w:val="28"/>
        </w:rPr>
        <w:t>малюнок руху мурахи.</w:t>
      </w:r>
    </w:p>
    <w:p w:rsidR="009F1E2C" w:rsidRDefault="009F1E2C" w:rsidP="009F1E2C">
      <w:pPr>
        <w:pStyle w:val="13"/>
        <w:widowControl/>
        <w:spacing w:line="360" w:lineRule="auto"/>
        <w:jc w:val="both"/>
        <w:rPr>
          <w:b/>
          <w:sz w:val="36"/>
          <w:szCs w:val="36"/>
        </w:rPr>
      </w:pPr>
    </w:p>
    <w:p w:rsidR="009F1E2C" w:rsidRDefault="009F1E2C" w:rsidP="009F1E2C">
      <w:pPr>
        <w:pStyle w:val="13"/>
        <w:widowControl/>
        <w:spacing w:line="360" w:lineRule="auto"/>
        <w:jc w:val="both"/>
        <w:rPr>
          <w:b/>
          <w:sz w:val="36"/>
          <w:szCs w:val="36"/>
        </w:rPr>
      </w:pPr>
    </w:p>
    <w:p w:rsidR="009F1E2C" w:rsidRDefault="009F1E2C" w:rsidP="009F1E2C">
      <w:pPr>
        <w:pStyle w:val="13"/>
        <w:widowControl/>
        <w:spacing w:line="360" w:lineRule="auto"/>
        <w:jc w:val="both"/>
        <w:rPr>
          <w:b/>
          <w:sz w:val="36"/>
          <w:szCs w:val="36"/>
        </w:rPr>
      </w:pPr>
    </w:p>
    <w:p w:rsidR="009F1E2C" w:rsidRDefault="009F1E2C" w:rsidP="009F1E2C">
      <w:pPr>
        <w:pStyle w:val="13"/>
        <w:widowControl/>
        <w:spacing w:line="360" w:lineRule="auto"/>
        <w:jc w:val="both"/>
        <w:rPr>
          <w:b/>
          <w:sz w:val="36"/>
          <w:szCs w:val="36"/>
        </w:rPr>
      </w:pPr>
    </w:p>
    <w:p w:rsidR="009F1E2C" w:rsidRDefault="009F1E2C" w:rsidP="009F1E2C">
      <w:pPr>
        <w:pStyle w:val="13"/>
        <w:widowControl/>
        <w:spacing w:line="360" w:lineRule="auto"/>
        <w:jc w:val="both"/>
        <w:rPr>
          <w:b/>
          <w:sz w:val="36"/>
          <w:szCs w:val="36"/>
        </w:rPr>
      </w:pPr>
    </w:p>
    <w:p w:rsidR="009F1E2C" w:rsidRDefault="009F1E2C" w:rsidP="009F1E2C">
      <w:pPr>
        <w:pStyle w:val="13"/>
        <w:widowControl/>
        <w:spacing w:line="360" w:lineRule="auto"/>
        <w:jc w:val="both"/>
        <w:rPr>
          <w:b/>
          <w:sz w:val="36"/>
          <w:szCs w:val="36"/>
        </w:rPr>
      </w:pPr>
    </w:p>
    <w:p w:rsidR="009F1E2C" w:rsidRDefault="009F1E2C" w:rsidP="009F1E2C">
      <w:pPr>
        <w:pStyle w:val="13"/>
        <w:widowControl/>
        <w:spacing w:line="360" w:lineRule="auto"/>
        <w:jc w:val="both"/>
        <w:rPr>
          <w:b/>
          <w:sz w:val="36"/>
          <w:szCs w:val="36"/>
        </w:rPr>
      </w:pPr>
    </w:p>
    <w:p w:rsidR="009F1E2C" w:rsidRDefault="009F1E2C" w:rsidP="009F1E2C">
      <w:pPr>
        <w:pStyle w:val="13"/>
        <w:widowControl/>
        <w:spacing w:line="360" w:lineRule="auto"/>
        <w:jc w:val="both"/>
        <w:rPr>
          <w:b/>
          <w:sz w:val="36"/>
          <w:szCs w:val="36"/>
        </w:rPr>
      </w:pPr>
    </w:p>
    <w:p w:rsidR="009F1E2C" w:rsidRDefault="009F1E2C" w:rsidP="009F1E2C">
      <w:pPr>
        <w:pStyle w:val="13"/>
        <w:widowControl/>
        <w:spacing w:line="360" w:lineRule="auto"/>
        <w:jc w:val="both"/>
        <w:rPr>
          <w:b/>
          <w:sz w:val="36"/>
          <w:szCs w:val="36"/>
        </w:rPr>
      </w:pPr>
    </w:p>
    <w:p w:rsidR="009F1E2C" w:rsidRDefault="009F1E2C" w:rsidP="009F1E2C">
      <w:pPr>
        <w:pStyle w:val="13"/>
        <w:widowControl/>
        <w:spacing w:line="360" w:lineRule="auto"/>
        <w:jc w:val="both"/>
        <w:rPr>
          <w:b/>
          <w:sz w:val="36"/>
          <w:szCs w:val="36"/>
        </w:rPr>
      </w:pPr>
    </w:p>
    <w:p w:rsidR="009F1E2C" w:rsidRDefault="009F1E2C" w:rsidP="009F1E2C">
      <w:pPr>
        <w:pStyle w:val="13"/>
        <w:widowControl/>
        <w:spacing w:line="360" w:lineRule="auto"/>
        <w:jc w:val="both"/>
        <w:rPr>
          <w:b/>
          <w:sz w:val="36"/>
          <w:szCs w:val="36"/>
        </w:rPr>
      </w:pPr>
    </w:p>
    <w:p w:rsidR="009F1E2C" w:rsidRDefault="009F1E2C" w:rsidP="009F1E2C">
      <w:pPr>
        <w:pStyle w:val="13"/>
        <w:widowControl/>
        <w:spacing w:line="360" w:lineRule="auto"/>
        <w:jc w:val="both"/>
        <w:rPr>
          <w:b/>
          <w:sz w:val="36"/>
          <w:szCs w:val="36"/>
        </w:rPr>
      </w:pPr>
    </w:p>
    <w:p w:rsidR="009F1E2C" w:rsidRDefault="009F1E2C" w:rsidP="009F1E2C">
      <w:pPr>
        <w:pStyle w:val="13"/>
        <w:widowControl/>
        <w:spacing w:line="360" w:lineRule="auto"/>
        <w:jc w:val="both"/>
        <w:rPr>
          <w:b/>
          <w:sz w:val="36"/>
          <w:szCs w:val="36"/>
        </w:rPr>
      </w:pPr>
    </w:p>
    <w:p w:rsidR="009F1E2C" w:rsidRDefault="009F1E2C" w:rsidP="009F1E2C">
      <w:pPr>
        <w:pStyle w:val="13"/>
        <w:widowControl/>
        <w:spacing w:line="360" w:lineRule="auto"/>
        <w:jc w:val="both"/>
        <w:rPr>
          <w:b/>
          <w:sz w:val="36"/>
          <w:szCs w:val="36"/>
        </w:rPr>
      </w:pPr>
    </w:p>
    <w:p w:rsidR="009F1E2C" w:rsidRDefault="009F1E2C" w:rsidP="009F1E2C">
      <w:pPr>
        <w:pStyle w:val="13"/>
        <w:widowControl/>
        <w:spacing w:line="360" w:lineRule="auto"/>
        <w:jc w:val="both"/>
        <w:rPr>
          <w:b/>
          <w:sz w:val="36"/>
          <w:szCs w:val="36"/>
        </w:rPr>
      </w:pPr>
    </w:p>
    <w:p w:rsidR="009F1E2C" w:rsidRDefault="009F1E2C" w:rsidP="009F1E2C">
      <w:pPr>
        <w:pStyle w:val="13"/>
        <w:widowControl/>
        <w:spacing w:line="360" w:lineRule="auto"/>
        <w:jc w:val="both"/>
        <w:rPr>
          <w:b/>
          <w:sz w:val="36"/>
          <w:szCs w:val="36"/>
        </w:rPr>
      </w:pPr>
    </w:p>
    <w:p w:rsidR="009F1E2C" w:rsidRDefault="009F1E2C" w:rsidP="009F1E2C">
      <w:pPr>
        <w:pStyle w:val="2"/>
        <w:pageBreakBefore/>
        <w:rPr>
          <w:sz w:val="28"/>
        </w:rPr>
      </w:pPr>
    </w:p>
    <w:p w:rsidR="009F1E2C" w:rsidRDefault="009F1E2C" w:rsidP="009F1E2C">
      <w:pPr>
        <w:pStyle w:val="1"/>
        <w:rPr>
          <w:sz w:val="28"/>
        </w:rPr>
      </w:pPr>
      <w:bookmarkStart w:id="14" w:name="__RefHeading___Toc386013319"/>
      <w:bookmarkEnd w:id="14"/>
      <w:r>
        <w:rPr>
          <w:sz w:val="28"/>
        </w:rPr>
        <w:t>3. КОНСТРУЮВАННЯ ПРОГРАМНОГО ЗАБЕЗПЕЧЕННЯ</w:t>
      </w:r>
    </w:p>
    <w:p w:rsidR="009F1E2C" w:rsidRDefault="009F1E2C" w:rsidP="009F1E2C">
      <w:pPr>
        <w:jc w:val="both"/>
        <w:rPr>
          <w:sz w:val="28"/>
          <w:szCs w:val="28"/>
        </w:rPr>
      </w:pPr>
    </w:p>
    <w:p w:rsidR="009F1E2C" w:rsidRDefault="009F1E2C" w:rsidP="009F1E2C">
      <w:pPr>
        <w:pStyle w:val="2"/>
        <w:ind w:left="0" w:firstLine="708"/>
        <w:jc w:val="both"/>
        <w:rPr>
          <w:sz w:val="28"/>
        </w:rPr>
      </w:pPr>
      <w:bookmarkStart w:id="15" w:name="__RefHeading___Toc386013320"/>
      <w:bookmarkEnd w:id="15"/>
      <w:r>
        <w:rPr>
          <w:iCs w:val="0"/>
          <w:sz w:val="28"/>
        </w:rPr>
        <w:t>3.1. Опис і обґрунтування обраних програмних засобів</w:t>
      </w:r>
    </w:p>
    <w:p w:rsidR="008B67C9" w:rsidRPr="008B67C9" w:rsidRDefault="008B67C9" w:rsidP="008B67C9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8B67C9">
        <w:rPr>
          <w:sz w:val="28"/>
          <w:szCs w:val="28"/>
        </w:rPr>
        <w:t xml:space="preserve">Розробка реалізована засобами середовища </w:t>
      </w:r>
      <w:r w:rsidRPr="008B67C9">
        <w:rPr>
          <w:sz w:val="28"/>
          <w:szCs w:val="28"/>
          <w:lang w:val="en-US"/>
        </w:rPr>
        <w:t>Visual</w:t>
      </w:r>
      <w:r w:rsidRPr="008B67C9">
        <w:rPr>
          <w:sz w:val="28"/>
          <w:szCs w:val="28"/>
        </w:rPr>
        <w:t xml:space="preserve"> </w:t>
      </w:r>
      <w:r w:rsidRPr="008B67C9">
        <w:rPr>
          <w:sz w:val="28"/>
          <w:szCs w:val="28"/>
          <w:lang w:val="en-US"/>
        </w:rPr>
        <w:t>Studio</w:t>
      </w:r>
      <w:r w:rsidRPr="008B67C9">
        <w:rPr>
          <w:sz w:val="28"/>
          <w:szCs w:val="28"/>
        </w:rPr>
        <w:t xml:space="preserve"> на мові </w:t>
      </w:r>
      <w:r w:rsidRPr="008B67C9">
        <w:rPr>
          <w:sz w:val="28"/>
          <w:szCs w:val="28"/>
          <w:lang w:val="en-US"/>
        </w:rPr>
        <w:t>JavaScript</w:t>
      </w:r>
      <w:r w:rsidRPr="008B67C9">
        <w:rPr>
          <w:sz w:val="28"/>
          <w:szCs w:val="28"/>
        </w:rPr>
        <w:t xml:space="preserve"> з використанням фреймворку</w:t>
      </w:r>
      <w:r w:rsidRPr="008B67C9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67C9">
        <w:rPr>
          <w:bCs/>
          <w:sz w:val="28"/>
          <w:szCs w:val="28"/>
          <w:shd w:val="clear" w:color="auto" w:fill="FFFFFF"/>
        </w:rPr>
        <w:t>AngularJS</w:t>
      </w:r>
      <w:proofErr w:type="spellEnd"/>
      <w:r w:rsidRPr="008B67C9">
        <w:rPr>
          <w:sz w:val="28"/>
          <w:szCs w:val="28"/>
        </w:rPr>
        <w:t xml:space="preserve"> . Дане середовище є зручним у використанні для швидкого та якісного створення</w:t>
      </w:r>
      <w:r w:rsidRPr="008B67C9">
        <w:rPr>
          <w:sz w:val="28"/>
          <w:szCs w:val="28"/>
          <w:lang w:val="ru-RU"/>
        </w:rPr>
        <w:t xml:space="preserve"> </w:t>
      </w:r>
      <w:r w:rsidRPr="008B67C9">
        <w:rPr>
          <w:sz w:val="28"/>
          <w:szCs w:val="28"/>
        </w:rPr>
        <w:t>програмного забезпечення та веб-сторінок.</w:t>
      </w:r>
    </w:p>
    <w:p w:rsidR="008B67C9" w:rsidRPr="008B67C9" w:rsidRDefault="008B67C9" w:rsidP="008B67C9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proofErr w:type="spellStart"/>
      <w:r w:rsidRPr="008B67C9">
        <w:rPr>
          <w:bCs/>
          <w:sz w:val="28"/>
          <w:szCs w:val="28"/>
          <w:shd w:val="clear" w:color="auto" w:fill="FFFFFF"/>
        </w:rPr>
        <w:t>AngularJS</w:t>
      </w:r>
      <w:proofErr w:type="spellEnd"/>
      <w:r w:rsidRPr="008B67C9">
        <w:rPr>
          <w:bCs/>
          <w:sz w:val="28"/>
          <w:szCs w:val="28"/>
          <w:shd w:val="clear" w:color="auto" w:fill="FFFFFF"/>
        </w:rPr>
        <w:t xml:space="preserve"> </w:t>
      </w:r>
      <w:r w:rsidRPr="008B67C9">
        <w:rPr>
          <w:sz w:val="28"/>
          <w:szCs w:val="28"/>
          <w:shd w:val="clear" w:color="auto" w:fill="FFFFFF"/>
        </w:rPr>
        <w:t xml:space="preserve">- </w:t>
      </w:r>
      <w:hyperlink r:id="rId16" w:tooltip="JavaScript" w:history="1">
        <w:proofErr w:type="spellStart"/>
        <w:r w:rsidRPr="008B67C9">
          <w:rPr>
            <w:rStyle w:val="ab"/>
            <w:color w:val="auto"/>
            <w:sz w:val="28"/>
            <w:szCs w:val="28"/>
            <w:u w:val="none"/>
            <w:shd w:val="clear" w:color="auto" w:fill="FFFFFF"/>
          </w:rPr>
          <w:t>JavaScript</w:t>
        </w:r>
        <w:proofErr w:type="spellEnd"/>
      </w:hyperlink>
      <w:r w:rsidRPr="008B67C9">
        <w:rPr>
          <w:sz w:val="28"/>
          <w:szCs w:val="28"/>
          <w:shd w:val="clear" w:color="auto" w:fill="FFFFFF"/>
        </w:rPr>
        <w:t>-</w:t>
      </w:r>
      <w:hyperlink r:id="rId17" w:tooltip="Фреймворк" w:history="1">
        <w:r w:rsidRPr="008B67C9">
          <w:rPr>
            <w:rStyle w:val="ab"/>
            <w:color w:val="auto"/>
            <w:sz w:val="28"/>
            <w:szCs w:val="28"/>
            <w:u w:val="none"/>
            <w:shd w:val="clear" w:color="auto" w:fill="FFFFFF"/>
          </w:rPr>
          <w:t>фреймворк</w:t>
        </w:r>
      </w:hyperlink>
      <w:r w:rsidRPr="008B67C9">
        <w:rPr>
          <w:sz w:val="28"/>
          <w:szCs w:val="28"/>
          <w:shd w:val="clear" w:color="auto" w:fill="FFFFFF"/>
        </w:rPr>
        <w:t> з </w:t>
      </w:r>
      <w:hyperlink r:id="rId18" w:tooltip="Відкрите програмне забезпечення" w:history="1">
        <w:r w:rsidRPr="008B67C9">
          <w:rPr>
            <w:rStyle w:val="ab"/>
            <w:color w:val="auto"/>
            <w:sz w:val="28"/>
            <w:szCs w:val="28"/>
            <w:u w:val="none"/>
            <w:shd w:val="clear" w:color="auto" w:fill="FFFFFF"/>
          </w:rPr>
          <w:t>відкритим</w:t>
        </w:r>
      </w:hyperlink>
      <w:r w:rsidRPr="008B67C9">
        <w:rPr>
          <w:sz w:val="28"/>
          <w:szCs w:val="28"/>
          <w:shd w:val="clear" w:color="auto" w:fill="FFFFFF"/>
        </w:rPr>
        <w:t> </w:t>
      </w:r>
      <w:hyperlink r:id="rId19" w:tooltip="Сирцевий код" w:history="1">
        <w:r w:rsidRPr="008B67C9">
          <w:rPr>
            <w:rStyle w:val="ab"/>
            <w:color w:val="auto"/>
            <w:sz w:val="28"/>
            <w:szCs w:val="28"/>
            <w:u w:val="none"/>
            <w:shd w:val="clear" w:color="auto" w:fill="FFFFFF"/>
          </w:rPr>
          <w:t>програмним кодом</w:t>
        </w:r>
      </w:hyperlink>
      <w:r w:rsidRPr="008B67C9">
        <w:rPr>
          <w:sz w:val="28"/>
          <w:szCs w:val="28"/>
          <w:shd w:val="clear" w:color="auto" w:fill="FFFFFF"/>
        </w:rPr>
        <w:t>, який розробляє </w:t>
      </w:r>
      <w:proofErr w:type="spellStart"/>
      <w:r w:rsidR="00F806AC">
        <w:rPr>
          <w:rStyle w:val="ab"/>
          <w:color w:val="auto"/>
          <w:sz w:val="28"/>
          <w:szCs w:val="28"/>
          <w:u w:val="none"/>
          <w:shd w:val="clear" w:color="auto" w:fill="FFFFFF"/>
        </w:rPr>
        <w:fldChar w:fldCharType="begin"/>
      </w:r>
      <w:r w:rsidR="00F806AC">
        <w:rPr>
          <w:rStyle w:val="ab"/>
          <w:color w:val="auto"/>
          <w:sz w:val="28"/>
          <w:szCs w:val="28"/>
          <w:u w:val="none"/>
          <w:shd w:val="clear" w:color="auto" w:fill="FFFFFF"/>
        </w:rPr>
        <w:instrText xml:space="preserve"> HYPERLINK "https://uk.wikipedia.org/wiki/Google" \o "Google" </w:instrText>
      </w:r>
      <w:r w:rsidR="00F806AC">
        <w:rPr>
          <w:rStyle w:val="ab"/>
          <w:color w:val="auto"/>
          <w:sz w:val="28"/>
          <w:szCs w:val="28"/>
          <w:u w:val="none"/>
          <w:shd w:val="clear" w:color="auto" w:fill="FFFFFF"/>
        </w:rPr>
        <w:fldChar w:fldCharType="separate"/>
      </w:r>
      <w:r w:rsidRPr="008B67C9">
        <w:rPr>
          <w:rStyle w:val="ab"/>
          <w:color w:val="auto"/>
          <w:sz w:val="28"/>
          <w:szCs w:val="28"/>
          <w:u w:val="none"/>
          <w:shd w:val="clear" w:color="auto" w:fill="FFFFFF"/>
        </w:rPr>
        <w:t>Google</w:t>
      </w:r>
      <w:proofErr w:type="spellEnd"/>
      <w:r w:rsidR="00F806AC">
        <w:rPr>
          <w:rStyle w:val="ab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8B67C9">
        <w:rPr>
          <w:sz w:val="28"/>
          <w:szCs w:val="28"/>
          <w:shd w:val="clear" w:color="auto" w:fill="FFFFFF"/>
        </w:rPr>
        <w:t>. Призначений для розробки </w:t>
      </w:r>
      <w:proofErr w:type="spellStart"/>
      <w:r w:rsidR="00F806AC">
        <w:rPr>
          <w:rStyle w:val="ab"/>
          <w:color w:val="auto"/>
          <w:sz w:val="28"/>
          <w:szCs w:val="28"/>
          <w:u w:val="none"/>
          <w:shd w:val="clear" w:color="auto" w:fill="FFFFFF"/>
        </w:rPr>
        <w:fldChar w:fldCharType="begin"/>
      </w:r>
      <w:r w:rsidR="00F806AC">
        <w:rPr>
          <w:rStyle w:val="ab"/>
          <w:color w:val="auto"/>
          <w:sz w:val="28"/>
          <w:szCs w:val="28"/>
          <w:u w:val="none"/>
          <w:shd w:val="clear" w:color="auto" w:fill="FFFFFF"/>
        </w:rPr>
        <w:instrText xml:space="preserve"> HYPERLINK "https://uk.wikipedia.org/wiki/Single_Page_Application" \o "Single Page Application" </w:instrText>
      </w:r>
      <w:r w:rsidR="00F806AC">
        <w:rPr>
          <w:rStyle w:val="ab"/>
          <w:color w:val="auto"/>
          <w:sz w:val="28"/>
          <w:szCs w:val="28"/>
          <w:u w:val="none"/>
          <w:shd w:val="clear" w:color="auto" w:fill="FFFFFF"/>
        </w:rPr>
        <w:fldChar w:fldCharType="separate"/>
      </w:r>
      <w:r w:rsidRPr="008B67C9">
        <w:rPr>
          <w:rStyle w:val="ab"/>
          <w:color w:val="auto"/>
          <w:sz w:val="28"/>
          <w:szCs w:val="28"/>
          <w:u w:val="none"/>
          <w:shd w:val="clear" w:color="auto" w:fill="FFFFFF"/>
        </w:rPr>
        <w:t>односторінкових</w:t>
      </w:r>
      <w:proofErr w:type="spellEnd"/>
      <w:r w:rsidRPr="008B67C9">
        <w:rPr>
          <w:rStyle w:val="ab"/>
          <w:color w:val="auto"/>
          <w:sz w:val="28"/>
          <w:szCs w:val="28"/>
          <w:u w:val="none"/>
          <w:shd w:val="clear" w:color="auto" w:fill="FFFFFF"/>
        </w:rPr>
        <w:t xml:space="preserve"> додатків</w:t>
      </w:r>
      <w:r w:rsidR="00F806AC">
        <w:rPr>
          <w:rStyle w:val="ab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8B67C9">
        <w:rPr>
          <w:sz w:val="28"/>
          <w:szCs w:val="28"/>
          <w:shd w:val="clear" w:color="auto" w:fill="FFFFFF"/>
        </w:rPr>
        <w:t>, що складаються з одної </w:t>
      </w:r>
      <w:proofErr w:type="spellStart"/>
      <w:r w:rsidR="00F806AC">
        <w:rPr>
          <w:rStyle w:val="ab"/>
          <w:color w:val="auto"/>
          <w:sz w:val="28"/>
          <w:szCs w:val="28"/>
          <w:u w:val="none"/>
          <w:shd w:val="clear" w:color="auto" w:fill="FFFFFF"/>
        </w:rPr>
        <w:fldChar w:fldCharType="begin"/>
      </w:r>
      <w:r w:rsidR="00F806AC">
        <w:rPr>
          <w:rStyle w:val="ab"/>
          <w:color w:val="auto"/>
          <w:sz w:val="28"/>
          <w:szCs w:val="28"/>
          <w:u w:val="none"/>
          <w:shd w:val="clear" w:color="auto" w:fill="FFFFFF"/>
        </w:rPr>
        <w:instrText xml:space="preserve"> HYPERLINK "https://uk.wikipedia.org/wiki/HTML" \o "HTML" </w:instrText>
      </w:r>
      <w:r w:rsidR="00F806AC">
        <w:rPr>
          <w:rStyle w:val="ab"/>
          <w:color w:val="auto"/>
          <w:sz w:val="28"/>
          <w:szCs w:val="28"/>
          <w:u w:val="none"/>
          <w:shd w:val="clear" w:color="auto" w:fill="FFFFFF"/>
        </w:rPr>
        <w:fldChar w:fldCharType="separate"/>
      </w:r>
      <w:r w:rsidRPr="008B67C9">
        <w:rPr>
          <w:rStyle w:val="ab"/>
          <w:color w:val="auto"/>
          <w:sz w:val="28"/>
          <w:szCs w:val="28"/>
          <w:u w:val="none"/>
          <w:shd w:val="clear" w:color="auto" w:fill="FFFFFF"/>
        </w:rPr>
        <w:t>HTML</w:t>
      </w:r>
      <w:r w:rsidR="00F806AC">
        <w:rPr>
          <w:rStyle w:val="ab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8B67C9">
        <w:rPr>
          <w:sz w:val="28"/>
          <w:szCs w:val="28"/>
          <w:shd w:val="clear" w:color="auto" w:fill="FFFFFF"/>
        </w:rPr>
        <w:t>сторінки</w:t>
      </w:r>
      <w:proofErr w:type="spellEnd"/>
      <w:r w:rsidRPr="008B67C9">
        <w:rPr>
          <w:sz w:val="28"/>
          <w:szCs w:val="28"/>
          <w:shd w:val="clear" w:color="auto" w:fill="FFFFFF"/>
        </w:rPr>
        <w:t xml:space="preserve"> з </w:t>
      </w:r>
      <w:hyperlink r:id="rId20" w:tooltip="CSS" w:history="1">
        <w:r w:rsidRPr="008B67C9">
          <w:rPr>
            <w:rStyle w:val="ab"/>
            <w:color w:val="auto"/>
            <w:sz w:val="28"/>
            <w:szCs w:val="28"/>
            <w:u w:val="none"/>
            <w:shd w:val="clear" w:color="auto" w:fill="FFFFFF"/>
          </w:rPr>
          <w:t>CSS</w:t>
        </w:r>
      </w:hyperlink>
      <w:r w:rsidRPr="008B67C9">
        <w:rPr>
          <w:sz w:val="28"/>
          <w:szCs w:val="28"/>
          <w:shd w:val="clear" w:color="auto" w:fill="FFFFFF"/>
        </w:rPr>
        <w:t> і </w:t>
      </w:r>
      <w:proofErr w:type="spellStart"/>
      <w:r w:rsidR="00F806AC">
        <w:rPr>
          <w:rStyle w:val="ab"/>
          <w:color w:val="auto"/>
          <w:sz w:val="28"/>
          <w:szCs w:val="28"/>
          <w:u w:val="none"/>
          <w:shd w:val="clear" w:color="auto" w:fill="FFFFFF"/>
        </w:rPr>
        <w:fldChar w:fldCharType="begin"/>
      </w:r>
      <w:r w:rsidR="00F806AC">
        <w:rPr>
          <w:rStyle w:val="ab"/>
          <w:color w:val="auto"/>
          <w:sz w:val="28"/>
          <w:szCs w:val="28"/>
          <w:u w:val="none"/>
          <w:shd w:val="clear" w:color="auto" w:fill="FFFFFF"/>
        </w:rPr>
        <w:instrText xml:space="preserve"> HYPERLINK "https://uk.wikipedia.org/wiki/JavaScript" \o "JavaScript" </w:instrText>
      </w:r>
      <w:r w:rsidR="00F806AC">
        <w:rPr>
          <w:rStyle w:val="ab"/>
          <w:color w:val="auto"/>
          <w:sz w:val="28"/>
          <w:szCs w:val="28"/>
          <w:u w:val="none"/>
          <w:shd w:val="clear" w:color="auto" w:fill="FFFFFF"/>
        </w:rPr>
        <w:fldChar w:fldCharType="separate"/>
      </w:r>
      <w:r w:rsidRPr="008B67C9">
        <w:rPr>
          <w:rStyle w:val="ab"/>
          <w:color w:val="auto"/>
          <w:sz w:val="28"/>
          <w:szCs w:val="28"/>
          <w:u w:val="none"/>
          <w:shd w:val="clear" w:color="auto" w:fill="FFFFFF"/>
        </w:rPr>
        <w:t>JavaScript</w:t>
      </w:r>
      <w:proofErr w:type="spellEnd"/>
      <w:r w:rsidR="00F806AC">
        <w:rPr>
          <w:rStyle w:val="ab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8B67C9">
        <w:rPr>
          <w:sz w:val="28"/>
          <w:szCs w:val="28"/>
          <w:shd w:val="clear" w:color="auto" w:fill="FFFFFF"/>
        </w:rPr>
        <w:t>.</w:t>
      </w:r>
    </w:p>
    <w:p w:rsidR="009F1E2C" w:rsidRPr="008B67C9" w:rsidRDefault="008B67C9" w:rsidP="008B67C9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B67C9">
        <w:rPr>
          <w:sz w:val="28"/>
          <w:szCs w:val="28"/>
          <w:shd w:val="clear" w:color="auto" w:fill="FFFFFF"/>
        </w:rPr>
        <w:t>AngularJS</w:t>
      </w:r>
      <w:proofErr w:type="spellEnd"/>
      <w:r w:rsidRPr="008B67C9">
        <w:rPr>
          <w:sz w:val="28"/>
          <w:szCs w:val="28"/>
          <w:shd w:val="clear" w:color="auto" w:fill="FFFFFF"/>
        </w:rPr>
        <w:t xml:space="preserve"> спроектований з переконанням, що </w:t>
      </w:r>
      <w:hyperlink r:id="rId21" w:tooltip="Декларативне програмування" w:history="1">
        <w:r w:rsidRPr="008B67C9">
          <w:rPr>
            <w:rStyle w:val="ab"/>
            <w:color w:val="auto"/>
            <w:sz w:val="28"/>
            <w:szCs w:val="28"/>
            <w:u w:val="none"/>
            <w:shd w:val="clear" w:color="auto" w:fill="FFFFFF"/>
          </w:rPr>
          <w:t>декларативне програмування</w:t>
        </w:r>
      </w:hyperlink>
      <w:r w:rsidRPr="008B67C9">
        <w:rPr>
          <w:sz w:val="28"/>
          <w:szCs w:val="28"/>
          <w:shd w:val="clear" w:color="auto" w:fill="FFFFFF"/>
        </w:rPr>
        <w:t> найкраще пасує для побудови </w:t>
      </w:r>
      <w:hyperlink r:id="rId22" w:tooltip="Інтерфейс користувача" w:history="1">
        <w:r w:rsidRPr="008B67C9">
          <w:rPr>
            <w:rStyle w:val="ab"/>
            <w:color w:val="auto"/>
            <w:sz w:val="28"/>
            <w:szCs w:val="28"/>
            <w:u w:val="none"/>
            <w:shd w:val="clear" w:color="auto" w:fill="FFFFFF"/>
          </w:rPr>
          <w:t>інтерфейсів користувача</w:t>
        </w:r>
      </w:hyperlink>
      <w:r w:rsidRPr="008B67C9">
        <w:rPr>
          <w:sz w:val="28"/>
          <w:szCs w:val="28"/>
          <w:shd w:val="clear" w:color="auto" w:fill="FFFFFF"/>
        </w:rPr>
        <w:t> та опису програмних компонентів, в той час як </w:t>
      </w:r>
      <w:hyperlink r:id="rId23" w:tooltip="Імперативне програмування" w:history="1">
        <w:r w:rsidRPr="008B67C9">
          <w:rPr>
            <w:rStyle w:val="ab"/>
            <w:color w:val="auto"/>
            <w:sz w:val="28"/>
            <w:szCs w:val="28"/>
            <w:u w:val="none"/>
            <w:shd w:val="clear" w:color="auto" w:fill="FFFFFF"/>
          </w:rPr>
          <w:t>імперативне програмування</w:t>
        </w:r>
      </w:hyperlink>
      <w:r w:rsidRPr="008B67C9">
        <w:rPr>
          <w:sz w:val="28"/>
          <w:szCs w:val="28"/>
          <w:shd w:val="clear" w:color="auto" w:fill="FFFFFF"/>
        </w:rPr>
        <w:t> пасує для опису </w:t>
      </w:r>
      <w:hyperlink r:id="rId24" w:tooltip="Бізнес-логіка" w:history="1">
        <w:r w:rsidRPr="008B67C9">
          <w:rPr>
            <w:rStyle w:val="ab"/>
            <w:color w:val="auto"/>
            <w:sz w:val="28"/>
            <w:szCs w:val="28"/>
            <w:u w:val="none"/>
            <w:shd w:val="clear" w:color="auto" w:fill="FFFFFF"/>
          </w:rPr>
          <w:t>бізнес-логіки</w:t>
        </w:r>
      </w:hyperlink>
      <w:r w:rsidRPr="008B67C9">
        <w:rPr>
          <w:sz w:val="28"/>
          <w:szCs w:val="28"/>
          <w:shd w:val="clear" w:color="auto" w:fill="FFFFFF"/>
        </w:rPr>
        <w:t xml:space="preserve">. Фреймворк адаптує та розширює традиційний HTML, щоб забезпечити двосторонню прив'язку даних для динамічного контенту, що дозволяє автоматично синхронізувати модель та вид. У результаті </w:t>
      </w:r>
      <w:proofErr w:type="spellStart"/>
      <w:r w:rsidRPr="008B67C9">
        <w:rPr>
          <w:sz w:val="28"/>
          <w:szCs w:val="28"/>
          <w:shd w:val="clear" w:color="auto" w:fill="FFFFFF"/>
        </w:rPr>
        <w:t>AngularJS</w:t>
      </w:r>
      <w:proofErr w:type="spellEnd"/>
      <w:r w:rsidRPr="008B67C9">
        <w:rPr>
          <w:sz w:val="28"/>
          <w:szCs w:val="28"/>
          <w:shd w:val="clear" w:color="auto" w:fill="FFFFFF"/>
        </w:rPr>
        <w:t xml:space="preserve"> зменшує роль </w:t>
      </w:r>
      <w:hyperlink r:id="rId25" w:tooltip="DOM" w:history="1">
        <w:r w:rsidRPr="008B67C9">
          <w:rPr>
            <w:rStyle w:val="ab"/>
            <w:color w:val="auto"/>
            <w:sz w:val="28"/>
            <w:szCs w:val="28"/>
            <w:u w:val="none"/>
            <w:shd w:val="clear" w:color="auto" w:fill="FFFFFF"/>
          </w:rPr>
          <w:t>DOM</w:t>
        </w:r>
      </w:hyperlink>
      <w:r w:rsidRPr="008B67C9">
        <w:rPr>
          <w:sz w:val="28"/>
          <w:szCs w:val="28"/>
          <w:shd w:val="clear" w:color="auto" w:fill="FFFFFF"/>
        </w:rPr>
        <w:t>-маніпуляцій з метою підвищення продуктивності і спрощення </w:t>
      </w:r>
      <w:hyperlink r:id="rId26" w:tooltip="Тестування програмного забезпечення" w:history="1">
        <w:r w:rsidRPr="008B67C9">
          <w:rPr>
            <w:rStyle w:val="ab"/>
            <w:color w:val="auto"/>
            <w:sz w:val="28"/>
            <w:szCs w:val="28"/>
            <w:u w:val="none"/>
            <w:shd w:val="clear" w:color="auto" w:fill="FFFFFF"/>
          </w:rPr>
          <w:t>тестування</w:t>
        </w:r>
      </w:hyperlink>
      <w:r w:rsidRPr="008B67C9">
        <w:rPr>
          <w:rStyle w:val="ab"/>
          <w:color w:val="auto"/>
          <w:sz w:val="28"/>
          <w:szCs w:val="28"/>
          <w:u w:val="none"/>
          <w:shd w:val="clear" w:color="auto" w:fill="FFFFFF"/>
        </w:rPr>
        <w:t>.</w:t>
      </w:r>
    </w:p>
    <w:p w:rsidR="009F1E2C" w:rsidRDefault="009F1E2C" w:rsidP="009F1E2C">
      <w:pPr>
        <w:pStyle w:val="2"/>
        <w:ind w:left="0" w:firstLine="708"/>
        <w:jc w:val="both"/>
        <w:rPr>
          <w:i/>
        </w:rPr>
      </w:pPr>
      <w:bookmarkStart w:id="16" w:name="__RefHeading___Toc386013321"/>
      <w:bookmarkEnd w:id="16"/>
      <w:r>
        <w:rPr>
          <w:iCs w:val="0"/>
          <w:sz w:val="28"/>
        </w:rPr>
        <w:t>3.2. Опис програми</w:t>
      </w:r>
    </w:p>
    <w:p w:rsidR="009F1E2C" w:rsidRPr="00C153B1" w:rsidRDefault="009F1E2C" w:rsidP="009F1E2C">
      <w:pPr>
        <w:pStyle w:val="3"/>
        <w:keepLines w:val="0"/>
        <w:numPr>
          <w:ilvl w:val="2"/>
          <w:numId w:val="1"/>
        </w:numPr>
        <w:suppressAutoHyphens/>
        <w:spacing w:before="0" w:line="360" w:lineRule="auto"/>
        <w:ind w:left="0" w:firstLine="0"/>
        <w:jc w:val="center"/>
        <w:rPr>
          <w:b/>
          <w:iCs/>
          <w:color w:val="auto"/>
          <w:szCs w:val="28"/>
        </w:rPr>
      </w:pPr>
      <w:bookmarkStart w:id="17" w:name="__RefHeading___Toc386013322"/>
      <w:bookmarkEnd w:id="17"/>
      <w:r w:rsidRPr="00C153B1">
        <w:rPr>
          <w:b/>
          <w:i/>
          <w:iCs/>
          <w:color w:val="auto"/>
        </w:rPr>
        <w:t>3.</w:t>
      </w:r>
      <w:r w:rsidRPr="00C153B1">
        <w:rPr>
          <w:b/>
          <w:i/>
          <w:iCs/>
          <w:color w:val="auto"/>
          <w:lang w:val="ru-RU"/>
        </w:rPr>
        <w:t>2.1</w:t>
      </w:r>
      <w:r w:rsidRPr="00C153B1">
        <w:rPr>
          <w:b/>
          <w:i/>
          <w:iCs/>
          <w:color w:val="auto"/>
        </w:rPr>
        <w:t>. Функціональні можливості</w:t>
      </w:r>
    </w:p>
    <w:p w:rsidR="009F1E2C" w:rsidRPr="00C153B1" w:rsidRDefault="009F1E2C" w:rsidP="009F1E2C">
      <w:pPr>
        <w:autoSpaceDE w:val="0"/>
        <w:spacing w:line="360" w:lineRule="auto"/>
        <w:ind w:firstLine="709"/>
        <w:jc w:val="both"/>
        <w:rPr>
          <w:iCs/>
          <w:sz w:val="28"/>
          <w:szCs w:val="28"/>
          <w:lang w:val="ru-RU"/>
        </w:rPr>
      </w:pPr>
      <w:r w:rsidRPr="00C153B1">
        <w:rPr>
          <w:iCs/>
          <w:sz w:val="28"/>
          <w:szCs w:val="28"/>
        </w:rPr>
        <w:t>В створеному програмному забезпеченні розроблені такі функції:</w:t>
      </w:r>
    </w:p>
    <w:p w:rsidR="00C153B1" w:rsidRPr="005F5C6A" w:rsidRDefault="00C153B1" w:rsidP="00C153B1">
      <w:pPr>
        <w:numPr>
          <w:ilvl w:val="0"/>
          <w:numId w:val="3"/>
        </w:numPr>
        <w:tabs>
          <w:tab w:val="left" w:pos="720"/>
        </w:tabs>
        <w:suppressAutoHyphens/>
        <w:spacing w:line="360" w:lineRule="auto"/>
        <w:ind w:hanging="720"/>
        <w:jc w:val="both"/>
        <w:rPr>
          <w:sz w:val="28"/>
          <w:szCs w:val="28"/>
        </w:rPr>
      </w:pPr>
      <w:r w:rsidRPr="005F5C6A">
        <w:rPr>
          <w:sz w:val="28"/>
          <w:szCs w:val="28"/>
        </w:rPr>
        <w:t>вибирати зображення яке буде скануватись;</w:t>
      </w:r>
    </w:p>
    <w:p w:rsidR="00C153B1" w:rsidRPr="005F5C6A" w:rsidRDefault="00C153B1" w:rsidP="00C153B1">
      <w:pPr>
        <w:numPr>
          <w:ilvl w:val="0"/>
          <w:numId w:val="3"/>
        </w:numPr>
        <w:tabs>
          <w:tab w:val="left" w:pos="720"/>
        </w:tabs>
        <w:suppressAutoHyphens/>
        <w:spacing w:line="360" w:lineRule="auto"/>
        <w:ind w:hanging="720"/>
        <w:jc w:val="both"/>
        <w:rPr>
          <w:sz w:val="28"/>
          <w:szCs w:val="28"/>
        </w:rPr>
      </w:pPr>
      <w:r>
        <w:rPr>
          <w:sz w:val="28"/>
          <w:szCs w:val="28"/>
        </w:rPr>
        <w:t>перегляд</w:t>
      </w:r>
      <w:r w:rsidRPr="005F5C6A">
        <w:rPr>
          <w:sz w:val="28"/>
          <w:szCs w:val="28"/>
        </w:rPr>
        <w:t xml:space="preserve"> зображення в реальному розмірі;</w:t>
      </w:r>
    </w:p>
    <w:p w:rsidR="00C153B1" w:rsidRPr="005F5C6A" w:rsidRDefault="00C153B1" w:rsidP="00C153B1">
      <w:pPr>
        <w:numPr>
          <w:ilvl w:val="0"/>
          <w:numId w:val="3"/>
        </w:numPr>
        <w:tabs>
          <w:tab w:val="left" w:pos="720"/>
        </w:tabs>
        <w:suppressAutoHyphens/>
        <w:spacing w:line="360" w:lineRule="auto"/>
        <w:ind w:left="720"/>
        <w:jc w:val="both"/>
        <w:rPr>
          <w:sz w:val="28"/>
          <w:szCs w:val="28"/>
        </w:rPr>
      </w:pPr>
      <w:r w:rsidRPr="005F5C6A">
        <w:rPr>
          <w:sz w:val="28"/>
          <w:szCs w:val="28"/>
        </w:rPr>
        <w:t>вибір мови яка використовується на зображенні;</w:t>
      </w:r>
    </w:p>
    <w:p w:rsidR="00C153B1" w:rsidRPr="005F5C6A" w:rsidRDefault="00C153B1" w:rsidP="00C153B1">
      <w:pPr>
        <w:numPr>
          <w:ilvl w:val="0"/>
          <w:numId w:val="2"/>
        </w:numPr>
        <w:tabs>
          <w:tab w:val="left" w:pos="720"/>
        </w:tabs>
        <w:suppressAutoHyphens/>
        <w:spacing w:line="360" w:lineRule="auto"/>
        <w:ind w:left="720"/>
        <w:jc w:val="both"/>
        <w:rPr>
          <w:sz w:val="28"/>
          <w:szCs w:val="28"/>
        </w:rPr>
      </w:pPr>
      <w:r w:rsidRPr="005F5C6A">
        <w:rPr>
          <w:sz w:val="28"/>
          <w:szCs w:val="28"/>
        </w:rPr>
        <w:t>зберігати розпізнаний текст;</w:t>
      </w:r>
    </w:p>
    <w:p w:rsidR="00C153B1" w:rsidRPr="005F5C6A" w:rsidRDefault="00C153B1" w:rsidP="00C153B1">
      <w:pPr>
        <w:numPr>
          <w:ilvl w:val="0"/>
          <w:numId w:val="4"/>
        </w:numPr>
        <w:tabs>
          <w:tab w:val="left" w:pos="720"/>
        </w:tabs>
        <w:suppressAutoHyphens/>
        <w:spacing w:line="360" w:lineRule="auto"/>
        <w:ind w:left="720"/>
        <w:jc w:val="both"/>
        <w:rPr>
          <w:sz w:val="28"/>
          <w:szCs w:val="28"/>
        </w:rPr>
      </w:pPr>
      <w:r w:rsidRPr="005F5C6A">
        <w:rPr>
          <w:sz w:val="28"/>
          <w:szCs w:val="28"/>
        </w:rPr>
        <w:t>вибору файлу для зберігання;</w:t>
      </w:r>
    </w:p>
    <w:p w:rsidR="009F1E2C" w:rsidRDefault="009F1E2C" w:rsidP="009F1E2C">
      <w:pPr>
        <w:pStyle w:val="13"/>
        <w:widowControl/>
        <w:spacing w:line="360" w:lineRule="auto"/>
        <w:jc w:val="both"/>
        <w:rPr>
          <w:b/>
          <w:sz w:val="36"/>
          <w:szCs w:val="36"/>
        </w:rPr>
      </w:pPr>
    </w:p>
    <w:p w:rsidR="00546DF7" w:rsidRDefault="00546DF7" w:rsidP="009F1E2C">
      <w:pPr>
        <w:pStyle w:val="13"/>
        <w:widowControl/>
        <w:spacing w:line="360" w:lineRule="auto"/>
        <w:jc w:val="both"/>
        <w:rPr>
          <w:b/>
          <w:sz w:val="36"/>
          <w:szCs w:val="36"/>
        </w:rPr>
      </w:pPr>
    </w:p>
    <w:p w:rsidR="00546DF7" w:rsidRPr="00546DF7" w:rsidRDefault="00546DF7" w:rsidP="00546DF7">
      <w:pPr>
        <w:pStyle w:val="3"/>
        <w:jc w:val="center"/>
        <w:rPr>
          <w:b/>
          <w:color w:val="auto"/>
          <w:szCs w:val="28"/>
        </w:rPr>
      </w:pPr>
      <w:r w:rsidRPr="00546DF7">
        <w:rPr>
          <w:b/>
          <w:i/>
          <w:iCs/>
          <w:color w:val="auto"/>
          <w:szCs w:val="28"/>
        </w:rPr>
        <w:lastRenderedPageBreak/>
        <w:t>3.2.2. Опис логічної структури</w:t>
      </w:r>
    </w:p>
    <w:p w:rsidR="00D4793F" w:rsidRPr="00D4793F" w:rsidRDefault="00D4793F" w:rsidP="00D4793F">
      <w:pPr>
        <w:pStyle w:val="a7"/>
        <w:spacing w:after="0" w:line="360" w:lineRule="auto"/>
        <w:ind w:right="669" w:firstLine="707"/>
        <w:rPr>
          <w:color w:val="000000" w:themeColor="text1"/>
          <w:sz w:val="28"/>
          <w:szCs w:val="28"/>
          <w:lang w:val="ru-RU"/>
        </w:rPr>
      </w:pPr>
      <w:r w:rsidRPr="00D4793F">
        <w:rPr>
          <w:color w:val="000000" w:themeColor="text1"/>
          <w:sz w:val="28"/>
          <w:szCs w:val="28"/>
          <w:lang w:val="ru-RU"/>
        </w:rPr>
        <w:t xml:space="preserve">Структуру </w:t>
      </w:r>
      <w:proofErr w:type="spellStart"/>
      <w:r w:rsidRPr="00D4793F">
        <w:rPr>
          <w:color w:val="000000" w:themeColor="text1"/>
          <w:sz w:val="28"/>
          <w:szCs w:val="28"/>
          <w:lang w:val="ru-RU"/>
        </w:rPr>
        <w:t>даного</w:t>
      </w:r>
      <w:proofErr w:type="spellEnd"/>
      <w:r w:rsidRPr="00D4793F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4793F">
        <w:rPr>
          <w:color w:val="000000" w:themeColor="text1"/>
          <w:sz w:val="28"/>
          <w:szCs w:val="28"/>
          <w:lang w:val="ru-RU"/>
        </w:rPr>
        <w:t>програмного</w:t>
      </w:r>
      <w:proofErr w:type="spellEnd"/>
      <w:r w:rsidRPr="00D4793F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4793F">
        <w:rPr>
          <w:color w:val="000000" w:themeColor="text1"/>
          <w:sz w:val="28"/>
          <w:szCs w:val="28"/>
          <w:lang w:val="ru-RU"/>
        </w:rPr>
        <w:t>забезпечення</w:t>
      </w:r>
      <w:proofErr w:type="spellEnd"/>
      <w:r w:rsidRPr="00D4793F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4793F">
        <w:rPr>
          <w:color w:val="000000" w:themeColor="text1"/>
          <w:sz w:val="28"/>
          <w:szCs w:val="28"/>
          <w:lang w:val="ru-RU"/>
        </w:rPr>
        <w:t>зручно</w:t>
      </w:r>
      <w:proofErr w:type="spellEnd"/>
      <w:r w:rsidRPr="00D4793F">
        <w:rPr>
          <w:color w:val="000000" w:themeColor="text1"/>
          <w:sz w:val="28"/>
          <w:szCs w:val="28"/>
          <w:lang w:val="ru-RU"/>
        </w:rPr>
        <w:t xml:space="preserve"> подати у </w:t>
      </w:r>
      <w:proofErr w:type="spellStart"/>
      <w:r w:rsidRPr="00D4793F">
        <w:rPr>
          <w:color w:val="000000" w:themeColor="text1"/>
          <w:sz w:val="28"/>
          <w:szCs w:val="28"/>
          <w:lang w:val="ru-RU"/>
        </w:rPr>
        <w:t>вигляді</w:t>
      </w:r>
      <w:proofErr w:type="spellEnd"/>
      <w:r w:rsidRPr="00D4793F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4793F">
        <w:rPr>
          <w:color w:val="000000" w:themeColor="text1"/>
          <w:sz w:val="28"/>
          <w:szCs w:val="28"/>
          <w:lang w:val="ru-RU"/>
        </w:rPr>
        <w:t>наступної</w:t>
      </w:r>
      <w:proofErr w:type="spellEnd"/>
      <w:r w:rsidRPr="00D4793F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4793F">
        <w:rPr>
          <w:color w:val="000000" w:themeColor="text1"/>
          <w:sz w:val="28"/>
          <w:szCs w:val="28"/>
          <w:lang w:val="ru-RU"/>
        </w:rPr>
        <w:t>діаграми</w:t>
      </w:r>
      <w:proofErr w:type="spellEnd"/>
      <w:r w:rsidRPr="00D4793F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4793F">
        <w:rPr>
          <w:color w:val="000000" w:themeColor="text1"/>
          <w:sz w:val="28"/>
          <w:szCs w:val="28"/>
          <w:lang w:val="ru-RU"/>
        </w:rPr>
        <w:t>варіантів</w:t>
      </w:r>
      <w:proofErr w:type="spellEnd"/>
      <w:r w:rsidRPr="00D4793F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4793F">
        <w:rPr>
          <w:color w:val="000000" w:themeColor="text1"/>
          <w:sz w:val="28"/>
          <w:szCs w:val="28"/>
          <w:lang w:val="ru-RU"/>
        </w:rPr>
        <w:t>використання</w:t>
      </w:r>
      <w:proofErr w:type="spellEnd"/>
      <w:r w:rsidRPr="00D4793F">
        <w:rPr>
          <w:color w:val="000000" w:themeColor="text1"/>
          <w:sz w:val="28"/>
          <w:szCs w:val="28"/>
          <w:lang w:val="ru-RU"/>
        </w:rPr>
        <w:t xml:space="preserve"> (див. рис.3.1):</w:t>
      </w:r>
    </w:p>
    <w:p w:rsidR="00D4793F" w:rsidRPr="00D4793F" w:rsidRDefault="00D4793F" w:rsidP="00D4793F">
      <w:pPr>
        <w:pStyle w:val="a7"/>
        <w:spacing w:after="0" w:line="360" w:lineRule="auto"/>
        <w:jc w:val="center"/>
        <w:rPr>
          <w:color w:val="FF0000"/>
          <w:sz w:val="28"/>
          <w:szCs w:val="28"/>
        </w:rPr>
      </w:pPr>
      <w:r w:rsidRPr="00D4793F">
        <w:rPr>
          <w:noProof/>
          <w:sz w:val="28"/>
          <w:szCs w:val="28"/>
          <w:lang w:val="ru-RU" w:eastAsia="ru-RU"/>
        </w:rPr>
        <w:drawing>
          <wp:inline distT="0" distB="0" distL="0" distR="0" wp14:anchorId="495B77CF" wp14:editId="55102DBE">
            <wp:extent cx="5939790" cy="306768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93F" w:rsidRPr="00D4793F" w:rsidRDefault="00D4793F" w:rsidP="00D4793F">
      <w:pPr>
        <w:pStyle w:val="a7"/>
        <w:spacing w:before="135" w:line="360" w:lineRule="auto"/>
        <w:jc w:val="center"/>
        <w:rPr>
          <w:color w:val="000000" w:themeColor="text1"/>
          <w:sz w:val="28"/>
          <w:szCs w:val="28"/>
        </w:rPr>
      </w:pPr>
      <w:r w:rsidRPr="00D4793F">
        <w:rPr>
          <w:color w:val="000000" w:themeColor="text1"/>
          <w:sz w:val="28"/>
          <w:szCs w:val="28"/>
        </w:rPr>
        <w:t xml:space="preserve">Рисунок 3.1 – Взаємодія користувача з програмою </w:t>
      </w:r>
    </w:p>
    <w:p w:rsidR="00546DF7" w:rsidRDefault="00546DF7" w:rsidP="009F1E2C">
      <w:pPr>
        <w:pStyle w:val="13"/>
        <w:widowControl/>
        <w:spacing w:line="360" w:lineRule="auto"/>
        <w:jc w:val="both"/>
        <w:rPr>
          <w:b/>
          <w:sz w:val="36"/>
          <w:szCs w:val="36"/>
        </w:rPr>
      </w:pPr>
    </w:p>
    <w:p w:rsidR="006078EF" w:rsidRPr="006078EF" w:rsidRDefault="006078EF" w:rsidP="006078EF">
      <w:pPr>
        <w:pStyle w:val="3"/>
        <w:keepLines w:val="0"/>
        <w:numPr>
          <w:ilvl w:val="2"/>
          <w:numId w:val="0"/>
        </w:numPr>
        <w:tabs>
          <w:tab w:val="num" w:pos="720"/>
        </w:tabs>
        <w:suppressAutoHyphens/>
        <w:spacing w:before="0" w:line="360" w:lineRule="auto"/>
        <w:jc w:val="center"/>
        <w:rPr>
          <w:b/>
          <w:color w:val="auto"/>
          <w:szCs w:val="28"/>
        </w:rPr>
      </w:pPr>
      <w:r w:rsidRPr="006078EF">
        <w:rPr>
          <w:b/>
          <w:i/>
          <w:iCs/>
          <w:color w:val="auto"/>
        </w:rPr>
        <w:t>3.2.3. Використані технічні засоби</w:t>
      </w:r>
    </w:p>
    <w:p w:rsidR="00F63211" w:rsidRPr="00F63211" w:rsidRDefault="00F63211" w:rsidP="00F63211">
      <w:pPr>
        <w:pStyle w:val="a7"/>
        <w:tabs>
          <w:tab w:val="left" w:pos="2189"/>
          <w:tab w:val="left" w:pos="3989"/>
          <w:tab w:val="left" w:pos="5369"/>
          <w:tab w:val="left" w:pos="7379"/>
          <w:tab w:val="left" w:pos="7925"/>
        </w:tabs>
        <w:spacing w:after="0" w:line="360" w:lineRule="auto"/>
        <w:ind w:right="109" w:firstLine="709"/>
        <w:rPr>
          <w:sz w:val="28"/>
          <w:szCs w:val="28"/>
          <w:lang w:val="ru-RU"/>
        </w:rPr>
      </w:pPr>
      <w:r w:rsidRPr="00F63211">
        <w:rPr>
          <w:sz w:val="28"/>
          <w:szCs w:val="28"/>
        </w:rPr>
        <w:t xml:space="preserve">Розробка програмного продукту здійснювалась на </w:t>
      </w:r>
      <w:r w:rsidRPr="00F63211">
        <w:rPr>
          <w:spacing w:val="-1"/>
          <w:sz w:val="28"/>
          <w:szCs w:val="28"/>
        </w:rPr>
        <w:t xml:space="preserve">персональному </w:t>
      </w:r>
      <w:r w:rsidRPr="00F63211">
        <w:rPr>
          <w:sz w:val="28"/>
          <w:szCs w:val="28"/>
        </w:rPr>
        <w:t>комп</w:t>
      </w:r>
      <w:r w:rsidRPr="00F63211">
        <w:rPr>
          <w:sz w:val="28"/>
          <w:szCs w:val="28"/>
          <w:lang w:val="ru-RU"/>
        </w:rPr>
        <w:t>’</w:t>
      </w:r>
      <w:proofErr w:type="spellStart"/>
      <w:r w:rsidRPr="00F63211">
        <w:rPr>
          <w:sz w:val="28"/>
          <w:szCs w:val="28"/>
          <w:lang w:val="ru-RU"/>
        </w:rPr>
        <w:t>ютері</w:t>
      </w:r>
      <w:proofErr w:type="spellEnd"/>
      <w:r w:rsidRPr="00F63211">
        <w:rPr>
          <w:sz w:val="28"/>
          <w:szCs w:val="28"/>
          <w:lang w:val="ru-RU"/>
        </w:rPr>
        <w:t xml:space="preserve"> </w:t>
      </w:r>
      <w:proofErr w:type="spellStart"/>
      <w:r w:rsidRPr="00F63211">
        <w:rPr>
          <w:sz w:val="28"/>
          <w:szCs w:val="28"/>
          <w:lang w:val="ru-RU"/>
        </w:rPr>
        <w:t>наступної</w:t>
      </w:r>
      <w:proofErr w:type="spellEnd"/>
      <w:r w:rsidRPr="00F63211">
        <w:rPr>
          <w:spacing w:val="-2"/>
          <w:sz w:val="28"/>
          <w:szCs w:val="28"/>
          <w:lang w:val="ru-RU"/>
        </w:rPr>
        <w:t xml:space="preserve"> </w:t>
      </w:r>
      <w:proofErr w:type="spellStart"/>
      <w:r w:rsidRPr="00F63211">
        <w:rPr>
          <w:sz w:val="28"/>
          <w:szCs w:val="28"/>
          <w:lang w:val="ru-RU"/>
        </w:rPr>
        <w:t>конфігурації</w:t>
      </w:r>
      <w:proofErr w:type="spellEnd"/>
      <w:r w:rsidRPr="00F63211">
        <w:rPr>
          <w:sz w:val="28"/>
          <w:szCs w:val="28"/>
          <w:lang w:val="ru-RU"/>
        </w:rPr>
        <w:t>:</w:t>
      </w:r>
    </w:p>
    <w:p w:rsidR="00F63211" w:rsidRPr="00F63211" w:rsidRDefault="00F63211" w:rsidP="00C452CB">
      <w:pPr>
        <w:numPr>
          <w:ilvl w:val="0"/>
          <w:numId w:val="25"/>
        </w:numPr>
        <w:spacing w:line="360" w:lineRule="auto"/>
        <w:ind w:left="142" w:firstLine="709"/>
        <w:jc w:val="both"/>
        <w:rPr>
          <w:sz w:val="28"/>
          <w:szCs w:val="28"/>
        </w:rPr>
      </w:pPr>
      <w:r w:rsidRPr="00F63211">
        <w:rPr>
          <w:sz w:val="28"/>
          <w:szCs w:val="28"/>
        </w:rPr>
        <w:t xml:space="preserve">Процесор –  </w:t>
      </w:r>
      <w:proofErr w:type="spellStart"/>
      <w:r w:rsidRPr="00F63211">
        <w:rPr>
          <w:sz w:val="28"/>
          <w:szCs w:val="28"/>
        </w:rPr>
        <w:t>Intel</w:t>
      </w:r>
      <w:proofErr w:type="spellEnd"/>
      <w:r w:rsidRPr="00F63211">
        <w:rPr>
          <w:sz w:val="28"/>
          <w:szCs w:val="28"/>
        </w:rPr>
        <w:t xml:space="preserve">(R) </w:t>
      </w:r>
      <w:proofErr w:type="spellStart"/>
      <w:r w:rsidRPr="00F63211">
        <w:rPr>
          <w:sz w:val="28"/>
          <w:szCs w:val="28"/>
        </w:rPr>
        <w:t>Core</w:t>
      </w:r>
      <w:proofErr w:type="spellEnd"/>
      <w:r w:rsidRPr="00F63211">
        <w:rPr>
          <w:sz w:val="28"/>
          <w:szCs w:val="28"/>
        </w:rPr>
        <w:t xml:space="preserve">(TM) i7-3612QM CPU @ 2.10 </w:t>
      </w:r>
      <w:proofErr w:type="spellStart"/>
      <w:r w:rsidRPr="00F63211">
        <w:rPr>
          <w:sz w:val="28"/>
          <w:szCs w:val="28"/>
        </w:rPr>
        <w:t>GHz</w:t>
      </w:r>
      <w:proofErr w:type="spellEnd"/>
      <w:r w:rsidRPr="00F63211">
        <w:rPr>
          <w:sz w:val="28"/>
          <w:szCs w:val="28"/>
        </w:rPr>
        <w:t>.</w:t>
      </w:r>
    </w:p>
    <w:p w:rsidR="00F63211" w:rsidRPr="00F63211" w:rsidRDefault="00F63211" w:rsidP="00C452CB">
      <w:pPr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63211">
        <w:rPr>
          <w:sz w:val="28"/>
          <w:szCs w:val="28"/>
        </w:rPr>
        <w:t>ОЗП</w:t>
      </w:r>
      <w:r w:rsidRPr="00F63211">
        <w:rPr>
          <w:sz w:val="28"/>
          <w:szCs w:val="28"/>
        </w:rPr>
        <w:tab/>
        <w:t xml:space="preserve">– 8 </w:t>
      </w:r>
      <w:proofErr w:type="spellStart"/>
      <w:r w:rsidRPr="00F63211">
        <w:rPr>
          <w:sz w:val="28"/>
          <w:szCs w:val="28"/>
        </w:rPr>
        <w:t>Гб</w:t>
      </w:r>
      <w:proofErr w:type="spellEnd"/>
      <w:r w:rsidRPr="00F63211">
        <w:rPr>
          <w:sz w:val="28"/>
          <w:szCs w:val="28"/>
        </w:rPr>
        <w:t>.</w:t>
      </w:r>
    </w:p>
    <w:p w:rsidR="00F63211" w:rsidRPr="00F63211" w:rsidRDefault="00F63211" w:rsidP="00C452CB">
      <w:pPr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63211">
        <w:rPr>
          <w:sz w:val="28"/>
          <w:szCs w:val="28"/>
        </w:rPr>
        <w:t xml:space="preserve">Відеоадаптер – ATI AMD </w:t>
      </w:r>
      <w:proofErr w:type="spellStart"/>
      <w:r w:rsidRPr="00F63211">
        <w:rPr>
          <w:sz w:val="28"/>
          <w:szCs w:val="28"/>
        </w:rPr>
        <w:t>Radeon</w:t>
      </w:r>
      <w:proofErr w:type="spellEnd"/>
      <w:r w:rsidRPr="00F63211">
        <w:rPr>
          <w:sz w:val="28"/>
          <w:szCs w:val="28"/>
        </w:rPr>
        <w:t xml:space="preserve"> HD 7600M (1024 Мб).</w:t>
      </w:r>
    </w:p>
    <w:p w:rsidR="00F63211" w:rsidRPr="00F63211" w:rsidRDefault="00F63211" w:rsidP="00C452CB">
      <w:pPr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63211">
        <w:rPr>
          <w:sz w:val="28"/>
          <w:szCs w:val="28"/>
        </w:rPr>
        <w:t>Жорсткий диск –Seagate ST1000LM ( 931GB, SATA II).</w:t>
      </w:r>
    </w:p>
    <w:p w:rsidR="00F63211" w:rsidRPr="00F63211" w:rsidRDefault="00F63211" w:rsidP="00C452CB">
      <w:pPr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63211">
        <w:rPr>
          <w:sz w:val="28"/>
          <w:szCs w:val="28"/>
        </w:rPr>
        <w:t>DVD-RW –</w:t>
      </w:r>
      <w:r w:rsidRPr="00F63211">
        <w:rPr>
          <w:sz w:val="28"/>
          <w:szCs w:val="28"/>
        </w:rPr>
        <w:tab/>
        <w:t>LG DVD+-RW.</w:t>
      </w:r>
    </w:p>
    <w:p w:rsidR="00F63211" w:rsidRPr="00F63211" w:rsidRDefault="00F63211" w:rsidP="00F63211">
      <w:pPr>
        <w:spacing w:line="360" w:lineRule="auto"/>
        <w:ind w:firstLine="709"/>
        <w:rPr>
          <w:sz w:val="28"/>
          <w:szCs w:val="28"/>
        </w:rPr>
      </w:pPr>
      <w:r w:rsidRPr="00F63211">
        <w:rPr>
          <w:sz w:val="28"/>
          <w:szCs w:val="28"/>
        </w:rPr>
        <w:t xml:space="preserve">Даний комп’ютер працює під ОС Windows 10 </w:t>
      </w:r>
      <w:r w:rsidRPr="00F63211">
        <w:rPr>
          <w:sz w:val="28"/>
          <w:szCs w:val="28"/>
          <w:lang w:val="en-US"/>
        </w:rPr>
        <w:t>Enterprise</w:t>
      </w:r>
      <w:r w:rsidRPr="00F63211">
        <w:rPr>
          <w:sz w:val="28"/>
          <w:szCs w:val="28"/>
        </w:rPr>
        <w:t>.</w:t>
      </w:r>
    </w:p>
    <w:p w:rsidR="00F63211" w:rsidRPr="00F63211" w:rsidRDefault="00F63211" w:rsidP="00F63211">
      <w:pPr>
        <w:pStyle w:val="a7"/>
        <w:spacing w:after="0" w:line="360" w:lineRule="auto"/>
        <w:ind w:right="1635" w:firstLine="709"/>
        <w:rPr>
          <w:sz w:val="28"/>
          <w:szCs w:val="28"/>
        </w:rPr>
      </w:pPr>
      <w:r w:rsidRPr="00F63211">
        <w:rPr>
          <w:sz w:val="28"/>
          <w:szCs w:val="28"/>
        </w:rPr>
        <w:t>Використовувалися такі засоби розробки:</w:t>
      </w:r>
    </w:p>
    <w:p w:rsidR="00F63211" w:rsidRPr="00F63211" w:rsidRDefault="00F63211" w:rsidP="00F63211">
      <w:pPr>
        <w:pStyle w:val="aa"/>
        <w:widowControl w:val="0"/>
        <w:numPr>
          <w:ilvl w:val="0"/>
          <w:numId w:val="24"/>
        </w:numPr>
        <w:tabs>
          <w:tab w:val="left" w:pos="1113"/>
        </w:tabs>
        <w:autoSpaceDE w:val="0"/>
        <w:autoSpaceDN w:val="0"/>
        <w:spacing w:line="360" w:lineRule="auto"/>
        <w:ind w:left="0" w:firstLine="709"/>
        <w:contextualSpacing w:val="0"/>
        <w:rPr>
          <w:sz w:val="28"/>
          <w:szCs w:val="28"/>
        </w:rPr>
      </w:pPr>
      <w:r w:rsidRPr="00F63211">
        <w:rPr>
          <w:sz w:val="28"/>
          <w:szCs w:val="28"/>
          <w:lang w:val="en-US"/>
        </w:rPr>
        <w:t xml:space="preserve">Visual </w:t>
      </w:r>
      <w:proofErr w:type="spellStart"/>
      <w:r w:rsidRPr="00F63211">
        <w:rPr>
          <w:sz w:val="28"/>
          <w:szCs w:val="28"/>
        </w:rPr>
        <w:t>Studio</w:t>
      </w:r>
      <w:proofErr w:type="spellEnd"/>
      <w:r w:rsidRPr="00F63211">
        <w:rPr>
          <w:sz w:val="28"/>
          <w:szCs w:val="28"/>
          <w:lang w:val="ru-RU"/>
        </w:rPr>
        <w:t>.</w:t>
      </w:r>
    </w:p>
    <w:p w:rsidR="00F63211" w:rsidRPr="00F63211" w:rsidRDefault="00F63211" w:rsidP="00F63211">
      <w:pPr>
        <w:tabs>
          <w:tab w:val="left" w:pos="1113"/>
        </w:tabs>
        <w:autoSpaceDE w:val="0"/>
        <w:autoSpaceDN w:val="0"/>
        <w:spacing w:line="360" w:lineRule="auto"/>
        <w:ind w:firstLine="709"/>
        <w:rPr>
          <w:sz w:val="28"/>
          <w:szCs w:val="28"/>
        </w:rPr>
      </w:pPr>
      <w:r w:rsidRPr="00F63211">
        <w:rPr>
          <w:sz w:val="28"/>
          <w:szCs w:val="28"/>
          <w:lang w:val="en-US"/>
        </w:rPr>
        <w:t xml:space="preserve">2)   </w:t>
      </w:r>
      <w:proofErr w:type="spellStart"/>
      <w:r w:rsidRPr="00F63211">
        <w:rPr>
          <w:sz w:val="28"/>
          <w:szCs w:val="28"/>
        </w:rPr>
        <w:t>AngularJS</w:t>
      </w:r>
      <w:proofErr w:type="spellEnd"/>
      <w:r w:rsidRPr="00F63211">
        <w:rPr>
          <w:sz w:val="28"/>
          <w:szCs w:val="28"/>
        </w:rPr>
        <w:t>.</w:t>
      </w:r>
    </w:p>
    <w:p w:rsidR="00F63211" w:rsidRPr="00F63211" w:rsidRDefault="00F63211" w:rsidP="00F63211">
      <w:pPr>
        <w:tabs>
          <w:tab w:val="left" w:pos="1113"/>
        </w:tabs>
        <w:autoSpaceDE w:val="0"/>
        <w:autoSpaceDN w:val="0"/>
        <w:spacing w:line="360" w:lineRule="auto"/>
        <w:ind w:firstLine="709"/>
        <w:rPr>
          <w:sz w:val="28"/>
          <w:szCs w:val="28"/>
        </w:rPr>
      </w:pPr>
      <w:r w:rsidRPr="00F63211">
        <w:rPr>
          <w:sz w:val="28"/>
          <w:szCs w:val="28"/>
          <w:lang w:val="en-US"/>
        </w:rPr>
        <w:t>3)   JavaScript</w:t>
      </w:r>
      <w:r w:rsidRPr="00F63211">
        <w:rPr>
          <w:sz w:val="28"/>
          <w:szCs w:val="28"/>
        </w:rPr>
        <w:t xml:space="preserve">. </w:t>
      </w:r>
    </w:p>
    <w:p w:rsidR="006078EF" w:rsidRPr="006078EF" w:rsidRDefault="006078EF" w:rsidP="006078EF">
      <w:pPr>
        <w:tabs>
          <w:tab w:val="left" w:pos="1260"/>
        </w:tabs>
        <w:rPr>
          <w:sz w:val="28"/>
          <w:szCs w:val="28"/>
        </w:rPr>
      </w:pPr>
    </w:p>
    <w:p w:rsidR="006078EF" w:rsidRDefault="006078EF" w:rsidP="00B07CF6">
      <w:pPr>
        <w:pStyle w:val="13"/>
        <w:widowControl/>
        <w:spacing w:line="360" w:lineRule="auto"/>
        <w:jc w:val="both"/>
        <w:rPr>
          <w:szCs w:val="36"/>
        </w:rPr>
      </w:pPr>
    </w:p>
    <w:p w:rsidR="00574CAD" w:rsidRDefault="00574CAD" w:rsidP="00574CAD">
      <w:pPr>
        <w:pStyle w:val="1"/>
      </w:pPr>
      <w:r>
        <w:rPr>
          <w:sz w:val="28"/>
        </w:rPr>
        <w:lastRenderedPageBreak/>
        <w:t>4. ПРОГРАМА ТА МЕТОДИКА ВИПРОБУВАНЬ</w:t>
      </w:r>
    </w:p>
    <w:p w:rsidR="00574CAD" w:rsidRDefault="00574CAD" w:rsidP="00574CAD"/>
    <w:p w:rsidR="00574CAD" w:rsidRDefault="00574CAD" w:rsidP="00574CAD">
      <w:pPr>
        <w:pStyle w:val="2"/>
        <w:ind w:left="0" w:firstLine="708"/>
        <w:jc w:val="both"/>
        <w:rPr>
          <w:sz w:val="28"/>
        </w:rPr>
      </w:pPr>
      <w:bookmarkStart w:id="18" w:name="__RefHeading___Toc386013326"/>
      <w:bookmarkEnd w:id="18"/>
      <w:r>
        <w:rPr>
          <w:iCs w:val="0"/>
          <w:sz w:val="28"/>
        </w:rPr>
        <w:t>4.1. Об’єкт випробувань</w:t>
      </w:r>
    </w:p>
    <w:p w:rsidR="00F72EF1" w:rsidRPr="00F72EF1" w:rsidRDefault="00F72EF1" w:rsidP="00F72EF1">
      <w:pPr>
        <w:spacing w:line="360" w:lineRule="auto"/>
        <w:ind w:firstLine="720"/>
        <w:rPr>
          <w:sz w:val="28"/>
          <w:szCs w:val="28"/>
        </w:rPr>
      </w:pPr>
      <w:r w:rsidRPr="00F72EF1">
        <w:rPr>
          <w:sz w:val="28"/>
          <w:szCs w:val="28"/>
        </w:rPr>
        <w:t xml:space="preserve">Об’єктом випробування є скрипт, який запускається </w:t>
      </w:r>
      <w:r w:rsidRPr="00F72EF1">
        <w:rPr>
          <w:sz w:val="28"/>
          <w:szCs w:val="28"/>
          <w:lang w:val="ru-RU"/>
        </w:rPr>
        <w:t xml:space="preserve">на </w:t>
      </w:r>
      <w:proofErr w:type="spellStart"/>
      <w:r w:rsidRPr="00F72EF1">
        <w:rPr>
          <w:sz w:val="28"/>
          <w:szCs w:val="28"/>
        </w:rPr>
        <w:t>пристрі</w:t>
      </w:r>
      <w:proofErr w:type="spellEnd"/>
      <w:r w:rsidRPr="00F72EF1">
        <w:rPr>
          <w:sz w:val="28"/>
          <w:szCs w:val="28"/>
          <w:lang w:val="ru-RU"/>
        </w:rPr>
        <w:t>ю</w:t>
      </w:r>
      <w:r w:rsidRPr="00F72EF1">
        <w:rPr>
          <w:sz w:val="28"/>
          <w:szCs w:val="28"/>
        </w:rPr>
        <w:t xml:space="preserve"> з ОС </w:t>
      </w:r>
      <w:r w:rsidRPr="00F72EF1">
        <w:rPr>
          <w:sz w:val="28"/>
          <w:szCs w:val="28"/>
          <w:lang w:val="en-US"/>
        </w:rPr>
        <w:t>Windows</w:t>
      </w:r>
      <w:r w:rsidRPr="00F72EF1">
        <w:rPr>
          <w:sz w:val="28"/>
          <w:szCs w:val="28"/>
        </w:rPr>
        <w:t>.</w:t>
      </w:r>
    </w:p>
    <w:p w:rsidR="00F72EF1" w:rsidRPr="00F72EF1" w:rsidRDefault="00F72EF1" w:rsidP="00F72EF1">
      <w:pPr>
        <w:spacing w:line="360" w:lineRule="auto"/>
        <w:ind w:firstLine="720"/>
        <w:rPr>
          <w:i/>
          <w:sz w:val="28"/>
          <w:szCs w:val="28"/>
        </w:rPr>
      </w:pPr>
      <w:r w:rsidRPr="00F72EF1">
        <w:rPr>
          <w:sz w:val="28"/>
          <w:szCs w:val="28"/>
        </w:rPr>
        <w:t xml:space="preserve">Мета випробувань – задовольнити всі функціональні та нефункціональні вимоги до програмного забезпечення у частині 3.2.4. </w:t>
      </w:r>
      <w:r w:rsidRPr="00F72EF1">
        <w:rPr>
          <w:i/>
          <w:sz w:val="28"/>
          <w:szCs w:val="28"/>
        </w:rPr>
        <w:t>Вимоги до тестування програмного забезпечення.</w:t>
      </w:r>
    </w:p>
    <w:p w:rsidR="00574CAD" w:rsidRPr="00574CAD" w:rsidRDefault="00574CAD" w:rsidP="00574CAD">
      <w:pPr>
        <w:spacing w:line="360" w:lineRule="auto"/>
        <w:ind w:firstLine="720"/>
        <w:jc w:val="both"/>
        <w:rPr>
          <w:sz w:val="28"/>
          <w:szCs w:val="28"/>
        </w:rPr>
      </w:pPr>
    </w:p>
    <w:p w:rsidR="00574CAD" w:rsidRPr="00574CAD" w:rsidRDefault="00574CAD" w:rsidP="00574CAD">
      <w:pPr>
        <w:pStyle w:val="2"/>
        <w:ind w:left="0" w:firstLine="708"/>
        <w:jc w:val="both"/>
        <w:rPr>
          <w:color w:val="000000"/>
          <w:sz w:val="28"/>
        </w:rPr>
      </w:pPr>
      <w:bookmarkStart w:id="19" w:name="__RefHeading___Toc386013327"/>
      <w:bookmarkEnd w:id="19"/>
      <w:r w:rsidRPr="00574CAD">
        <w:rPr>
          <w:iCs w:val="0"/>
          <w:sz w:val="28"/>
        </w:rPr>
        <w:t xml:space="preserve">4.2. </w:t>
      </w:r>
      <w:r w:rsidRPr="00574CAD">
        <w:rPr>
          <w:bCs w:val="0"/>
          <w:iCs w:val="0"/>
          <w:color w:val="000000"/>
          <w:sz w:val="28"/>
        </w:rPr>
        <w:t>Використані технічні засоби</w:t>
      </w:r>
    </w:p>
    <w:p w:rsidR="00574CAD" w:rsidRPr="00574CAD" w:rsidRDefault="00574CAD" w:rsidP="00574CAD">
      <w:pPr>
        <w:widowControl w:val="0"/>
        <w:shd w:val="clear" w:color="auto" w:fill="FFFFFF"/>
        <w:autoSpaceDE w:val="0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74CAD">
        <w:rPr>
          <w:color w:val="000000"/>
          <w:sz w:val="28"/>
          <w:szCs w:val="28"/>
        </w:rPr>
        <w:t>Тестування проводилось на пристроях з наступною конфігурацією: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97"/>
        <w:gridCol w:w="3676"/>
        <w:gridCol w:w="3532"/>
      </w:tblGrid>
      <w:tr w:rsidR="00574CAD" w:rsidRPr="00574CAD" w:rsidTr="007C553D">
        <w:trPr>
          <w:trHeight w:val="336"/>
        </w:trPr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4CAD" w:rsidRPr="00574CAD" w:rsidRDefault="00574CAD" w:rsidP="007C553D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574CAD">
              <w:rPr>
                <w:color w:val="000000"/>
                <w:sz w:val="28"/>
                <w:szCs w:val="28"/>
              </w:rPr>
              <w:t>Параметри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4CAD" w:rsidRPr="00574CAD" w:rsidRDefault="00574CAD" w:rsidP="007C553D">
            <w:pPr>
              <w:ind w:firstLine="2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574CAD">
              <w:rPr>
                <w:color w:val="000000"/>
                <w:sz w:val="28"/>
                <w:szCs w:val="28"/>
                <w:lang w:val="ru-RU"/>
              </w:rPr>
              <w:t>Пристр</w:t>
            </w:r>
            <w:r w:rsidRPr="00574CAD">
              <w:rPr>
                <w:color w:val="000000"/>
                <w:sz w:val="28"/>
                <w:szCs w:val="28"/>
              </w:rPr>
              <w:t>ій</w:t>
            </w:r>
            <w:proofErr w:type="spellEnd"/>
            <w:r w:rsidRPr="00574CAD">
              <w:rPr>
                <w:color w:val="000000"/>
                <w:sz w:val="28"/>
                <w:szCs w:val="28"/>
              </w:rPr>
              <w:t xml:space="preserve"> №1</w:t>
            </w: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4CAD" w:rsidRPr="00574CAD" w:rsidRDefault="00574CAD" w:rsidP="007C553D">
            <w:pPr>
              <w:jc w:val="center"/>
            </w:pPr>
            <w:r w:rsidRPr="00574CAD">
              <w:rPr>
                <w:color w:val="000000"/>
                <w:sz w:val="28"/>
                <w:szCs w:val="28"/>
              </w:rPr>
              <w:t>Пристрій №2</w:t>
            </w:r>
          </w:p>
        </w:tc>
      </w:tr>
      <w:tr w:rsidR="00574CAD" w:rsidRPr="00574CAD" w:rsidTr="007C553D">
        <w:trPr>
          <w:trHeight w:val="336"/>
        </w:trPr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4CAD" w:rsidRPr="00574CAD" w:rsidRDefault="00574CAD" w:rsidP="007C553D">
            <w:pPr>
              <w:jc w:val="both"/>
              <w:rPr>
                <w:sz w:val="28"/>
                <w:szCs w:val="28"/>
              </w:rPr>
            </w:pPr>
            <w:r w:rsidRPr="00574CAD">
              <w:rPr>
                <w:color w:val="000000"/>
                <w:sz w:val="28"/>
                <w:szCs w:val="28"/>
              </w:rPr>
              <w:t>Процесор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4CAD" w:rsidRPr="00574CAD" w:rsidRDefault="00574CAD" w:rsidP="007C553D">
            <w:pPr>
              <w:ind w:firstLine="2"/>
              <w:jc w:val="both"/>
              <w:rPr>
                <w:sz w:val="28"/>
                <w:szCs w:val="28"/>
              </w:rPr>
            </w:pPr>
            <w:proofErr w:type="spellStart"/>
            <w:r w:rsidRPr="00574CAD">
              <w:rPr>
                <w:sz w:val="28"/>
                <w:szCs w:val="28"/>
              </w:rPr>
              <w:t>Intel</w:t>
            </w:r>
            <w:proofErr w:type="spellEnd"/>
            <w:r w:rsidRPr="00574CAD">
              <w:rPr>
                <w:sz w:val="28"/>
                <w:szCs w:val="28"/>
              </w:rPr>
              <w:t xml:space="preserve"> </w:t>
            </w:r>
            <w:r w:rsidRPr="00574CAD">
              <w:rPr>
                <w:sz w:val="28"/>
                <w:szCs w:val="28"/>
                <w:lang w:val="en-US"/>
              </w:rPr>
              <w:t>C</w:t>
            </w:r>
            <w:proofErr w:type="spellStart"/>
            <w:r w:rsidRPr="00574CAD">
              <w:rPr>
                <w:sz w:val="28"/>
                <w:szCs w:val="28"/>
              </w:rPr>
              <w:t>ore</w:t>
            </w:r>
            <w:proofErr w:type="spellEnd"/>
            <w:r w:rsidRPr="00574CAD">
              <w:rPr>
                <w:sz w:val="28"/>
                <w:szCs w:val="28"/>
              </w:rPr>
              <w:t xml:space="preserve"> i3-2350М</w:t>
            </w: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4CAD" w:rsidRPr="00574CAD" w:rsidRDefault="00574CAD" w:rsidP="00574CAD">
            <w:pPr>
              <w:jc w:val="both"/>
            </w:pPr>
            <w:proofErr w:type="spellStart"/>
            <w:r w:rsidRPr="00574CAD">
              <w:rPr>
                <w:sz w:val="28"/>
                <w:szCs w:val="28"/>
              </w:rPr>
              <w:t>Intel</w:t>
            </w:r>
            <w:proofErr w:type="spellEnd"/>
            <w:r w:rsidRPr="00574CAD">
              <w:rPr>
                <w:sz w:val="28"/>
                <w:szCs w:val="28"/>
              </w:rPr>
              <w:t xml:space="preserve"> </w:t>
            </w:r>
            <w:r w:rsidRPr="00574CAD">
              <w:rPr>
                <w:sz w:val="28"/>
                <w:szCs w:val="28"/>
                <w:lang w:val="en-US"/>
              </w:rPr>
              <w:t>C</w:t>
            </w:r>
            <w:proofErr w:type="spellStart"/>
            <w:r w:rsidRPr="00574CAD">
              <w:rPr>
                <w:sz w:val="28"/>
                <w:szCs w:val="28"/>
              </w:rPr>
              <w:t>ore</w:t>
            </w:r>
            <w:proofErr w:type="spellEnd"/>
            <w:r w:rsidRPr="00574CAD">
              <w:rPr>
                <w:sz w:val="28"/>
                <w:szCs w:val="28"/>
              </w:rPr>
              <w:t xml:space="preserve"> i3-2100</w:t>
            </w:r>
          </w:p>
        </w:tc>
      </w:tr>
      <w:tr w:rsidR="00574CAD" w:rsidRPr="00574CAD" w:rsidTr="007C553D">
        <w:trPr>
          <w:trHeight w:val="336"/>
        </w:trPr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4CAD" w:rsidRPr="00574CAD" w:rsidRDefault="00574CAD" w:rsidP="007C553D">
            <w:pPr>
              <w:jc w:val="both"/>
              <w:rPr>
                <w:sz w:val="28"/>
                <w:szCs w:val="28"/>
              </w:rPr>
            </w:pPr>
            <w:r w:rsidRPr="00574CAD">
              <w:rPr>
                <w:color w:val="000000"/>
                <w:sz w:val="28"/>
                <w:szCs w:val="28"/>
              </w:rPr>
              <w:t>ОЗП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4CAD" w:rsidRPr="00574CAD" w:rsidRDefault="00574CAD" w:rsidP="007C553D">
            <w:pPr>
              <w:ind w:firstLine="2"/>
              <w:jc w:val="both"/>
              <w:rPr>
                <w:sz w:val="28"/>
                <w:szCs w:val="28"/>
              </w:rPr>
            </w:pPr>
            <w:r w:rsidRPr="00574CAD">
              <w:rPr>
                <w:sz w:val="28"/>
                <w:szCs w:val="28"/>
              </w:rPr>
              <w:t xml:space="preserve">4 </w:t>
            </w:r>
            <w:proofErr w:type="spellStart"/>
            <w:r w:rsidRPr="00574CAD">
              <w:rPr>
                <w:sz w:val="28"/>
                <w:szCs w:val="28"/>
              </w:rPr>
              <w:t>Гб</w:t>
            </w:r>
            <w:proofErr w:type="spellEnd"/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4CAD" w:rsidRPr="00574CAD" w:rsidRDefault="00574CAD" w:rsidP="00574CAD">
            <w:pPr>
              <w:jc w:val="both"/>
            </w:pPr>
            <w:r w:rsidRPr="00574CAD">
              <w:rPr>
                <w:sz w:val="28"/>
                <w:szCs w:val="28"/>
                <w:lang w:val="en-US"/>
              </w:rPr>
              <w:t>4</w:t>
            </w:r>
            <w:r w:rsidRPr="00574CAD">
              <w:rPr>
                <w:sz w:val="28"/>
                <w:szCs w:val="28"/>
              </w:rPr>
              <w:t xml:space="preserve"> </w:t>
            </w:r>
            <w:proofErr w:type="spellStart"/>
            <w:r w:rsidRPr="00574CAD">
              <w:rPr>
                <w:sz w:val="28"/>
                <w:szCs w:val="28"/>
              </w:rPr>
              <w:t>Гб</w:t>
            </w:r>
            <w:proofErr w:type="spellEnd"/>
          </w:p>
        </w:tc>
      </w:tr>
      <w:tr w:rsidR="00574CAD" w:rsidRPr="00574CAD" w:rsidTr="007C553D">
        <w:trPr>
          <w:trHeight w:val="336"/>
        </w:trPr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4CAD" w:rsidRPr="00574CAD" w:rsidRDefault="00574CAD" w:rsidP="007C553D">
            <w:pPr>
              <w:rPr>
                <w:color w:val="000000"/>
                <w:sz w:val="28"/>
                <w:szCs w:val="28"/>
              </w:rPr>
            </w:pPr>
            <w:r w:rsidRPr="00574CAD">
              <w:rPr>
                <w:color w:val="000000"/>
                <w:sz w:val="28"/>
                <w:szCs w:val="28"/>
              </w:rPr>
              <w:t xml:space="preserve">Версія ОС 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4CAD" w:rsidRPr="00574CAD" w:rsidRDefault="00574CAD" w:rsidP="007C553D">
            <w:pPr>
              <w:ind w:firstLine="2"/>
              <w:jc w:val="both"/>
              <w:rPr>
                <w:color w:val="000000"/>
                <w:sz w:val="28"/>
                <w:szCs w:val="28"/>
              </w:rPr>
            </w:pPr>
            <w:r w:rsidRPr="00574CAD">
              <w:rPr>
                <w:color w:val="000000"/>
                <w:sz w:val="28"/>
                <w:szCs w:val="28"/>
                <w:lang w:val="en-US"/>
              </w:rPr>
              <w:t>Windows 7</w:t>
            </w: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4CAD" w:rsidRPr="00574CAD" w:rsidRDefault="00574CAD" w:rsidP="007C553D">
            <w:pPr>
              <w:jc w:val="both"/>
            </w:pPr>
            <w:r w:rsidRPr="00574CAD">
              <w:rPr>
                <w:color w:val="000000"/>
                <w:sz w:val="28"/>
                <w:szCs w:val="28"/>
                <w:lang w:val="en-US"/>
              </w:rPr>
              <w:t>Windows 10</w:t>
            </w:r>
          </w:p>
        </w:tc>
      </w:tr>
      <w:tr w:rsidR="00574CAD" w:rsidRPr="00574CAD" w:rsidTr="007C553D">
        <w:trPr>
          <w:trHeight w:val="336"/>
        </w:trPr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4CAD" w:rsidRPr="00574CAD" w:rsidRDefault="00574CAD" w:rsidP="007C553D">
            <w:pPr>
              <w:jc w:val="both"/>
              <w:rPr>
                <w:sz w:val="28"/>
                <w:szCs w:val="28"/>
              </w:rPr>
            </w:pPr>
            <w:r w:rsidRPr="00574CAD">
              <w:rPr>
                <w:color w:val="000000"/>
                <w:sz w:val="28"/>
                <w:szCs w:val="28"/>
              </w:rPr>
              <w:t>Пам'ять</w:t>
            </w:r>
            <w:r w:rsidRPr="00574CAD">
              <w:rPr>
                <w:sz w:val="28"/>
                <w:szCs w:val="28"/>
              </w:rPr>
              <w:t xml:space="preserve"> 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4CAD" w:rsidRPr="00574CAD" w:rsidRDefault="00574CAD" w:rsidP="007C553D">
            <w:pPr>
              <w:ind w:firstLine="2"/>
              <w:jc w:val="both"/>
              <w:rPr>
                <w:color w:val="000000"/>
                <w:sz w:val="28"/>
                <w:szCs w:val="28"/>
              </w:rPr>
            </w:pPr>
            <w:r w:rsidRPr="00574CAD">
              <w:rPr>
                <w:sz w:val="28"/>
                <w:szCs w:val="28"/>
              </w:rPr>
              <w:t xml:space="preserve">500 ГБ </w:t>
            </w: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4CAD" w:rsidRPr="00574CAD" w:rsidRDefault="00574CAD" w:rsidP="007C553D">
            <w:pPr>
              <w:jc w:val="both"/>
            </w:pPr>
            <w:r w:rsidRPr="00574CAD">
              <w:rPr>
                <w:color w:val="000000"/>
                <w:sz w:val="28"/>
                <w:szCs w:val="28"/>
              </w:rPr>
              <w:t>500 ГБ</w:t>
            </w:r>
          </w:p>
        </w:tc>
      </w:tr>
    </w:tbl>
    <w:p w:rsidR="00574CAD" w:rsidRDefault="00574CAD" w:rsidP="00B07CF6">
      <w:pPr>
        <w:pStyle w:val="13"/>
        <w:widowControl/>
        <w:spacing w:line="360" w:lineRule="auto"/>
        <w:jc w:val="both"/>
        <w:rPr>
          <w:szCs w:val="36"/>
        </w:rPr>
      </w:pPr>
    </w:p>
    <w:p w:rsidR="00574CAD" w:rsidRDefault="00574CAD" w:rsidP="00574CAD">
      <w:pPr>
        <w:pStyle w:val="2"/>
        <w:ind w:left="0" w:firstLine="708"/>
        <w:jc w:val="both"/>
      </w:pPr>
      <w:r>
        <w:rPr>
          <w:iCs w:val="0"/>
          <w:sz w:val="28"/>
        </w:rPr>
        <w:t>4.3. Порядок та методика випробувань</w:t>
      </w:r>
    </w:p>
    <w:p w:rsidR="00012056" w:rsidRPr="00012056" w:rsidRDefault="00012056" w:rsidP="00012056">
      <w:pPr>
        <w:pStyle w:val="a7"/>
        <w:tabs>
          <w:tab w:val="left" w:pos="993"/>
        </w:tabs>
        <w:spacing w:after="0" w:line="360" w:lineRule="auto"/>
        <w:rPr>
          <w:sz w:val="28"/>
          <w:szCs w:val="28"/>
          <w:lang w:val="ru-RU"/>
        </w:rPr>
      </w:pPr>
      <w:r w:rsidRPr="00012056">
        <w:rPr>
          <w:sz w:val="28"/>
          <w:szCs w:val="28"/>
          <w:lang w:val="ru-RU"/>
        </w:rPr>
        <w:t xml:space="preserve">Порядок </w:t>
      </w:r>
      <w:proofErr w:type="spellStart"/>
      <w:r w:rsidRPr="00012056">
        <w:rPr>
          <w:sz w:val="28"/>
          <w:szCs w:val="28"/>
          <w:lang w:val="ru-RU"/>
        </w:rPr>
        <w:t>проведення</w:t>
      </w:r>
      <w:proofErr w:type="spellEnd"/>
      <w:r w:rsidRPr="00012056">
        <w:rPr>
          <w:sz w:val="28"/>
          <w:szCs w:val="28"/>
          <w:lang w:val="ru-RU"/>
        </w:rPr>
        <w:t xml:space="preserve"> </w:t>
      </w:r>
      <w:proofErr w:type="spellStart"/>
      <w:r w:rsidRPr="00012056">
        <w:rPr>
          <w:sz w:val="28"/>
          <w:szCs w:val="28"/>
          <w:lang w:val="ru-RU"/>
        </w:rPr>
        <w:t>випробувань</w:t>
      </w:r>
      <w:proofErr w:type="spellEnd"/>
      <w:r w:rsidRPr="00012056">
        <w:rPr>
          <w:sz w:val="28"/>
          <w:szCs w:val="28"/>
          <w:lang w:val="ru-RU"/>
        </w:rPr>
        <w:t xml:space="preserve"> </w:t>
      </w:r>
      <w:proofErr w:type="spellStart"/>
      <w:r w:rsidRPr="00012056">
        <w:rPr>
          <w:sz w:val="28"/>
          <w:szCs w:val="28"/>
          <w:lang w:val="ru-RU"/>
        </w:rPr>
        <w:t>програмного</w:t>
      </w:r>
      <w:proofErr w:type="spellEnd"/>
      <w:r w:rsidRPr="00012056">
        <w:rPr>
          <w:sz w:val="28"/>
          <w:szCs w:val="28"/>
          <w:lang w:val="ru-RU"/>
        </w:rPr>
        <w:t xml:space="preserve"> </w:t>
      </w:r>
      <w:proofErr w:type="spellStart"/>
      <w:r w:rsidRPr="00012056">
        <w:rPr>
          <w:sz w:val="28"/>
          <w:szCs w:val="28"/>
          <w:lang w:val="ru-RU"/>
        </w:rPr>
        <w:t>забезпечення</w:t>
      </w:r>
      <w:proofErr w:type="spellEnd"/>
      <w:r w:rsidRPr="00012056">
        <w:rPr>
          <w:sz w:val="28"/>
          <w:szCs w:val="28"/>
          <w:lang w:val="ru-RU"/>
        </w:rPr>
        <w:t>:</w:t>
      </w:r>
    </w:p>
    <w:p w:rsidR="00012056" w:rsidRPr="00012056" w:rsidRDefault="00012056" w:rsidP="00012056">
      <w:pPr>
        <w:pStyle w:val="aa"/>
        <w:widowControl w:val="0"/>
        <w:numPr>
          <w:ilvl w:val="0"/>
          <w:numId w:val="26"/>
        </w:numPr>
        <w:tabs>
          <w:tab w:val="left" w:pos="993"/>
          <w:tab w:val="left" w:pos="1113"/>
        </w:tabs>
        <w:autoSpaceDE w:val="0"/>
        <w:autoSpaceDN w:val="0"/>
        <w:spacing w:line="360" w:lineRule="auto"/>
        <w:ind w:left="0" w:firstLine="709"/>
        <w:contextualSpacing w:val="0"/>
        <w:rPr>
          <w:sz w:val="28"/>
          <w:szCs w:val="28"/>
          <w:lang w:val="ru-RU"/>
        </w:rPr>
      </w:pPr>
      <w:r w:rsidRPr="00012056">
        <w:rPr>
          <w:sz w:val="28"/>
          <w:szCs w:val="28"/>
          <w:lang w:val="ru-RU"/>
        </w:rPr>
        <w:t xml:space="preserve">Запуск </w:t>
      </w:r>
      <w:proofErr w:type="spellStart"/>
      <w:r w:rsidRPr="00012056">
        <w:rPr>
          <w:sz w:val="28"/>
          <w:szCs w:val="28"/>
          <w:lang w:val="ru-RU"/>
        </w:rPr>
        <w:t>програми</w:t>
      </w:r>
      <w:proofErr w:type="spellEnd"/>
      <w:r w:rsidRPr="00012056">
        <w:rPr>
          <w:sz w:val="28"/>
          <w:szCs w:val="28"/>
          <w:lang w:val="ru-RU"/>
        </w:rPr>
        <w:t>.</w:t>
      </w:r>
    </w:p>
    <w:p w:rsidR="00012056" w:rsidRPr="00012056" w:rsidRDefault="00012056" w:rsidP="00012056">
      <w:pPr>
        <w:pStyle w:val="aa"/>
        <w:widowControl w:val="0"/>
        <w:numPr>
          <w:ilvl w:val="0"/>
          <w:numId w:val="26"/>
        </w:numPr>
        <w:tabs>
          <w:tab w:val="left" w:pos="993"/>
          <w:tab w:val="left" w:pos="1113"/>
        </w:tabs>
        <w:autoSpaceDE w:val="0"/>
        <w:autoSpaceDN w:val="0"/>
        <w:spacing w:line="360" w:lineRule="auto"/>
        <w:ind w:left="0" w:firstLine="709"/>
        <w:contextualSpacing w:val="0"/>
        <w:rPr>
          <w:sz w:val="28"/>
          <w:szCs w:val="28"/>
          <w:lang w:val="ru-RU"/>
        </w:rPr>
      </w:pPr>
      <w:proofErr w:type="spellStart"/>
      <w:r w:rsidRPr="00012056">
        <w:rPr>
          <w:sz w:val="28"/>
          <w:szCs w:val="28"/>
          <w:lang w:val="ru-RU"/>
        </w:rPr>
        <w:t>Перевірка</w:t>
      </w:r>
      <w:proofErr w:type="spellEnd"/>
      <w:r w:rsidRPr="00012056">
        <w:rPr>
          <w:sz w:val="28"/>
          <w:szCs w:val="28"/>
          <w:lang w:val="ru-RU"/>
        </w:rPr>
        <w:t xml:space="preserve"> на </w:t>
      </w:r>
      <w:proofErr w:type="spellStart"/>
      <w:r w:rsidRPr="00012056">
        <w:rPr>
          <w:sz w:val="28"/>
          <w:szCs w:val="28"/>
          <w:lang w:val="ru-RU"/>
        </w:rPr>
        <w:t>коректність</w:t>
      </w:r>
      <w:proofErr w:type="spellEnd"/>
      <w:r w:rsidRPr="00012056">
        <w:rPr>
          <w:sz w:val="28"/>
          <w:szCs w:val="28"/>
          <w:lang w:val="ru-RU"/>
        </w:rPr>
        <w:t xml:space="preserve"> </w:t>
      </w:r>
      <w:proofErr w:type="spellStart"/>
      <w:r w:rsidRPr="00012056">
        <w:rPr>
          <w:sz w:val="28"/>
          <w:szCs w:val="28"/>
          <w:lang w:val="ru-RU"/>
        </w:rPr>
        <w:t>відображення</w:t>
      </w:r>
      <w:proofErr w:type="spellEnd"/>
      <w:r w:rsidRPr="00012056">
        <w:rPr>
          <w:sz w:val="28"/>
          <w:szCs w:val="28"/>
          <w:lang w:val="ru-RU"/>
        </w:rPr>
        <w:t xml:space="preserve"> </w:t>
      </w:r>
      <w:proofErr w:type="spellStart"/>
      <w:r w:rsidRPr="00012056">
        <w:rPr>
          <w:sz w:val="28"/>
          <w:szCs w:val="28"/>
          <w:lang w:val="ru-RU"/>
        </w:rPr>
        <w:t>графічного</w:t>
      </w:r>
      <w:proofErr w:type="spellEnd"/>
      <w:r w:rsidRPr="00012056">
        <w:rPr>
          <w:spacing w:val="-11"/>
          <w:sz w:val="28"/>
          <w:szCs w:val="28"/>
          <w:lang w:val="ru-RU"/>
        </w:rPr>
        <w:t xml:space="preserve"> </w:t>
      </w:r>
      <w:proofErr w:type="spellStart"/>
      <w:r w:rsidRPr="00012056">
        <w:rPr>
          <w:sz w:val="28"/>
          <w:szCs w:val="28"/>
          <w:lang w:val="ru-RU"/>
        </w:rPr>
        <w:t>інтерфейсу</w:t>
      </w:r>
      <w:proofErr w:type="spellEnd"/>
      <w:r w:rsidRPr="00012056">
        <w:rPr>
          <w:sz w:val="28"/>
          <w:szCs w:val="28"/>
          <w:lang w:val="ru-RU"/>
        </w:rPr>
        <w:t>.</w:t>
      </w:r>
    </w:p>
    <w:p w:rsidR="00012056" w:rsidRPr="00012056" w:rsidRDefault="00012056" w:rsidP="00012056">
      <w:pPr>
        <w:pStyle w:val="aa"/>
        <w:widowControl w:val="0"/>
        <w:numPr>
          <w:ilvl w:val="0"/>
          <w:numId w:val="26"/>
        </w:numPr>
        <w:tabs>
          <w:tab w:val="left" w:pos="993"/>
          <w:tab w:val="left" w:pos="1113"/>
        </w:tabs>
        <w:autoSpaceDE w:val="0"/>
        <w:autoSpaceDN w:val="0"/>
        <w:spacing w:line="360" w:lineRule="auto"/>
        <w:ind w:left="0" w:firstLine="709"/>
        <w:contextualSpacing w:val="0"/>
        <w:rPr>
          <w:sz w:val="28"/>
          <w:szCs w:val="28"/>
        </w:rPr>
      </w:pPr>
      <w:proofErr w:type="spellStart"/>
      <w:r w:rsidRPr="00012056">
        <w:rPr>
          <w:sz w:val="28"/>
          <w:szCs w:val="28"/>
          <w:lang w:val="en-US"/>
        </w:rPr>
        <w:t>Задання</w:t>
      </w:r>
      <w:proofErr w:type="spellEnd"/>
      <w:r w:rsidRPr="00012056">
        <w:rPr>
          <w:sz w:val="28"/>
          <w:szCs w:val="28"/>
          <w:lang w:val="en-US"/>
        </w:rPr>
        <w:t xml:space="preserve"> </w:t>
      </w:r>
      <w:proofErr w:type="spellStart"/>
      <w:r w:rsidRPr="00012056">
        <w:rPr>
          <w:sz w:val="28"/>
          <w:szCs w:val="28"/>
          <w:lang w:val="en-US"/>
        </w:rPr>
        <w:t>швидкості</w:t>
      </w:r>
      <w:proofErr w:type="spellEnd"/>
      <w:r w:rsidRPr="00012056">
        <w:rPr>
          <w:sz w:val="28"/>
          <w:szCs w:val="28"/>
          <w:lang w:val="en-US"/>
        </w:rPr>
        <w:t xml:space="preserve"> </w:t>
      </w:r>
      <w:proofErr w:type="spellStart"/>
      <w:r w:rsidRPr="00012056">
        <w:rPr>
          <w:sz w:val="28"/>
          <w:szCs w:val="28"/>
          <w:lang w:val="en-US"/>
        </w:rPr>
        <w:t>руху</w:t>
      </w:r>
      <w:proofErr w:type="spellEnd"/>
      <w:r w:rsidRPr="00012056">
        <w:rPr>
          <w:sz w:val="28"/>
          <w:szCs w:val="28"/>
        </w:rPr>
        <w:t>.</w:t>
      </w:r>
    </w:p>
    <w:p w:rsidR="00012056" w:rsidRPr="00012056" w:rsidRDefault="00012056" w:rsidP="00012056">
      <w:pPr>
        <w:pStyle w:val="aa"/>
        <w:widowControl w:val="0"/>
        <w:numPr>
          <w:ilvl w:val="0"/>
          <w:numId w:val="26"/>
        </w:numPr>
        <w:tabs>
          <w:tab w:val="left" w:pos="993"/>
          <w:tab w:val="left" w:pos="1113"/>
        </w:tabs>
        <w:autoSpaceDE w:val="0"/>
        <w:autoSpaceDN w:val="0"/>
        <w:spacing w:line="360" w:lineRule="auto"/>
        <w:ind w:left="0" w:firstLine="709"/>
        <w:contextualSpacing w:val="0"/>
        <w:rPr>
          <w:sz w:val="28"/>
          <w:szCs w:val="28"/>
          <w:lang w:val="ru-RU"/>
        </w:rPr>
      </w:pPr>
      <w:r w:rsidRPr="00012056">
        <w:rPr>
          <w:sz w:val="28"/>
          <w:szCs w:val="28"/>
        </w:rPr>
        <w:t xml:space="preserve">Натискання на кнопку </w:t>
      </w:r>
      <w:r w:rsidRPr="00012056">
        <w:rPr>
          <w:sz w:val="28"/>
          <w:szCs w:val="28"/>
          <w:lang w:val="en-US"/>
        </w:rPr>
        <w:t>Play</w:t>
      </w:r>
      <w:r w:rsidRPr="00012056">
        <w:rPr>
          <w:sz w:val="28"/>
          <w:szCs w:val="28"/>
        </w:rPr>
        <w:t>.</w:t>
      </w:r>
    </w:p>
    <w:p w:rsidR="00012056" w:rsidRPr="00012056" w:rsidRDefault="00012056" w:rsidP="00012056">
      <w:pPr>
        <w:pStyle w:val="aa"/>
        <w:widowControl w:val="0"/>
        <w:numPr>
          <w:ilvl w:val="0"/>
          <w:numId w:val="26"/>
        </w:numPr>
        <w:tabs>
          <w:tab w:val="left" w:pos="993"/>
          <w:tab w:val="left" w:pos="1113"/>
        </w:tabs>
        <w:autoSpaceDE w:val="0"/>
        <w:autoSpaceDN w:val="0"/>
        <w:spacing w:line="360" w:lineRule="auto"/>
        <w:ind w:left="0" w:firstLine="709"/>
        <w:contextualSpacing w:val="0"/>
        <w:rPr>
          <w:sz w:val="28"/>
          <w:szCs w:val="28"/>
        </w:rPr>
      </w:pPr>
      <w:proofErr w:type="spellStart"/>
      <w:r w:rsidRPr="00012056">
        <w:rPr>
          <w:sz w:val="28"/>
          <w:szCs w:val="28"/>
          <w:lang w:val="ru-RU"/>
        </w:rPr>
        <w:t>Спостерігання</w:t>
      </w:r>
      <w:proofErr w:type="spellEnd"/>
      <w:r w:rsidRPr="00012056">
        <w:rPr>
          <w:sz w:val="28"/>
          <w:szCs w:val="28"/>
          <w:lang w:val="ru-RU"/>
        </w:rPr>
        <w:t xml:space="preserve"> за </w:t>
      </w:r>
      <w:proofErr w:type="spellStart"/>
      <w:r w:rsidRPr="00012056">
        <w:rPr>
          <w:sz w:val="28"/>
          <w:szCs w:val="28"/>
          <w:lang w:val="ru-RU"/>
        </w:rPr>
        <w:t>рухом</w:t>
      </w:r>
      <w:proofErr w:type="spellEnd"/>
      <w:r w:rsidRPr="00012056">
        <w:rPr>
          <w:sz w:val="28"/>
          <w:szCs w:val="28"/>
        </w:rPr>
        <w:t>.</w:t>
      </w:r>
    </w:p>
    <w:p w:rsidR="00012056" w:rsidRPr="00012056" w:rsidRDefault="00012056" w:rsidP="00012056">
      <w:pPr>
        <w:pStyle w:val="aa"/>
        <w:widowControl w:val="0"/>
        <w:numPr>
          <w:ilvl w:val="0"/>
          <w:numId w:val="26"/>
        </w:numPr>
        <w:tabs>
          <w:tab w:val="left" w:pos="993"/>
          <w:tab w:val="left" w:pos="1113"/>
        </w:tabs>
        <w:autoSpaceDE w:val="0"/>
        <w:autoSpaceDN w:val="0"/>
        <w:spacing w:line="360" w:lineRule="auto"/>
        <w:ind w:left="0" w:firstLine="709"/>
        <w:contextualSpacing w:val="0"/>
        <w:rPr>
          <w:sz w:val="28"/>
          <w:szCs w:val="28"/>
          <w:lang w:val="ru-RU"/>
        </w:rPr>
      </w:pPr>
      <w:proofErr w:type="spellStart"/>
      <w:r w:rsidRPr="00012056">
        <w:rPr>
          <w:sz w:val="28"/>
          <w:szCs w:val="28"/>
          <w:lang w:val="ru-RU"/>
        </w:rPr>
        <w:t>Збільшення</w:t>
      </w:r>
      <w:proofErr w:type="spellEnd"/>
      <w:r w:rsidRPr="00012056">
        <w:rPr>
          <w:sz w:val="28"/>
          <w:szCs w:val="28"/>
          <w:lang w:val="ru-RU"/>
        </w:rPr>
        <w:t xml:space="preserve"> </w:t>
      </w:r>
      <w:proofErr w:type="spellStart"/>
      <w:r w:rsidRPr="00012056">
        <w:rPr>
          <w:sz w:val="28"/>
          <w:szCs w:val="28"/>
          <w:lang w:val="ru-RU"/>
        </w:rPr>
        <w:t>швидкості</w:t>
      </w:r>
      <w:proofErr w:type="spellEnd"/>
      <w:r w:rsidRPr="00012056">
        <w:rPr>
          <w:sz w:val="28"/>
          <w:szCs w:val="28"/>
          <w:lang w:val="ru-RU"/>
        </w:rPr>
        <w:t>.</w:t>
      </w:r>
    </w:p>
    <w:p w:rsidR="00012056" w:rsidRPr="00012056" w:rsidRDefault="00012056" w:rsidP="00012056">
      <w:pPr>
        <w:pStyle w:val="aa"/>
        <w:widowControl w:val="0"/>
        <w:numPr>
          <w:ilvl w:val="0"/>
          <w:numId w:val="26"/>
        </w:numPr>
        <w:tabs>
          <w:tab w:val="left" w:pos="993"/>
          <w:tab w:val="left" w:pos="1113"/>
        </w:tabs>
        <w:autoSpaceDE w:val="0"/>
        <w:autoSpaceDN w:val="0"/>
        <w:spacing w:line="360" w:lineRule="auto"/>
        <w:ind w:left="0" w:firstLine="709"/>
        <w:contextualSpacing w:val="0"/>
        <w:rPr>
          <w:sz w:val="28"/>
          <w:szCs w:val="28"/>
        </w:rPr>
      </w:pPr>
      <w:proofErr w:type="spellStart"/>
      <w:r w:rsidRPr="00012056">
        <w:rPr>
          <w:sz w:val="28"/>
          <w:szCs w:val="28"/>
          <w:lang w:val="ru-RU"/>
        </w:rPr>
        <w:t>Спостерігання</w:t>
      </w:r>
      <w:proofErr w:type="spellEnd"/>
      <w:r w:rsidRPr="00012056">
        <w:rPr>
          <w:sz w:val="28"/>
          <w:szCs w:val="28"/>
          <w:lang w:val="ru-RU"/>
        </w:rPr>
        <w:t xml:space="preserve"> за </w:t>
      </w:r>
      <w:proofErr w:type="spellStart"/>
      <w:r w:rsidRPr="00012056">
        <w:rPr>
          <w:sz w:val="28"/>
          <w:szCs w:val="28"/>
          <w:lang w:val="ru-RU"/>
        </w:rPr>
        <w:t>рухом</w:t>
      </w:r>
      <w:proofErr w:type="spellEnd"/>
      <w:r w:rsidRPr="00012056">
        <w:rPr>
          <w:sz w:val="28"/>
          <w:szCs w:val="28"/>
        </w:rPr>
        <w:t>.</w:t>
      </w:r>
    </w:p>
    <w:p w:rsidR="00012056" w:rsidRPr="00012056" w:rsidRDefault="00012056" w:rsidP="00012056">
      <w:pPr>
        <w:pStyle w:val="aa"/>
        <w:widowControl w:val="0"/>
        <w:numPr>
          <w:ilvl w:val="0"/>
          <w:numId w:val="26"/>
        </w:numPr>
        <w:tabs>
          <w:tab w:val="left" w:pos="993"/>
          <w:tab w:val="left" w:pos="1113"/>
        </w:tabs>
        <w:autoSpaceDE w:val="0"/>
        <w:autoSpaceDN w:val="0"/>
        <w:spacing w:line="360" w:lineRule="auto"/>
        <w:ind w:left="0" w:firstLine="709"/>
        <w:contextualSpacing w:val="0"/>
        <w:rPr>
          <w:sz w:val="28"/>
          <w:szCs w:val="28"/>
          <w:lang w:val="ru-RU"/>
        </w:rPr>
      </w:pPr>
      <w:proofErr w:type="spellStart"/>
      <w:r w:rsidRPr="00012056">
        <w:rPr>
          <w:sz w:val="28"/>
          <w:szCs w:val="28"/>
          <w:lang w:val="ru-RU"/>
        </w:rPr>
        <w:t>Зміна</w:t>
      </w:r>
      <w:proofErr w:type="spellEnd"/>
      <w:r w:rsidRPr="00012056">
        <w:rPr>
          <w:sz w:val="28"/>
          <w:szCs w:val="28"/>
          <w:lang w:val="ru-RU"/>
        </w:rPr>
        <w:t xml:space="preserve"> </w:t>
      </w:r>
      <w:proofErr w:type="spellStart"/>
      <w:r w:rsidRPr="00012056">
        <w:rPr>
          <w:sz w:val="28"/>
          <w:szCs w:val="28"/>
          <w:lang w:val="ru-RU"/>
        </w:rPr>
        <w:t>напрямку</w:t>
      </w:r>
      <w:proofErr w:type="spellEnd"/>
      <w:r w:rsidRPr="00012056">
        <w:rPr>
          <w:sz w:val="28"/>
          <w:szCs w:val="28"/>
          <w:lang w:val="ru-RU"/>
        </w:rPr>
        <w:t xml:space="preserve"> </w:t>
      </w:r>
      <w:proofErr w:type="spellStart"/>
      <w:r w:rsidRPr="00012056">
        <w:rPr>
          <w:sz w:val="28"/>
          <w:szCs w:val="28"/>
          <w:lang w:val="ru-RU"/>
        </w:rPr>
        <w:t>руху</w:t>
      </w:r>
      <w:proofErr w:type="spellEnd"/>
      <w:r w:rsidRPr="00012056">
        <w:rPr>
          <w:sz w:val="28"/>
          <w:szCs w:val="28"/>
          <w:lang w:val="ru-RU"/>
        </w:rPr>
        <w:t>.</w:t>
      </w:r>
    </w:p>
    <w:p w:rsidR="00012056" w:rsidRPr="00012056" w:rsidRDefault="00012056" w:rsidP="00012056">
      <w:pPr>
        <w:pStyle w:val="aa"/>
        <w:widowControl w:val="0"/>
        <w:numPr>
          <w:ilvl w:val="0"/>
          <w:numId w:val="26"/>
        </w:numPr>
        <w:tabs>
          <w:tab w:val="left" w:pos="993"/>
          <w:tab w:val="left" w:pos="1113"/>
        </w:tabs>
        <w:autoSpaceDE w:val="0"/>
        <w:autoSpaceDN w:val="0"/>
        <w:spacing w:line="360" w:lineRule="auto"/>
        <w:ind w:left="0" w:firstLine="709"/>
        <w:contextualSpacing w:val="0"/>
        <w:rPr>
          <w:sz w:val="28"/>
          <w:szCs w:val="28"/>
        </w:rPr>
      </w:pPr>
      <w:proofErr w:type="spellStart"/>
      <w:r w:rsidRPr="00012056">
        <w:rPr>
          <w:sz w:val="28"/>
          <w:szCs w:val="28"/>
          <w:lang w:val="ru-RU"/>
        </w:rPr>
        <w:t>Спостерігання</w:t>
      </w:r>
      <w:proofErr w:type="spellEnd"/>
      <w:r w:rsidRPr="00012056">
        <w:rPr>
          <w:sz w:val="28"/>
          <w:szCs w:val="28"/>
          <w:lang w:val="ru-RU"/>
        </w:rPr>
        <w:t xml:space="preserve"> за </w:t>
      </w:r>
      <w:proofErr w:type="spellStart"/>
      <w:r w:rsidRPr="00012056">
        <w:rPr>
          <w:sz w:val="28"/>
          <w:szCs w:val="28"/>
          <w:lang w:val="ru-RU"/>
        </w:rPr>
        <w:t>рухом</w:t>
      </w:r>
      <w:proofErr w:type="spellEnd"/>
      <w:r w:rsidRPr="00012056">
        <w:rPr>
          <w:sz w:val="28"/>
          <w:szCs w:val="28"/>
        </w:rPr>
        <w:t>.</w:t>
      </w:r>
    </w:p>
    <w:p w:rsidR="00012056" w:rsidRPr="00012056" w:rsidRDefault="00012056" w:rsidP="00012056">
      <w:pPr>
        <w:pStyle w:val="aa"/>
        <w:widowControl w:val="0"/>
        <w:numPr>
          <w:ilvl w:val="0"/>
          <w:numId w:val="26"/>
        </w:numPr>
        <w:tabs>
          <w:tab w:val="left" w:pos="993"/>
          <w:tab w:val="left" w:pos="1113"/>
        </w:tabs>
        <w:autoSpaceDE w:val="0"/>
        <w:autoSpaceDN w:val="0"/>
        <w:spacing w:line="360" w:lineRule="auto"/>
        <w:ind w:left="0" w:firstLine="709"/>
        <w:contextualSpacing w:val="0"/>
        <w:rPr>
          <w:sz w:val="28"/>
          <w:szCs w:val="28"/>
        </w:rPr>
      </w:pPr>
      <w:r w:rsidRPr="00012056">
        <w:rPr>
          <w:sz w:val="28"/>
          <w:szCs w:val="28"/>
        </w:rPr>
        <w:t>Додання кольору</w:t>
      </w:r>
    </w:p>
    <w:p w:rsidR="00012056" w:rsidRPr="00012056" w:rsidRDefault="00012056" w:rsidP="00012056">
      <w:pPr>
        <w:pStyle w:val="aa"/>
        <w:widowControl w:val="0"/>
        <w:numPr>
          <w:ilvl w:val="0"/>
          <w:numId w:val="26"/>
        </w:numPr>
        <w:tabs>
          <w:tab w:val="left" w:pos="993"/>
          <w:tab w:val="left" w:pos="1113"/>
        </w:tabs>
        <w:autoSpaceDE w:val="0"/>
        <w:autoSpaceDN w:val="0"/>
        <w:spacing w:line="360" w:lineRule="auto"/>
        <w:ind w:left="0" w:firstLine="709"/>
        <w:contextualSpacing w:val="0"/>
        <w:rPr>
          <w:sz w:val="28"/>
          <w:szCs w:val="28"/>
        </w:rPr>
      </w:pPr>
      <w:proofErr w:type="spellStart"/>
      <w:r w:rsidRPr="00012056">
        <w:rPr>
          <w:sz w:val="28"/>
          <w:szCs w:val="28"/>
          <w:lang w:val="ru-RU"/>
        </w:rPr>
        <w:t>Спостерігання</w:t>
      </w:r>
      <w:proofErr w:type="spellEnd"/>
      <w:r w:rsidRPr="00012056">
        <w:rPr>
          <w:sz w:val="28"/>
          <w:szCs w:val="28"/>
          <w:lang w:val="ru-RU"/>
        </w:rPr>
        <w:t xml:space="preserve"> за </w:t>
      </w:r>
      <w:proofErr w:type="spellStart"/>
      <w:r w:rsidRPr="00012056">
        <w:rPr>
          <w:sz w:val="28"/>
          <w:szCs w:val="28"/>
          <w:lang w:val="ru-RU"/>
        </w:rPr>
        <w:t>рухом</w:t>
      </w:r>
      <w:proofErr w:type="spellEnd"/>
      <w:r w:rsidRPr="00012056">
        <w:rPr>
          <w:sz w:val="28"/>
          <w:szCs w:val="28"/>
        </w:rPr>
        <w:t>.</w:t>
      </w:r>
    </w:p>
    <w:p w:rsidR="00012056" w:rsidRPr="00012056" w:rsidRDefault="00012056" w:rsidP="00012056">
      <w:pPr>
        <w:pStyle w:val="a7"/>
        <w:tabs>
          <w:tab w:val="left" w:pos="993"/>
        </w:tabs>
        <w:spacing w:after="0" w:line="360" w:lineRule="auto"/>
        <w:rPr>
          <w:sz w:val="28"/>
          <w:szCs w:val="28"/>
          <w:lang w:val="ru-RU"/>
        </w:rPr>
      </w:pPr>
      <w:proofErr w:type="spellStart"/>
      <w:r w:rsidRPr="00012056">
        <w:rPr>
          <w:sz w:val="28"/>
          <w:szCs w:val="28"/>
          <w:lang w:val="ru-RU"/>
        </w:rPr>
        <w:t>Під</w:t>
      </w:r>
      <w:proofErr w:type="spellEnd"/>
      <w:r w:rsidRPr="00012056">
        <w:rPr>
          <w:sz w:val="28"/>
          <w:szCs w:val="28"/>
          <w:lang w:val="ru-RU"/>
        </w:rPr>
        <w:t xml:space="preserve"> час </w:t>
      </w:r>
      <w:proofErr w:type="spellStart"/>
      <w:r w:rsidRPr="00012056">
        <w:rPr>
          <w:sz w:val="28"/>
          <w:szCs w:val="28"/>
          <w:lang w:val="ru-RU"/>
        </w:rPr>
        <w:t>проведення</w:t>
      </w:r>
      <w:proofErr w:type="spellEnd"/>
      <w:r w:rsidRPr="00012056">
        <w:rPr>
          <w:sz w:val="28"/>
          <w:szCs w:val="28"/>
          <w:lang w:val="ru-RU"/>
        </w:rPr>
        <w:t xml:space="preserve"> </w:t>
      </w:r>
      <w:proofErr w:type="spellStart"/>
      <w:r w:rsidRPr="00012056">
        <w:rPr>
          <w:sz w:val="28"/>
          <w:szCs w:val="28"/>
          <w:lang w:val="ru-RU"/>
        </w:rPr>
        <w:t>тестування</w:t>
      </w:r>
      <w:proofErr w:type="spellEnd"/>
      <w:r w:rsidRPr="00012056">
        <w:rPr>
          <w:sz w:val="28"/>
          <w:szCs w:val="28"/>
          <w:lang w:val="ru-RU"/>
        </w:rPr>
        <w:t xml:space="preserve"> </w:t>
      </w:r>
      <w:proofErr w:type="spellStart"/>
      <w:r w:rsidRPr="00012056">
        <w:rPr>
          <w:sz w:val="28"/>
          <w:szCs w:val="28"/>
          <w:lang w:val="ru-RU"/>
        </w:rPr>
        <w:t>виконано</w:t>
      </w:r>
      <w:proofErr w:type="spellEnd"/>
      <w:r w:rsidRPr="00012056">
        <w:rPr>
          <w:sz w:val="28"/>
          <w:szCs w:val="28"/>
          <w:lang w:val="ru-RU"/>
        </w:rPr>
        <w:t xml:space="preserve"> </w:t>
      </w:r>
      <w:proofErr w:type="spellStart"/>
      <w:r w:rsidRPr="00012056">
        <w:rPr>
          <w:sz w:val="28"/>
          <w:szCs w:val="28"/>
          <w:lang w:val="ru-RU"/>
        </w:rPr>
        <w:t>такі</w:t>
      </w:r>
      <w:proofErr w:type="spellEnd"/>
      <w:r w:rsidRPr="00012056">
        <w:rPr>
          <w:sz w:val="28"/>
          <w:szCs w:val="28"/>
          <w:lang w:val="ru-RU"/>
        </w:rPr>
        <w:t xml:space="preserve"> тести:</w:t>
      </w:r>
    </w:p>
    <w:p w:rsidR="00012056" w:rsidRPr="00012056" w:rsidRDefault="00012056" w:rsidP="00012056">
      <w:pPr>
        <w:pStyle w:val="a7"/>
        <w:widowControl w:val="0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w:proofErr w:type="spellStart"/>
      <w:r w:rsidRPr="00012056">
        <w:rPr>
          <w:color w:val="000000" w:themeColor="text1"/>
          <w:sz w:val="28"/>
          <w:szCs w:val="28"/>
          <w:lang w:val="ru-RU"/>
        </w:rPr>
        <w:t>Тестування</w:t>
      </w:r>
      <w:proofErr w:type="spellEnd"/>
      <w:r w:rsidRPr="00012056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12056">
        <w:rPr>
          <w:color w:val="000000" w:themeColor="text1"/>
          <w:sz w:val="28"/>
          <w:szCs w:val="28"/>
          <w:lang w:val="ru-RU"/>
        </w:rPr>
        <w:t>додання</w:t>
      </w:r>
      <w:proofErr w:type="spellEnd"/>
      <w:r w:rsidRPr="00012056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12056">
        <w:rPr>
          <w:color w:val="000000" w:themeColor="text1"/>
          <w:sz w:val="28"/>
          <w:szCs w:val="28"/>
          <w:lang w:val="ru-RU"/>
        </w:rPr>
        <w:t>швидкості</w:t>
      </w:r>
      <w:proofErr w:type="spellEnd"/>
      <w:r w:rsidRPr="00012056">
        <w:rPr>
          <w:color w:val="000000" w:themeColor="text1"/>
          <w:sz w:val="28"/>
          <w:szCs w:val="28"/>
          <w:lang w:val="ru-RU"/>
        </w:rPr>
        <w:t>.</w:t>
      </w:r>
    </w:p>
    <w:p w:rsidR="00012056" w:rsidRPr="00012056" w:rsidRDefault="00012056" w:rsidP="00012056">
      <w:pPr>
        <w:pStyle w:val="a7"/>
        <w:widowControl w:val="0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w:proofErr w:type="spellStart"/>
      <w:r w:rsidRPr="00012056">
        <w:rPr>
          <w:color w:val="000000" w:themeColor="text1"/>
          <w:sz w:val="28"/>
          <w:szCs w:val="28"/>
          <w:lang w:val="ru-RU"/>
        </w:rPr>
        <w:lastRenderedPageBreak/>
        <w:t>Тестування</w:t>
      </w:r>
      <w:proofErr w:type="spellEnd"/>
      <w:r w:rsidRPr="00012056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12056">
        <w:rPr>
          <w:color w:val="000000" w:themeColor="text1"/>
          <w:sz w:val="28"/>
          <w:szCs w:val="28"/>
          <w:lang w:val="ru-RU"/>
        </w:rPr>
        <w:t>зміни</w:t>
      </w:r>
      <w:proofErr w:type="spellEnd"/>
      <w:r w:rsidRPr="00012056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12056">
        <w:rPr>
          <w:color w:val="000000" w:themeColor="text1"/>
          <w:sz w:val="28"/>
          <w:szCs w:val="28"/>
          <w:lang w:val="ru-RU"/>
        </w:rPr>
        <w:t>напряму</w:t>
      </w:r>
      <w:proofErr w:type="spellEnd"/>
      <w:r w:rsidRPr="00012056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12056">
        <w:rPr>
          <w:color w:val="000000" w:themeColor="text1"/>
          <w:sz w:val="28"/>
          <w:szCs w:val="28"/>
          <w:lang w:val="ru-RU"/>
        </w:rPr>
        <w:t>руху</w:t>
      </w:r>
      <w:proofErr w:type="spellEnd"/>
      <w:r w:rsidRPr="00012056">
        <w:rPr>
          <w:color w:val="000000" w:themeColor="text1"/>
          <w:sz w:val="28"/>
          <w:szCs w:val="28"/>
          <w:lang w:val="ru-RU"/>
        </w:rPr>
        <w:t>.</w:t>
      </w:r>
    </w:p>
    <w:p w:rsidR="00012056" w:rsidRPr="00012056" w:rsidRDefault="00012056" w:rsidP="00012056">
      <w:pPr>
        <w:pStyle w:val="a7"/>
        <w:widowControl w:val="0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w:proofErr w:type="spellStart"/>
      <w:r w:rsidRPr="00012056">
        <w:rPr>
          <w:color w:val="000000" w:themeColor="text1"/>
          <w:sz w:val="28"/>
          <w:szCs w:val="28"/>
          <w:lang w:val="ru-RU"/>
        </w:rPr>
        <w:t>Тестування</w:t>
      </w:r>
      <w:proofErr w:type="spellEnd"/>
      <w:r w:rsidRPr="00012056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12056">
        <w:rPr>
          <w:color w:val="000000" w:themeColor="text1"/>
          <w:sz w:val="28"/>
          <w:szCs w:val="28"/>
          <w:lang w:val="ru-RU"/>
        </w:rPr>
        <w:t>додавання</w:t>
      </w:r>
      <w:proofErr w:type="spellEnd"/>
      <w:r w:rsidRPr="00012056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12056">
        <w:rPr>
          <w:color w:val="000000" w:themeColor="text1"/>
          <w:sz w:val="28"/>
          <w:szCs w:val="28"/>
          <w:lang w:val="ru-RU"/>
        </w:rPr>
        <w:t>нових</w:t>
      </w:r>
      <w:proofErr w:type="spellEnd"/>
      <w:r w:rsidRPr="00012056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12056">
        <w:rPr>
          <w:color w:val="000000" w:themeColor="text1"/>
          <w:sz w:val="28"/>
          <w:szCs w:val="28"/>
          <w:lang w:val="ru-RU"/>
        </w:rPr>
        <w:t>кольорів</w:t>
      </w:r>
      <w:proofErr w:type="spellEnd"/>
      <w:r w:rsidRPr="00012056">
        <w:rPr>
          <w:color w:val="000000" w:themeColor="text1"/>
          <w:sz w:val="28"/>
          <w:szCs w:val="28"/>
          <w:lang w:val="ru-RU"/>
        </w:rPr>
        <w:t>.</w:t>
      </w:r>
    </w:p>
    <w:p w:rsidR="00574CAD" w:rsidRDefault="00012056" w:rsidP="00012056">
      <w:pPr>
        <w:pStyle w:val="13"/>
        <w:widowControl/>
        <w:spacing w:line="360" w:lineRule="auto"/>
        <w:jc w:val="both"/>
        <w:rPr>
          <w:szCs w:val="36"/>
        </w:rPr>
      </w:pPr>
      <w:r w:rsidRPr="00A31AA6">
        <w:rPr>
          <w:lang w:val="ru-RU"/>
        </w:rPr>
        <w:t xml:space="preserve">Порядок та методика </w:t>
      </w:r>
      <w:proofErr w:type="spellStart"/>
      <w:r w:rsidRPr="00A31AA6">
        <w:rPr>
          <w:lang w:val="ru-RU"/>
        </w:rPr>
        <w:t>випробувань</w:t>
      </w:r>
      <w:proofErr w:type="spellEnd"/>
      <w:r w:rsidRPr="00A31AA6">
        <w:rPr>
          <w:lang w:val="ru-RU"/>
        </w:rPr>
        <w:t xml:space="preserve"> кожного з </w:t>
      </w:r>
      <w:proofErr w:type="spellStart"/>
      <w:r w:rsidRPr="00A31AA6">
        <w:rPr>
          <w:lang w:val="ru-RU"/>
        </w:rPr>
        <w:t>тестів</w:t>
      </w:r>
      <w:proofErr w:type="spellEnd"/>
      <w:r w:rsidRPr="00A31AA6">
        <w:rPr>
          <w:lang w:val="ru-RU"/>
        </w:rPr>
        <w:t xml:space="preserve"> </w:t>
      </w:r>
      <w:proofErr w:type="spellStart"/>
      <w:r w:rsidRPr="00A31AA6">
        <w:rPr>
          <w:lang w:val="ru-RU"/>
        </w:rPr>
        <w:t>подані</w:t>
      </w:r>
      <w:proofErr w:type="spellEnd"/>
      <w:r w:rsidRPr="00A31AA6">
        <w:rPr>
          <w:lang w:val="ru-RU"/>
        </w:rPr>
        <w:t xml:space="preserve"> у </w:t>
      </w:r>
      <w:proofErr w:type="spellStart"/>
      <w:r w:rsidRPr="00A31AA6">
        <w:rPr>
          <w:lang w:val="ru-RU"/>
        </w:rPr>
        <w:t>Додатку</w:t>
      </w:r>
      <w:proofErr w:type="spellEnd"/>
      <w:r w:rsidRPr="00A31AA6">
        <w:rPr>
          <w:lang w:val="ru-RU"/>
        </w:rPr>
        <w:t xml:space="preserve"> </w:t>
      </w:r>
      <w:r>
        <w:rPr>
          <w:lang w:val="ru-RU"/>
        </w:rPr>
        <w:t>Б</w:t>
      </w:r>
    </w:p>
    <w:p w:rsidR="00574CAD" w:rsidRDefault="00574CAD" w:rsidP="00574CAD">
      <w:pPr>
        <w:pStyle w:val="2"/>
        <w:ind w:left="0" w:firstLine="708"/>
        <w:jc w:val="both"/>
        <w:rPr>
          <w:color w:val="000000"/>
          <w:sz w:val="28"/>
        </w:rPr>
      </w:pPr>
      <w:r>
        <w:rPr>
          <w:iCs w:val="0"/>
          <w:sz w:val="28"/>
        </w:rPr>
        <w:t>4.4. Результати випробувань</w:t>
      </w:r>
    </w:p>
    <w:p w:rsidR="00574CAD" w:rsidRDefault="00574CAD" w:rsidP="00574CAD">
      <w:pPr>
        <w:widowControl w:val="0"/>
        <w:shd w:val="clear" w:color="auto" w:fill="FFFFFF"/>
        <w:tabs>
          <w:tab w:val="left" w:pos="900"/>
        </w:tabs>
        <w:autoSpaceDE w:val="0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574CAD">
        <w:rPr>
          <w:color w:val="000000"/>
          <w:sz w:val="28"/>
          <w:szCs w:val="28"/>
        </w:rPr>
        <w:t>Випробування програмного продукту проводилось на двох різних пристроях на базі ОС</w:t>
      </w:r>
      <w:r w:rsidRPr="00574CAD">
        <w:rPr>
          <w:color w:val="000000"/>
          <w:sz w:val="28"/>
          <w:szCs w:val="28"/>
          <w:lang w:val="ru-RU"/>
        </w:rPr>
        <w:t xml:space="preserve"> </w:t>
      </w:r>
      <w:r w:rsidRPr="00574CAD">
        <w:rPr>
          <w:color w:val="000000"/>
          <w:sz w:val="28"/>
          <w:szCs w:val="28"/>
          <w:lang w:val="en-US"/>
        </w:rPr>
        <w:t>Windows</w:t>
      </w:r>
      <w:r w:rsidRPr="00574CAD">
        <w:rPr>
          <w:color w:val="000000"/>
          <w:sz w:val="28"/>
          <w:szCs w:val="28"/>
        </w:rPr>
        <w:t>. При проведенні випробувань серйозних недоліків не виявлено.</w:t>
      </w:r>
    </w:p>
    <w:p w:rsidR="00574CAD" w:rsidRDefault="00574CAD" w:rsidP="007979E4">
      <w:pPr>
        <w:widowControl w:val="0"/>
        <w:shd w:val="clear" w:color="auto" w:fill="FFFFFF"/>
        <w:tabs>
          <w:tab w:val="left" w:pos="900"/>
        </w:tabs>
        <w:autoSpaceDE w:val="0"/>
        <w:spacing w:line="360" w:lineRule="auto"/>
        <w:jc w:val="both"/>
        <w:rPr>
          <w:color w:val="000000"/>
          <w:sz w:val="28"/>
          <w:szCs w:val="28"/>
        </w:rPr>
      </w:pPr>
    </w:p>
    <w:p w:rsidR="0075456F" w:rsidRDefault="0075456F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574CAD" w:rsidRDefault="00574CAD" w:rsidP="00574CAD">
      <w:pPr>
        <w:pStyle w:val="1"/>
      </w:pPr>
      <w:r>
        <w:rPr>
          <w:sz w:val="28"/>
        </w:rPr>
        <w:lastRenderedPageBreak/>
        <w:t>ВИСНОВКИ</w:t>
      </w:r>
    </w:p>
    <w:p w:rsidR="00574CAD" w:rsidRPr="00B378B3" w:rsidRDefault="00574CAD" w:rsidP="00B378B3">
      <w:pPr>
        <w:spacing w:line="360" w:lineRule="auto"/>
        <w:rPr>
          <w:sz w:val="28"/>
          <w:szCs w:val="28"/>
        </w:rPr>
      </w:pPr>
    </w:p>
    <w:p w:rsidR="00B378B3" w:rsidRPr="00B378B3" w:rsidRDefault="00B378B3" w:rsidP="00B378B3">
      <w:pPr>
        <w:pStyle w:val="af1"/>
        <w:ind w:firstLine="708"/>
        <w:rPr>
          <w:rFonts w:ascii="Times New Roman" w:hAnsi="Times New Roman"/>
          <w:sz w:val="28"/>
          <w:szCs w:val="28"/>
          <w:lang w:val="uk-UA"/>
        </w:rPr>
      </w:pPr>
      <w:r w:rsidRPr="00B378B3">
        <w:rPr>
          <w:rFonts w:ascii="Times New Roman" w:hAnsi="Times New Roman"/>
          <w:sz w:val="28"/>
          <w:szCs w:val="28"/>
          <w:lang w:val="uk-UA"/>
        </w:rPr>
        <w:t xml:space="preserve">В результаті виконання курсової роботи розроблено програмне забезпечення для реалізації двовимірного клітинного автомату Мураха </w:t>
      </w:r>
      <w:proofErr w:type="spellStart"/>
      <w:r w:rsidRPr="00B378B3">
        <w:rPr>
          <w:rFonts w:ascii="Times New Roman" w:hAnsi="Times New Roman"/>
          <w:sz w:val="28"/>
          <w:szCs w:val="28"/>
          <w:lang w:val="uk-UA"/>
        </w:rPr>
        <w:t>Ленгтона</w:t>
      </w:r>
      <w:proofErr w:type="spellEnd"/>
      <w:r w:rsidRPr="00B378B3">
        <w:rPr>
          <w:rFonts w:ascii="Times New Roman" w:hAnsi="Times New Roman"/>
          <w:sz w:val="28"/>
          <w:szCs w:val="28"/>
          <w:lang w:val="uk-UA"/>
        </w:rPr>
        <w:t>.</w:t>
      </w:r>
    </w:p>
    <w:p w:rsidR="00B378B3" w:rsidRPr="00B378B3" w:rsidRDefault="00B378B3" w:rsidP="00B378B3">
      <w:pPr>
        <w:pStyle w:val="af1"/>
        <w:ind w:firstLine="708"/>
        <w:rPr>
          <w:rFonts w:ascii="Times New Roman" w:hAnsi="Times New Roman"/>
          <w:sz w:val="28"/>
          <w:szCs w:val="28"/>
          <w:lang w:val="uk-UA"/>
        </w:rPr>
      </w:pPr>
      <w:r w:rsidRPr="00B378B3">
        <w:rPr>
          <w:rFonts w:ascii="Times New Roman" w:hAnsi="Times New Roman"/>
          <w:sz w:val="28"/>
          <w:szCs w:val="28"/>
          <w:lang w:val="uk-UA"/>
        </w:rPr>
        <w:t>Програма доволі функціональна та зручна у використанні.</w:t>
      </w:r>
    </w:p>
    <w:p w:rsidR="00B378B3" w:rsidRPr="00B378B3" w:rsidRDefault="00B378B3" w:rsidP="00B378B3">
      <w:pPr>
        <w:spacing w:line="360" w:lineRule="auto"/>
        <w:ind w:firstLine="708"/>
        <w:rPr>
          <w:sz w:val="28"/>
          <w:szCs w:val="28"/>
        </w:rPr>
      </w:pPr>
      <w:r w:rsidRPr="00B378B3">
        <w:rPr>
          <w:sz w:val="28"/>
          <w:szCs w:val="28"/>
        </w:rPr>
        <w:t>Тестування програмного забезпечення показало його працездатність і відповідність технічним вимогам.</w:t>
      </w:r>
    </w:p>
    <w:p w:rsidR="00B378B3" w:rsidRPr="00B378B3" w:rsidRDefault="00B378B3" w:rsidP="00B378B3">
      <w:pPr>
        <w:spacing w:line="360" w:lineRule="auto"/>
        <w:ind w:firstLine="708"/>
        <w:rPr>
          <w:sz w:val="28"/>
          <w:szCs w:val="28"/>
        </w:rPr>
      </w:pPr>
      <w:r w:rsidRPr="00B378B3">
        <w:rPr>
          <w:sz w:val="28"/>
          <w:szCs w:val="28"/>
        </w:rPr>
        <w:t>Розроблене програмне забезпечення має наступні можливості:</w:t>
      </w:r>
    </w:p>
    <w:p w:rsidR="00B378B3" w:rsidRPr="00B378B3" w:rsidRDefault="00B378B3" w:rsidP="00B378B3">
      <w:pPr>
        <w:pStyle w:val="13"/>
        <w:widowControl/>
        <w:numPr>
          <w:ilvl w:val="0"/>
          <w:numId w:val="28"/>
        </w:numPr>
        <w:suppressAutoHyphens w:val="0"/>
        <w:spacing w:line="360" w:lineRule="auto"/>
        <w:jc w:val="both"/>
        <w:rPr>
          <w:szCs w:val="28"/>
        </w:rPr>
      </w:pPr>
      <w:r w:rsidRPr="00B378B3">
        <w:rPr>
          <w:szCs w:val="28"/>
        </w:rPr>
        <w:t>Збільшення та зменшення швидкості руху.</w:t>
      </w:r>
    </w:p>
    <w:p w:rsidR="00B378B3" w:rsidRPr="00B378B3" w:rsidRDefault="00B378B3" w:rsidP="00B378B3">
      <w:pPr>
        <w:pStyle w:val="13"/>
        <w:widowControl/>
        <w:numPr>
          <w:ilvl w:val="0"/>
          <w:numId w:val="28"/>
        </w:numPr>
        <w:suppressAutoHyphens w:val="0"/>
        <w:spacing w:line="360" w:lineRule="auto"/>
        <w:jc w:val="both"/>
        <w:rPr>
          <w:szCs w:val="28"/>
        </w:rPr>
      </w:pPr>
      <w:r w:rsidRPr="00B378B3">
        <w:rPr>
          <w:szCs w:val="28"/>
        </w:rPr>
        <w:t>Зміна напрямку руху.</w:t>
      </w:r>
    </w:p>
    <w:p w:rsidR="00B378B3" w:rsidRPr="00B378B3" w:rsidRDefault="00B378B3" w:rsidP="00B378B3">
      <w:pPr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B378B3">
        <w:rPr>
          <w:sz w:val="28"/>
          <w:szCs w:val="28"/>
        </w:rPr>
        <w:t>Додавання нового кольору.</w:t>
      </w:r>
    </w:p>
    <w:p w:rsidR="00B378B3" w:rsidRPr="00B378B3" w:rsidRDefault="00B378B3" w:rsidP="00B378B3">
      <w:pPr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B378B3">
        <w:rPr>
          <w:sz w:val="28"/>
          <w:szCs w:val="28"/>
        </w:rPr>
        <w:t>Переміщення об</w:t>
      </w:r>
      <w:r w:rsidRPr="00B378B3">
        <w:rPr>
          <w:sz w:val="28"/>
          <w:szCs w:val="28"/>
          <w:lang w:val="en-US"/>
        </w:rPr>
        <w:t>’</w:t>
      </w:r>
      <w:proofErr w:type="spellStart"/>
      <w:r w:rsidRPr="00B378B3">
        <w:rPr>
          <w:sz w:val="28"/>
          <w:szCs w:val="28"/>
        </w:rPr>
        <w:t>єкта</w:t>
      </w:r>
      <w:proofErr w:type="spellEnd"/>
      <w:r w:rsidRPr="00B378B3">
        <w:rPr>
          <w:sz w:val="28"/>
          <w:szCs w:val="28"/>
        </w:rPr>
        <w:t>.</w:t>
      </w:r>
    </w:p>
    <w:p w:rsidR="00B378B3" w:rsidRPr="00B378B3" w:rsidRDefault="00B378B3" w:rsidP="00B378B3">
      <w:pPr>
        <w:spacing w:line="360" w:lineRule="auto"/>
        <w:ind w:firstLine="708"/>
        <w:rPr>
          <w:sz w:val="28"/>
          <w:szCs w:val="28"/>
        </w:rPr>
      </w:pPr>
      <w:r w:rsidRPr="00B378B3">
        <w:rPr>
          <w:sz w:val="28"/>
          <w:szCs w:val="28"/>
        </w:rPr>
        <w:t>Проведено усі необхідні роботи по проектуванню архітектури програми, проаналізовані вимоги до неї, приводився опис реалізації, кодування, тестування програми.</w:t>
      </w:r>
    </w:p>
    <w:p w:rsidR="00B378B3" w:rsidRPr="00B378B3" w:rsidRDefault="00B378B3" w:rsidP="00B378B3">
      <w:pPr>
        <w:spacing w:line="360" w:lineRule="auto"/>
        <w:ind w:firstLine="708"/>
        <w:rPr>
          <w:b/>
          <w:sz w:val="28"/>
          <w:szCs w:val="28"/>
        </w:rPr>
      </w:pPr>
      <w:r w:rsidRPr="00B378B3">
        <w:rPr>
          <w:sz w:val="28"/>
          <w:szCs w:val="28"/>
        </w:rPr>
        <w:t>У подальших дослідженнях дана розробка може бути розширена через додавання нового функціоналу.</w:t>
      </w:r>
    </w:p>
    <w:p w:rsidR="00574CAD" w:rsidRPr="00574CAD" w:rsidRDefault="00574CAD" w:rsidP="00574CAD">
      <w:pPr>
        <w:widowControl w:val="0"/>
        <w:shd w:val="clear" w:color="auto" w:fill="FFFFFF"/>
        <w:tabs>
          <w:tab w:val="left" w:pos="900"/>
        </w:tabs>
        <w:autoSpaceDE w:val="0"/>
        <w:spacing w:line="360" w:lineRule="auto"/>
        <w:ind w:firstLine="720"/>
        <w:jc w:val="both"/>
      </w:pPr>
    </w:p>
    <w:p w:rsidR="00574CAD" w:rsidRDefault="00574CAD" w:rsidP="00B07CF6">
      <w:pPr>
        <w:pStyle w:val="13"/>
        <w:widowControl/>
        <w:spacing w:line="360" w:lineRule="auto"/>
        <w:jc w:val="both"/>
        <w:rPr>
          <w:szCs w:val="36"/>
        </w:rPr>
      </w:pPr>
    </w:p>
    <w:p w:rsidR="007C553D" w:rsidRDefault="007C553D" w:rsidP="00B07CF6">
      <w:pPr>
        <w:pStyle w:val="13"/>
        <w:widowControl/>
        <w:spacing w:line="360" w:lineRule="auto"/>
        <w:jc w:val="both"/>
        <w:rPr>
          <w:szCs w:val="36"/>
        </w:rPr>
      </w:pPr>
    </w:p>
    <w:p w:rsidR="007C553D" w:rsidRDefault="007C553D" w:rsidP="00B07CF6">
      <w:pPr>
        <w:pStyle w:val="13"/>
        <w:widowControl/>
        <w:spacing w:line="360" w:lineRule="auto"/>
        <w:jc w:val="both"/>
        <w:rPr>
          <w:szCs w:val="36"/>
        </w:rPr>
      </w:pPr>
    </w:p>
    <w:p w:rsidR="007C553D" w:rsidRDefault="007C553D" w:rsidP="00B07CF6">
      <w:pPr>
        <w:pStyle w:val="13"/>
        <w:widowControl/>
        <w:spacing w:line="360" w:lineRule="auto"/>
        <w:jc w:val="both"/>
        <w:rPr>
          <w:szCs w:val="36"/>
        </w:rPr>
      </w:pPr>
    </w:p>
    <w:p w:rsidR="007C553D" w:rsidRDefault="007C553D" w:rsidP="00B07CF6">
      <w:pPr>
        <w:pStyle w:val="13"/>
        <w:widowControl/>
        <w:spacing w:line="360" w:lineRule="auto"/>
        <w:jc w:val="both"/>
        <w:rPr>
          <w:szCs w:val="36"/>
        </w:rPr>
      </w:pPr>
    </w:p>
    <w:p w:rsidR="007C553D" w:rsidRDefault="007C553D" w:rsidP="00B07CF6">
      <w:pPr>
        <w:pStyle w:val="13"/>
        <w:widowControl/>
        <w:spacing w:line="360" w:lineRule="auto"/>
        <w:jc w:val="both"/>
        <w:rPr>
          <w:szCs w:val="36"/>
        </w:rPr>
      </w:pPr>
    </w:p>
    <w:p w:rsidR="007C553D" w:rsidRDefault="007C553D" w:rsidP="00B07CF6">
      <w:pPr>
        <w:pStyle w:val="13"/>
        <w:widowControl/>
        <w:spacing w:line="360" w:lineRule="auto"/>
        <w:jc w:val="both"/>
        <w:rPr>
          <w:szCs w:val="36"/>
        </w:rPr>
      </w:pPr>
    </w:p>
    <w:p w:rsidR="007C553D" w:rsidRDefault="007C553D" w:rsidP="00B07CF6">
      <w:pPr>
        <w:pStyle w:val="13"/>
        <w:widowControl/>
        <w:spacing w:line="360" w:lineRule="auto"/>
        <w:jc w:val="both"/>
        <w:rPr>
          <w:szCs w:val="36"/>
        </w:rPr>
      </w:pPr>
    </w:p>
    <w:p w:rsidR="00D37419" w:rsidRDefault="00D37419" w:rsidP="00B07CF6">
      <w:pPr>
        <w:pStyle w:val="13"/>
        <w:widowControl/>
        <w:spacing w:line="360" w:lineRule="auto"/>
        <w:jc w:val="both"/>
        <w:rPr>
          <w:szCs w:val="36"/>
        </w:rPr>
      </w:pPr>
    </w:p>
    <w:p w:rsidR="00D37419" w:rsidRDefault="00D37419" w:rsidP="00B07CF6">
      <w:pPr>
        <w:pStyle w:val="13"/>
        <w:widowControl/>
        <w:spacing w:line="360" w:lineRule="auto"/>
        <w:jc w:val="both"/>
        <w:rPr>
          <w:szCs w:val="36"/>
        </w:rPr>
      </w:pPr>
    </w:p>
    <w:p w:rsidR="00D37419" w:rsidRDefault="00D37419" w:rsidP="00B07CF6">
      <w:pPr>
        <w:pStyle w:val="13"/>
        <w:widowControl/>
        <w:spacing w:line="360" w:lineRule="auto"/>
        <w:jc w:val="both"/>
        <w:rPr>
          <w:szCs w:val="36"/>
        </w:rPr>
      </w:pPr>
    </w:p>
    <w:p w:rsidR="007979E4" w:rsidRDefault="007979E4" w:rsidP="007979E4">
      <w:pPr>
        <w:pStyle w:val="1"/>
      </w:pPr>
      <w:r>
        <w:rPr>
          <w:sz w:val="28"/>
        </w:rPr>
        <w:lastRenderedPageBreak/>
        <w:t>В</w:t>
      </w:r>
      <w:r w:rsidRPr="001C5A9D">
        <w:rPr>
          <w:sz w:val="28"/>
        </w:rPr>
        <w:t>ИКОРИСТАНА ЛІТЕРАТУРА</w:t>
      </w:r>
    </w:p>
    <w:p w:rsidR="007C553D" w:rsidRDefault="007C553D" w:rsidP="00B07CF6">
      <w:pPr>
        <w:pStyle w:val="13"/>
        <w:widowControl/>
        <w:spacing w:line="360" w:lineRule="auto"/>
        <w:jc w:val="both"/>
        <w:rPr>
          <w:szCs w:val="36"/>
        </w:rPr>
      </w:pPr>
    </w:p>
    <w:p w:rsidR="008513F0" w:rsidRPr="008513F0" w:rsidRDefault="008513F0" w:rsidP="008513F0">
      <w:pPr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  <w:rPr>
          <w:color w:val="000000"/>
          <w:spacing w:val="4"/>
          <w:sz w:val="28"/>
          <w:szCs w:val="28"/>
          <w:shd w:val="clear" w:color="auto" w:fill="FFFFFF"/>
        </w:rPr>
      </w:pPr>
      <w:proofErr w:type="spellStart"/>
      <w:r w:rsidRPr="008513F0">
        <w:rPr>
          <w:iCs/>
          <w:color w:val="222222"/>
          <w:sz w:val="28"/>
          <w:szCs w:val="28"/>
          <w:shd w:val="clear" w:color="auto" w:fill="FFFFFF"/>
        </w:rPr>
        <w:t>David</w:t>
      </w:r>
      <w:proofErr w:type="spellEnd"/>
      <w:r w:rsidRPr="008513F0">
        <w:rPr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513F0">
        <w:rPr>
          <w:iCs/>
          <w:color w:val="222222"/>
          <w:sz w:val="28"/>
          <w:szCs w:val="28"/>
          <w:shd w:val="clear" w:color="auto" w:fill="FFFFFF"/>
        </w:rPr>
        <w:t>Darling</w:t>
      </w:r>
      <w:proofErr w:type="spellEnd"/>
      <w:r w:rsidRPr="008513F0">
        <w:rPr>
          <w:iCs/>
          <w:color w:val="222222"/>
          <w:sz w:val="28"/>
          <w:szCs w:val="28"/>
          <w:shd w:val="clear" w:color="auto" w:fill="FFFFFF"/>
        </w:rPr>
        <w:t>.</w:t>
      </w:r>
      <w:r w:rsidRPr="008513F0">
        <w:rPr>
          <w:color w:val="222222"/>
          <w:sz w:val="28"/>
          <w:szCs w:val="28"/>
          <w:shd w:val="clear" w:color="auto" w:fill="FFFFFF"/>
        </w:rPr>
        <w:t> </w:t>
      </w:r>
      <w:proofErr w:type="spellStart"/>
      <w:r w:rsidRPr="008513F0">
        <w:rPr>
          <w:color w:val="222222"/>
          <w:sz w:val="28"/>
          <w:szCs w:val="28"/>
          <w:shd w:val="clear" w:color="auto" w:fill="FFFFFF"/>
        </w:rPr>
        <w:t>The</w:t>
      </w:r>
      <w:proofErr w:type="spellEnd"/>
      <w:r w:rsidRPr="008513F0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513F0">
        <w:rPr>
          <w:color w:val="222222"/>
          <w:sz w:val="28"/>
          <w:szCs w:val="28"/>
          <w:shd w:val="clear" w:color="auto" w:fill="FFFFFF"/>
        </w:rPr>
        <w:t>Universal</w:t>
      </w:r>
      <w:proofErr w:type="spellEnd"/>
      <w:r w:rsidRPr="008513F0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513F0">
        <w:rPr>
          <w:color w:val="222222"/>
          <w:sz w:val="28"/>
          <w:szCs w:val="28"/>
          <w:shd w:val="clear" w:color="auto" w:fill="FFFFFF"/>
        </w:rPr>
        <w:t>Book</w:t>
      </w:r>
      <w:proofErr w:type="spellEnd"/>
      <w:r w:rsidRPr="008513F0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513F0">
        <w:rPr>
          <w:color w:val="222222"/>
          <w:sz w:val="28"/>
          <w:szCs w:val="28"/>
          <w:shd w:val="clear" w:color="auto" w:fill="FFFFFF"/>
        </w:rPr>
        <w:t>of</w:t>
      </w:r>
      <w:proofErr w:type="spellEnd"/>
      <w:r w:rsidRPr="008513F0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513F0">
        <w:rPr>
          <w:color w:val="222222"/>
          <w:sz w:val="28"/>
          <w:szCs w:val="28"/>
          <w:shd w:val="clear" w:color="auto" w:fill="FFFFFF"/>
        </w:rPr>
        <w:t>Mathematics</w:t>
      </w:r>
      <w:proofErr w:type="spellEnd"/>
      <w:r w:rsidRPr="008513F0">
        <w:rPr>
          <w:color w:val="222222"/>
          <w:sz w:val="28"/>
          <w:szCs w:val="28"/>
          <w:shd w:val="clear" w:color="auto" w:fill="FFFFFF"/>
        </w:rPr>
        <w:t xml:space="preserve">: </w:t>
      </w:r>
      <w:proofErr w:type="spellStart"/>
      <w:r w:rsidRPr="008513F0">
        <w:rPr>
          <w:color w:val="222222"/>
          <w:sz w:val="28"/>
          <w:szCs w:val="28"/>
          <w:shd w:val="clear" w:color="auto" w:fill="FFFFFF"/>
        </w:rPr>
        <w:t>From</w:t>
      </w:r>
      <w:proofErr w:type="spellEnd"/>
      <w:r w:rsidRPr="008513F0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513F0">
        <w:rPr>
          <w:color w:val="222222"/>
          <w:sz w:val="28"/>
          <w:szCs w:val="28"/>
          <w:shd w:val="clear" w:color="auto" w:fill="FFFFFF"/>
        </w:rPr>
        <w:t>Abracadabra</w:t>
      </w:r>
      <w:proofErr w:type="spellEnd"/>
      <w:r w:rsidRPr="008513F0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513F0">
        <w:rPr>
          <w:color w:val="222222"/>
          <w:sz w:val="28"/>
          <w:szCs w:val="28"/>
          <w:shd w:val="clear" w:color="auto" w:fill="FFFFFF"/>
        </w:rPr>
        <w:t>to</w:t>
      </w:r>
      <w:proofErr w:type="spellEnd"/>
      <w:r w:rsidRPr="008513F0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513F0">
        <w:rPr>
          <w:color w:val="222222"/>
          <w:sz w:val="28"/>
          <w:szCs w:val="28"/>
          <w:shd w:val="clear" w:color="auto" w:fill="FFFFFF"/>
        </w:rPr>
        <w:t>Zeno's</w:t>
      </w:r>
      <w:proofErr w:type="spellEnd"/>
      <w:r w:rsidRPr="008513F0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513F0">
        <w:rPr>
          <w:color w:val="222222"/>
          <w:sz w:val="28"/>
          <w:szCs w:val="28"/>
          <w:shd w:val="clear" w:color="auto" w:fill="FFFFFF"/>
        </w:rPr>
        <w:t>Paradoxes</w:t>
      </w:r>
      <w:proofErr w:type="spellEnd"/>
      <w:r w:rsidRPr="008513F0">
        <w:rPr>
          <w:color w:val="222222"/>
          <w:sz w:val="28"/>
          <w:szCs w:val="28"/>
          <w:shd w:val="clear" w:color="auto" w:fill="FFFFFF"/>
        </w:rPr>
        <w:t>. </w:t>
      </w:r>
      <w:r w:rsidRPr="008513F0">
        <w:rPr>
          <w:sz w:val="28"/>
          <w:szCs w:val="28"/>
        </w:rPr>
        <w:t>–</w:t>
      </w:r>
      <w:r w:rsidRPr="008513F0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513F0">
        <w:rPr>
          <w:color w:val="222222"/>
          <w:sz w:val="28"/>
          <w:szCs w:val="28"/>
          <w:shd w:val="clear" w:color="auto" w:fill="FFFFFF"/>
        </w:rPr>
        <w:t>John</w:t>
      </w:r>
      <w:proofErr w:type="spellEnd"/>
      <w:r w:rsidRPr="008513F0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513F0">
        <w:rPr>
          <w:color w:val="222222"/>
          <w:sz w:val="28"/>
          <w:szCs w:val="28"/>
          <w:shd w:val="clear" w:color="auto" w:fill="FFFFFF"/>
        </w:rPr>
        <w:t>Wiley</w:t>
      </w:r>
      <w:proofErr w:type="spellEnd"/>
      <w:r w:rsidRPr="008513F0">
        <w:rPr>
          <w:color w:val="222222"/>
          <w:sz w:val="28"/>
          <w:szCs w:val="28"/>
          <w:shd w:val="clear" w:color="auto" w:fill="FFFFFF"/>
        </w:rPr>
        <w:t xml:space="preserve"> &amp; </w:t>
      </w:r>
      <w:proofErr w:type="spellStart"/>
      <w:r w:rsidRPr="008513F0">
        <w:rPr>
          <w:color w:val="222222"/>
          <w:sz w:val="28"/>
          <w:szCs w:val="28"/>
          <w:shd w:val="clear" w:color="auto" w:fill="FFFFFF"/>
        </w:rPr>
        <w:t>Sons</w:t>
      </w:r>
      <w:proofErr w:type="spellEnd"/>
      <w:r w:rsidRPr="008513F0">
        <w:rPr>
          <w:color w:val="222222"/>
          <w:sz w:val="28"/>
          <w:szCs w:val="28"/>
          <w:shd w:val="clear" w:color="auto" w:fill="FFFFFF"/>
        </w:rPr>
        <w:t>, 2004.</w:t>
      </w:r>
    </w:p>
    <w:p w:rsidR="008513F0" w:rsidRPr="008513F0" w:rsidRDefault="00B32EFF" w:rsidP="008513F0">
      <w:pPr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  <w:rPr>
          <w:spacing w:val="4"/>
          <w:sz w:val="28"/>
          <w:szCs w:val="28"/>
          <w:shd w:val="clear" w:color="auto" w:fill="FFFFFF"/>
        </w:rPr>
      </w:pPr>
      <w:hyperlink r:id="rId28" w:tooltip="Стюарт, Иэн (математик)" w:history="1">
        <w:proofErr w:type="spellStart"/>
        <w:r w:rsidR="008513F0" w:rsidRPr="008513F0">
          <w:rPr>
            <w:rStyle w:val="ab"/>
            <w:iCs/>
            <w:sz w:val="28"/>
            <w:szCs w:val="28"/>
            <w:shd w:val="clear" w:color="auto" w:fill="FFFFFF"/>
          </w:rPr>
          <w:t>Иэн</w:t>
        </w:r>
        <w:proofErr w:type="spellEnd"/>
        <w:r w:rsidR="008513F0" w:rsidRPr="008513F0">
          <w:rPr>
            <w:rStyle w:val="ab"/>
            <w:iCs/>
            <w:sz w:val="28"/>
            <w:szCs w:val="28"/>
            <w:shd w:val="clear" w:color="auto" w:fill="FFFFFF"/>
          </w:rPr>
          <w:t xml:space="preserve"> Стюарт</w:t>
        </w:r>
      </w:hyperlink>
      <w:r w:rsidR="008513F0" w:rsidRPr="008513F0">
        <w:rPr>
          <w:iCs/>
          <w:sz w:val="28"/>
          <w:szCs w:val="28"/>
          <w:shd w:val="clear" w:color="auto" w:fill="FFFFFF"/>
        </w:rPr>
        <w:t>.</w:t>
      </w:r>
      <w:r w:rsidR="008513F0" w:rsidRPr="008513F0">
        <w:rPr>
          <w:sz w:val="28"/>
          <w:szCs w:val="28"/>
          <w:shd w:val="clear" w:color="auto" w:fill="FFFFFF"/>
        </w:rPr>
        <w:t> </w:t>
      </w:r>
      <w:proofErr w:type="spellStart"/>
      <w:r w:rsidR="008513F0" w:rsidRPr="008513F0">
        <w:rPr>
          <w:sz w:val="28"/>
          <w:szCs w:val="28"/>
          <w:shd w:val="clear" w:color="auto" w:fill="FFFFFF"/>
        </w:rPr>
        <w:t>Величайшие</w:t>
      </w:r>
      <w:proofErr w:type="spellEnd"/>
      <w:r w:rsidR="008513F0" w:rsidRPr="008513F0">
        <w:rPr>
          <w:sz w:val="28"/>
          <w:szCs w:val="28"/>
          <w:shd w:val="clear" w:color="auto" w:fill="FFFFFF"/>
        </w:rPr>
        <w:t xml:space="preserve"> </w:t>
      </w:r>
      <w:proofErr w:type="spellStart"/>
      <w:r w:rsidR="008513F0" w:rsidRPr="008513F0">
        <w:rPr>
          <w:sz w:val="28"/>
          <w:szCs w:val="28"/>
          <w:shd w:val="clear" w:color="auto" w:fill="FFFFFF"/>
        </w:rPr>
        <w:t>математические</w:t>
      </w:r>
      <w:proofErr w:type="spellEnd"/>
      <w:r w:rsidR="008513F0" w:rsidRPr="008513F0">
        <w:rPr>
          <w:sz w:val="28"/>
          <w:szCs w:val="28"/>
          <w:shd w:val="clear" w:color="auto" w:fill="FFFFFF"/>
        </w:rPr>
        <w:t xml:space="preserve"> </w:t>
      </w:r>
      <w:proofErr w:type="spellStart"/>
      <w:r w:rsidR="008513F0" w:rsidRPr="008513F0">
        <w:rPr>
          <w:sz w:val="28"/>
          <w:szCs w:val="28"/>
          <w:shd w:val="clear" w:color="auto" w:fill="FFFFFF"/>
        </w:rPr>
        <w:t>задачи</w:t>
      </w:r>
      <w:proofErr w:type="spellEnd"/>
      <w:r w:rsidR="008513F0" w:rsidRPr="008513F0">
        <w:rPr>
          <w:sz w:val="28"/>
          <w:szCs w:val="28"/>
          <w:shd w:val="clear" w:color="auto" w:fill="FFFFFF"/>
          <w:lang w:val="ru-RU"/>
        </w:rPr>
        <w:t xml:space="preserve"> </w:t>
      </w:r>
      <w:r w:rsidR="008513F0" w:rsidRPr="008513F0">
        <w:rPr>
          <w:sz w:val="28"/>
          <w:szCs w:val="28"/>
          <w:shd w:val="clear" w:color="auto" w:fill="FFFFFF"/>
        </w:rPr>
        <w:t xml:space="preserve">М.: </w:t>
      </w:r>
      <w:proofErr w:type="spellStart"/>
      <w:r w:rsidR="008513F0" w:rsidRPr="008513F0">
        <w:rPr>
          <w:sz w:val="28"/>
          <w:szCs w:val="28"/>
          <w:shd w:val="clear" w:color="auto" w:fill="FFFFFF"/>
        </w:rPr>
        <w:t>Альпина</w:t>
      </w:r>
      <w:proofErr w:type="spellEnd"/>
      <w:r w:rsidR="008513F0" w:rsidRPr="008513F0">
        <w:rPr>
          <w:sz w:val="28"/>
          <w:szCs w:val="28"/>
          <w:shd w:val="clear" w:color="auto" w:fill="FFFFFF"/>
        </w:rPr>
        <w:t xml:space="preserve"> </w:t>
      </w:r>
      <w:proofErr w:type="spellStart"/>
      <w:r w:rsidR="008513F0" w:rsidRPr="008513F0">
        <w:rPr>
          <w:sz w:val="28"/>
          <w:szCs w:val="28"/>
          <w:shd w:val="clear" w:color="auto" w:fill="FFFFFF"/>
        </w:rPr>
        <w:t>нон-фикшн</w:t>
      </w:r>
      <w:proofErr w:type="spellEnd"/>
      <w:r w:rsidR="008513F0" w:rsidRPr="008513F0">
        <w:rPr>
          <w:sz w:val="28"/>
          <w:szCs w:val="28"/>
          <w:shd w:val="clear" w:color="auto" w:fill="FFFFFF"/>
        </w:rPr>
        <w:t>, 2016. </w:t>
      </w:r>
      <w:r w:rsidR="008513F0" w:rsidRPr="008513F0">
        <w:rPr>
          <w:sz w:val="28"/>
          <w:szCs w:val="28"/>
        </w:rPr>
        <w:t>–</w:t>
      </w:r>
      <w:r w:rsidR="008513F0" w:rsidRPr="008513F0">
        <w:rPr>
          <w:sz w:val="28"/>
          <w:szCs w:val="28"/>
          <w:lang w:val="ru-RU"/>
        </w:rPr>
        <w:t xml:space="preserve"> </w:t>
      </w:r>
      <w:r w:rsidR="008513F0" w:rsidRPr="008513F0">
        <w:rPr>
          <w:sz w:val="28"/>
          <w:szCs w:val="28"/>
          <w:shd w:val="clear" w:color="auto" w:fill="FFFFFF"/>
        </w:rPr>
        <w:t>460 с.</w:t>
      </w:r>
      <w:r w:rsidR="008513F0" w:rsidRPr="008513F0">
        <w:rPr>
          <w:spacing w:val="4"/>
          <w:sz w:val="28"/>
          <w:szCs w:val="28"/>
          <w:shd w:val="clear" w:color="auto" w:fill="FFFFFF"/>
        </w:rPr>
        <w:t>.</w:t>
      </w:r>
    </w:p>
    <w:p w:rsidR="008513F0" w:rsidRPr="008513F0" w:rsidRDefault="00B32EFF" w:rsidP="008513F0">
      <w:pPr>
        <w:pStyle w:val="aa"/>
        <w:widowControl w:val="0"/>
        <w:numPr>
          <w:ilvl w:val="0"/>
          <w:numId w:val="29"/>
        </w:numPr>
        <w:tabs>
          <w:tab w:val="left" w:pos="710"/>
        </w:tabs>
        <w:spacing w:line="360" w:lineRule="auto"/>
        <w:ind w:left="0" w:firstLine="709"/>
        <w:jc w:val="both"/>
        <w:rPr>
          <w:rStyle w:val="ab"/>
          <w:sz w:val="28"/>
          <w:szCs w:val="28"/>
        </w:rPr>
      </w:pPr>
      <w:hyperlink r:id="rId29" w:history="1">
        <w:r w:rsidR="008513F0" w:rsidRPr="008513F0">
          <w:rPr>
            <w:rStyle w:val="ab"/>
            <w:sz w:val="28"/>
            <w:szCs w:val="28"/>
          </w:rPr>
          <w:t>Величайшие математические задачи</w:t>
        </w:r>
      </w:hyperlink>
      <w:r w:rsidR="008513F0" w:rsidRPr="008513F0">
        <w:rPr>
          <w:sz w:val="28"/>
          <w:szCs w:val="28"/>
          <w:lang w:val="ru-RU"/>
        </w:rPr>
        <w:t>. [</w:t>
      </w:r>
      <w:r w:rsidR="008513F0" w:rsidRPr="008513F0">
        <w:rPr>
          <w:sz w:val="28"/>
          <w:szCs w:val="28"/>
        </w:rPr>
        <w:t>Електронний ресурс</w:t>
      </w:r>
      <w:r w:rsidR="008513F0" w:rsidRPr="008513F0">
        <w:rPr>
          <w:sz w:val="28"/>
          <w:szCs w:val="28"/>
          <w:lang w:val="ru-RU"/>
        </w:rPr>
        <w:t>].</w:t>
      </w:r>
      <w:r w:rsidR="008513F0" w:rsidRPr="008513F0">
        <w:rPr>
          <w:sz w:val="28"/>
          <w:szCs w:val="28"/>
        </w:rPr>
        <w:t xml:space="preserve"> Режим доступу: https://rutlib6.com/book/26401/p/27/</w:t>
      </w:r>
    </w:p>
    <w:p w:rsidR="007C553D" w:rsidRDefault="007C553D" w:rsidP="00665851">
      <w:pPr>
        <w:pStyle w:val="aa"/>
        <w:rPr>
          <w:lang w:eastAsia="zh-CN"/>
        </w:rPr>
      </w:pPr>
    </w:p>
    <w:p w:rsidR="00974D64" w:rsidRDefault="00974D64" w:rsidP="00665851">
      <w:pPr>
        <w:pStyle w:val="aa"/>
        <w:rPr>
          <w:lang w:eastAsia="zh-CN"/>
        </w:rPr>
      </w:pPr>
    </w:p>
    <w:p w:rsidR="00974D64" w:rsidRDefault="00974D64" w:rsidP="00665851">
      <w:pPr>
        <w:pStyle w:val="aa"/>
        <w:rPr>
          <w:lang w:eastAsia="zh-CN"/>
        </w:rPr>
      </w:pPr>
    </w:p>
    <w:p w:rsidR="00974D64" w:rsidRDefault="00974D64" w:rsidP="00665851">
      <w:pPr>
        <w:pStyle w:val="aa"/>
        <w:rPr>
          <w:lang w:eastAsia="zh-CN"/>
        </w:rPr>
      </w:pPr>
    </w:p>
    <w:p w:rsidR="00974D64" w:rsidRDefault="00974D64" w:rsidP="00665851">
      <w:pPr>
        <w:pStyle w:val="aa"/>
        <w:rPr>
          <w:lang w:eastAsia="zh-CN"/>
        </w:rPr>
      </w:pPr>
    </w:p>
    <w:p w:rsidR="00974D64" w:rsidRDefault="00974D64" w:rsidP="00665851">
      <w:pPr>
        <w:pStyle w:val="aa"/>
        <w:rPr>
          <w:lang w:eastAsia="zh-CN"/>
        </w:rPr>
      </w:pPr>
    </w:p>
    <w:p w:rsidR="00974D64" w:rsidRDefault="00974D64" w:rsidP="00665851">
      <w:pPr>
        <w:pStyle w:val="aa"/>
        <w:rPr>
          <w:lang w:eastAsia="zh-CN"/>
        </w:rPr>
      </w:pPr>
    </w:p>
    <w:p w:rsidR="00974D64" w:rsidRDefault="00974D64" w:rsidP="00665851">
      <w:pPr>
        <w:pStyle w:val="aa"/>
        <w:rPr>
          <w:lang w:eastAsia="zh-CN"/>
        </w:rPr>
      </w:pPr>
    </w:p>
    <w:p w:rsidR="00974D64" w:rsidRDefault="00974D64" w:rsidP="00665851">
      <w:pPr>
        <w:pStyle w:val="aa"/>
        <w:rPr>
          <w:lang w:eastAsia="zh-CN"/>
        </w:rPr>
      </w:pPr>
    </w:p>
    <w:p w:rsidR="00974D64" w:rsidRDefault="00974D64" w:rsidP="00665851">
      <w:pPr>
        <w:pStyle w:val="aa"/>
        <w:rPr>
          <w:lang w:eastAsia="zh-CN"/>
        </w:rPr>
      </w:pPr>
    </w:p>
    <w:p w:rsidR="00974D64" w:rsidRDefault="00974D64" w:rsidP="00665851">
      <w:pPr>
        <w:pStyle w:val="aa"/>
        <w:rPr>
          <w:lang w:eastAsia="zh-CN"/>
        </w:rPr>
      </w:pPr>
    </w:p>
    <w:p w:rsidR="00974D64" w:rsidRDefault="00974D64" w:rsidP="00665851">
      <w:pPr>
        <w:pStyle w:val="aa"/>
        <w:rPr>
          <w:lang w:eastAsia="zh-CN"/>
        </w:rPr>
      </w:pPr>
    </w:p>
    <w:p w:rsidR="00974D64" w:rsidRDefault="00974D64" w:rsidP="00665851">
      <w:pPr>
        <w:pStyle w:val="aa"/>
        <w:rPr>
          <w:lang w:eastAsia="zh-CN"/>
        </w:rPr>
      </w:pPr>
    </w:p>
    <w:p w:rsidR="00974D64" w:rsidRDefault="00974D64" w:rsidP="00665851">
      <w:pPr>
        <w:pStyle w:val="aa"/>
        <w:rPr>
          <w:lang w:eastAsia="zh-CN"/>
        </w:rPr>
      </w:pPr>
    </w:p>
    <w:p w:rsidR="00974D64" w:rsidRDefault="00974D64" w:rsidP="00665851">
      <w:pPr>
        <w:pStyle w:val="aa"/>
        <w:rPr>
          <w:lang w:eastAsia="zh-CN"/>
        </w:rPr>
      </w:pPr>
    </w:p>
    <w:p w:rsidR="00974D64" w:rsidRDefault="00974D64" w:rsidP="00665851">
      <w:pPr>
        <w:pStyle w:val="aa"/>
        <w:rPr>
          <w:lang w:eastAsia="zh-CN"/>
        </w:rPr>
      </w:pPr>
    </w:p>
    <w:p w:rsidR="00974D64" w:rsidRDefault="00974D64" w:rsidP="00665851">
      <w:pPr>
        <w:pStyle w:val="aa"/>
        <w:rPr>
          <w:lang w:eastAsia="zh-CN"/>
        </w:rPr>
      </w:pPr>
    </w:p>
    <w:p w:rsidR="00974D64" w:rsidRDefault="00974D64" w:rsidP="00665851">
      <w:pPr>
        <w:pStyle w:val="aa"/>
        <w:rPr>
          <w:lang w:eastAsia="zh-CN"/>
        </w:rPr>
      </w:pPr>
    </w:p>
    <w:p w:rsidR="00974D64" w:rsidRDefault="00974D64" w:rsidP="00665851">
      <w:pPr>
        <w:pStyle w:val="aa"/>
        <w:rPr>
          <w:lang w:eastAsia="zh-CN"/>
        </w:rPr>
      </w:pPr>
    </w:p>
    <w:p w:rsidR="00974D64" w:rsidRDefault="00974D64" w:rsidP="00665851">
      <w:pPr>
        <w:pStyle w:val="aa"/>
        <w:rPr>
          <w:lang w:eastAsia="zh-CN"/>
        </w:rPr>
      </w:pPr>
    </w:p>
    <w:p w:rsidR="00974D64" w:rsidRDefault="00974D64" w:rsidP="00665851">
      <w:pPr>
        <w:pStyle w:val="aa"/>
        <w:rPr>
          <w:lang w:eastAsia="zh-CN"/>
        </w:rPr>
      </w:pPr>
    </w:p>
    <w:p w:rsidR="00974D64" w:rsidRDefault="00974D64" w:rsidP="00665851">
      <w:pPr>
        <w:pStyle w:val="aa"/>
        <w:rPr>
          <w:lang w:eastAsia="zh-CN"/>
        </w:rPr>
      </w:pPr>
    </w:p>
    <w:p w:rsidR="00974D64" w:rsidRDefault="00974D64" w:rsidP="00665851">
      <w:pPr>
        <w:pStyle w:val="aa"/>
        <w:rPr>
          <w:lang w:eastAsia="zh-CN"/>
        </w:rPr>
      </w:pPr>
    </w:p>
    <w:p w:rsidR="00974D64" w:rsidRDefault="00974D64" w:rsidP="00665851">
      <w:pPr>
        <w:pStyle w:val="aa"/>
        <w:rPr>
          <w:lang w:eastAsia="zh-CN"/>
        </w:rPr>
      </w:pPr>
    </w:p>
    <w:p w:rsidR="00974D64" w:rsidRDefault="00974D64" w:rsidP="00665851">
      <w:pPr>
        <w:pStyle w:val="aa"/>
        <w:rPr>
          <w:lang w:eastAsia="zh-CN"/>
        </w:rPr>
      </w:pPr>
    </w:p>
    <w:p w:rsidR="00974D64" w:rsidRDefault="00974D64" w:rsidP="00665851">
      <w:pPr>
        <w:pStyle w:val="aa"/>
        <w:rPr>
          <w:lang w:eastAsia="zh-CN"/>
        </w:rPr>
      </w:pPr>
    </w:p>
    <w:p w:rsidR="00974D64" w:rsidRDefault="00974D64" w:rsidP="00665851">
      <w:pPr>
        <w:pStyle w:val="aa"/>
        <w:rPr>
          <w:lang w:eastAsia="zh-CN"/>
        </w:rPr>
      </w:pPr>
    </w:p>
    <w:p w:rsidR="00974D64" w:rsidRDefault="00974D64" w:rsidP="00665851">
      <w:pPr>
        <w:pStyle w:val="aa"/>
        <w:rPr>
          <w:lang w:eastAsia="zh-CN"/>
        </w:rPr>
      </w:pPr>
    </w:p>
    <w:p w:rsidR="00974D64" w:rsidRDefault="00974D64" w:rsidP="00665851">
      <w:pPr>
        <w:pStyle w:val="aa"/>
        <w:rPr>
          <w:lang w:eastAsia="zh-CN"/>
        </w:rPr>
      </w:pPr>
    </w:p>
    <w:p w:rsidR="00974D64" w:rsidRDefault="00974D64" w:rsidP="00665851">
      <w:pPr>
        <w:pStyle w:val="aa"/>
        <w:rPr>
          <w:lang w:eastAsia="zh-CN"/>
        </w:rPr>
      </w:pPr>
    </w:p>
    <w:p w:rsidR="00974D64" w:rsidRDefault="00974D64" w:rsidP="00665851">
      <w:pPr>
        <w:pStyle w:val="aa"/>
        <w:rPr>
          <w:lang w:eastAsia="zh-CN"/>
        </w:rPr>
      </w:pPr>
    </w:p>
    <w:p w:rsidR="00974D64" w:rsidRDefault="00974D64" w:rsidP="00665851">
      <w:pPr>
        <w:pStyle w:val="aa"/>
        <w:rPr>
          <w:lang w:eastAsia="zh-CN"/>
        </w:rPr>
      </w:pPr>
    </w:p>
    <w:p w:rsidR="00974D64" w:rsidRDefault="00974D64" w:rsidP="00665851">
      <w:pPr>
        <w:pStyle w:val="aa"/>
        <w:rPr>
          <w:lang w:eastAsia="zh-CN"/>
        </w:rPr>
      </w:pPr>
    </w:p>
    <w:p w:rsidR="00974D64" w:rsidRDefault="00974D64" w:rsidP="00665851">
      <w:pPr>
        <w:pStyle w:val="aa"/>
        <w:rPr>
          <w:lang w:eastAsia="zh-CN"/>
        </w:rPr>
      </w:pPr>
    </w:p>
    <w:p w:rsidR="00974D64" w:rsidRDefault="00974D64" w:rsidP="00665851">
      <w:pPr>
        <w:pStyle w:val="aa"/>
        <w:rPr>
          <w:lang w:eastAsia="zh-CN"/>
        </w:rPr>
      </w:pPr>
    </w:p>
    <w:p w:rsidR="00974D64" w:rsidRDefault="00974D64" w:rsidP="00665851">
      <w:pPr>
        <w:pStyle w:val="aa"/>
        <w:rPr>
          <w:lang w:eastAsia="zh-CN"/>
        </w:rPr>
      </w:pPr>
    </w:p>
    <w:p w:rsidR="00974D64" w:rsidRDefault="00974D64" w:rsidP="00665851">
      <w:pPr>
        <w:pStyle w:val="aa"/>
        <w:rPr>
          <w:lang w:eastAsia="zh-CN"/>
        </w:rPr>
      </w:pPr>
    </w:p>
    <w:p w:rsidR="00974D64" w:rsidRDefault="00974D64" w:rsidP="00665851">
      <w:pPr>
        <w:pStyle w:val="aa"/>
        <w:rPr>
          <w:lang w:eastAsia="zh-CN"/>
        </w:rPr>
      </w:pPr>
    </w:p>
    <w:p w:rsidR="00974D64" w:rsidRDefault="00974D64" w:rsidP="00665851">
      <w:pPr>
        <w:pStyle w:val="aa"/>
        <w:rPr>
          <w:lang w:eastAsia="zh-CN"/>
        </w:rPr>
      </w:pPr>
    </w:p>
    <w:p w:rsidR="00974D64" w:rsidRDefault="00974D64" w:rsidP="00665851">
      <w:pPr>
        <w:pStyle w:val="aa"/>
        <w:rPr>
          <w:lang w:eastAsia="zh-CN"/>
        </w:rPr>
      </w:pPr>
    </w:p>
    <w:p w:rsidR="00974D64" w:rsidRDefault="00974D64" w:rsidP="007979E4">
      <w:pPr>
        <w:rPr>
          <w:lang w:eastAsia="zh-CN"/>
        </w:rPr>
      </w:pPr>
    </w:p>
    <w:p w:rsidR="00974D64" w:rsidRDefault="00974D64" w:rsidP="00665851">
      <w:pPr>
        <w:pStyle w:val="aa"/>
        <w:rPr>
          <w:lang w:eastAsia="zh-CN"/>
        </w:rPr>
      </w:pPr>
    </w:p>
    <w:p w:rsidR="00974D64" w:rsidRDefault="00974D64" w:rsidP="00974D64">
      <w:pPr>
        <w:pStyle w:val="1"/>
        <w:rPr>
          <w:sz w:val="28"/>
        </w:rPr>
      </w:pPr>
      <w:r>
        <w:rPr>
          <w:sz w:val="28"/>
        </w:rPr>
        <w:t>ДОДАТКИ</w:t>
      </w:r>
    </w:p>
    <w:p w:rsidR="00FD130E" w:rsidRPr="009D38BE" w:rsidRDefault="00FD130E" w:rsidP="00FD130E">
      <w:pPr>
        <w:ind w:left="709"/>
        <w:jc w:val="center"/>
        <w:rPr>
          <w:b/>
          <w:szCs w:val="28"/>
        </w:rPr>
      </w:pPr>
      <w:bookmarkStart w:id="20" w:name="_Toc512286244"/>
      <w:r w:rsidRPr="009D38BE">
        <w:rPr>
          <w:b/>
          <w:szCs w:val="28"/>
        </w:rPr>
        <w:t>Додаток А. Скролінг (текст) програми</w:t>
      </w:r>
      <w:bookmarkEnd w:id="20"/>
    </w:p>
    <w:p w:rsidR="00FD130E" w:rsidRPr="009D38BE" w:rsidRDefault="00FD130E" w:rsidP="00FD130E">
      <w:pPr>
        <w:ind w:left="709"/>
      </w:pPr>
      <w:r w:rsidRPr="009D38BE">
        <w:t xml:space="preserve">DOCTYPE </w:t>
      </w:r>
      <w:proofErr w:type="spellStart"/>
      <w:r w:rsidRPr="009D38BE">
        <w:t>html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>&lt;</w:t>
      </w:r>
      <w:proofErr w:type="spellStart"/>
      <w:r w:rsidRPr="009D38BE">
        <w:t>html</w:t>
      </w:r>
      <w:proofErr w:type="spellEnd"/>
      <w:r w:rsidRPr="009D38BE">
        <w:t xml:space="preserve"> </w:t>
      </w:r>
      <w:proofErr w:type="spellStart"/>
      <w:r w:rsidRPr="009D38BE">
        <w:t>ng-app</w:t>
      </w:r>
      <w:proofErr w:type="spellEnd"/>
      <w:r w:rsidRPr="009D38BE">
        <w:t>="</w:t>
      </w:r>
      <w:proofErr w:type="spellStart"/>
      <w:r w:rsidRPr="009D38BE">
        <w:t>langtonsant</w:t>
      </w:r>
      <w:proofErr w:type="spellEnd"/>
      <w:r w:rsidRPr="009D38BE">
        <w:t>"&gt;</w:t>
      </w:r>
    </w:p>
    <w:p w:rsidR="00FD130E" w:rsidRPr="009D38BE" w:rsidRDefault="00FD130E" w:rsidP="00FD130E">
      <w:pPr>
        <w:ind w:left="709"/>
      </w:pPr>
      <w:r w:rsidRPr="009D38BE">
        <w:t>&lt;</w:t>
      </w:r>
      <w:proofErr w:type="spellStart"/>
      <w:r w:rsidRPr="009D38BE">
        <w:t>head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&lt;</w:t>
      </w:r>
      <w:proofErr w:type="spellStart"/>
      <w:r w:rsidRPr="009D38BE">
        <w:t>title</w:t>
      </w:r>
      <w:proofErr w:type="spellEnd"/>
      <w:r w:rsidRPr="009D38BE">
        <w:t>&gt;</w:t>
      </w:r>
      <w:proofErr w:type="spellStart"/>
      <w:r w:rsidRPr="009D38BE">
        <w:t>Langton's</w:t>
      </w:r>
      <w:proofErr w:type="spellEnd"/>
      <w:r w:rsidRPr="009D38BE">
        <w:t xml:space="preserve"> </w:t>
      </w:r>
      <w:proofErr w:type="spellStart"/>
      <w:r w:rsidRPr="009D38BE">
        <w:t>Ant</w:t>
      </w:r>
      <w:proofErr w:type="spellEnd"/>
      <w:r w:rsidRPr="009D38BE">
        <w:t>&lt;/</w:t>
      </w:r>
      <w:proofErr w:type="spellStart"/>
      <w:r w:rsidRPr="009D38BE">
        <w:t>title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&lt;</w:t>
      </w:r>
      <w:proofErr w:type="spellStart"/>
      <w:r w:rsidRPr="009D38BE">
        <w:t>link</w:t>
      </w:r>
      <w:proofErr w:type="spellEnd"/>
      <w:r w:rsidRPr="009D38BE">
        <w:t xml:space="preserve"> </w:t>
      </w:r>
      <w:proofErr w:type="spellStart"/>
      <w:r w:rsidRPr="009D38BE">
        <w:t>rel</w:t>
      </w:r>
      <w:proofErr w:type="spellEnd"/>
      <w:r w:rsidRPr="009D38BE">
        <w:t>="</w:t>
      </w:r>
      <w:proofErr w:type="spellStart"/>
      <w:r w:rsidRPr="009D38BE">
        <w:t>stylesheet</w:t>
      </w:r>
      <w:proofErr w:type="spellEnd"/>
      <w:r w:rsidRPr="009D38BE">
        <w:t xml:space="preserve">" </w:t>
      </w:r>
      <w:proofErr w:type="spellStart"/>
      <w:r w:rsidRPr="009D38BE">
        <w:t>type</w:t>
      </w:r>
      <w:proofErr w:type="spellEnd"/>
      <w:r w:rsidRPr="009D38BE">
        <w:t>="</w:t>
      </w:r>
      <w:proofErr w:type="spellStart"/>
      <w:r w:rsidRPr="009D38BE">
        <w:t>text</w:t>
      </w:r>
      <w:proofErr w:type="spellEnd"/>
      <w:r w:rsidRPr="009D38BE">
        <w:t>/</w:t>
      </w:r>
      <w:proofErr w:type="spellStart"/>
      <w:r w:rsidRPr="009D38BE">
        <w:t>css</w:t>
      </w:r>
      <w:proofErr w:type="spellEnd"/>
      <w:r w:rsidRPr="009D38BE">
        <w:t xml:space="preserve">" </w:t>
      </w:r>
      <w:proofErr w:type="spellStart"/>
      <w:r w:rsidRPr="009D38BE">
        <w:t>href</w:t>
      </w:r>
      <w:proofErr w:type="spellEnd"/>
      <w:r w:rsidRPr="009D38BE">
        <w:t>="</w:t>
      </w:r>
      <w:proofErr w:type="spellStart"/>
      <w:r w:rsidRPr="009D38BE">
        <w:t>bower_components</w:t>
      </w:r>
      <w:proofErr w:type="spellEnd"/>
      <w:r w:rsidRPr="009D38BE">
        <w:t>/</w:t>
      </w:r>
      <w:proofErr w:type="spellStart"/>
      <w:r w:rsidRPr="009D38BE">
        <w:t>bootstrap</w:t>
      </w:r>
      <w:proofErr w:type="spellEnd"/>
      <w:r w:rsidRPr="009D38BE">
        <w:t>/</w:t>
      </w:r>
      <w:proofErr w:type="spellStart"/>
      <w:r w:rsidRPr="009D38BE">
        <w:t>dist</w:t>
      </w:r>
      <w:proofErr w:type="spellEnd"/>
      <w:r w:rsidRPr="009D38BE">
        <w:t>/</w:t>
      </w:r>
      <w:proofErr w:type="spellStart"/>
      <w:r w:rsidRPr="009D38BE">
        <w:t>css</w:t>
      </w:r>
      <w:proofErr w:type="spellEnd"/>
      <w:r w:rsidRPr="009D38BE">
        <w:t>/bootstrap.min.css"&gt;</w:t>
      </w:r>
    </w:p>
    <w:p w:rsidR="00FD130E" w:rsidRPr="009D38BE" w:rsidRDefault="00FD130E" w:rsidP="00FD130E">
      <w:pPr>
        <w:ind w:left="709"/>
      </w:pPr>
      <w:r w:rsidRPr="009D38BE">
        <w:t xml:space="preserve">    &lt;</w:t>
      </w:r>
      <w:proofErr w:type="spellStart"/>
      <w:r w:rsidRPr="009D38BE">
        <w:t>script</w:t>
      </w:r>
      <w:proofErr w:type="spellEnd"/>
      <w:r w:rsidRPr="009D38BE">
        <w:t xml:space="preserve"> </w:t>
      </w:r>
      <w:proofErr w:type="spellStart"/>
      <w:r w:rsidRPr="009D38BE">
        <w:t>src</w:t>
      </w:r>
      <w:proofErr w:type="spellEnd"/>
      <w:r w:rsidRPr="009D38BE">
        <w:t>="</w:t>
      </w:r>
      <w:proofErr w:type="spellStart"/>
      <w:r w:rsidRPr="009D38BE">
        <w:t>bower_components</w:t>
      </w:r>
      <w:proofErr w:type="spellEnd"/>
      <w:r w:rsidRPr="009D38BE">
        <w:t>/</w:t>
      </w:r>
      <w:proofErr w:type="spellStart"/>
      <w:r w:rsidRPr="009D38BE">
        <w:t>angular</w:t>
      </w:r>
      <w:proofErr w:type="spellEnd"/>
      <w:r w:rsidRPr="009D38BE">
        <w:t>/angular.min.js"&gt;&lt;/</w:t>
      </w:r>
      <w:proofErr w:type="spellStart"/>
      <w:r w:rsidRPr="009D38BE">
        <w:t>script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&lt;</w:t>
      </w:r>
      <w:proofErr w:type="spellStart"/>
      <w:r w:rsidRPr="009D38BE">
        <w:t>script</w:t>
      </w:r>
      <w:proofErr w:type="spellEnd"/>
      <w:r w:rsidRPr="009D38BE">
        <w:t xml:space="preserve"> </w:t>
      </w:r>
      <w:proofErr w:type="spellStart"/>
      <w:r w:rsidRPr="009D38BE">
        <w:t>src</w:t>
      </w:r>
      <w:proofErr w:type="spellEnd"/>
      <w:r w:rsidRPr="009D38BE">
        <w:t>="</w:t>
      </w:r>
      <w:proofErr w:type="spellStart"/>
      <w:r w:rsidRPr="009D38BE">
        <w:t>js</w:t>
      </w:r>
      <w:proofErr w:type="spellEnd"/>
      <w:r w:rsidRPr="009D38BE">
        <w:t>/langtonsant.js"&gt;&lt;/</w:t>
      </w:r>
      <w:proofErr w:type="spellStart"/>
      <w:r w:rsidRPr="009D38BE">
        <w:t>script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&lt;</w:t>
      </w:r>
      <w:proofErr w:type="spellStart"/>
      <w:r w:rsidRPr="009D38BE">
        <w:t>script</w:t>
      </w:r>
      <w:proofErr w:type="spellEnd"/>
      <w:r w:rsidRPr="009D38BE">
        <w:t xml:space="preserve"> </w:t>
      </w:r>
      <w:proofErr w:type="spellStart"/>
      <w:r w:rsidRPr="009D38BE">
        <w:t>src</w:t>
      </w:r>
      <w:proofErr w:type="spellEnd"/>
      <w:r w:rsidRPr="009D38BE">
        <w:t>="</w:t>
      </w:r>
      <w:proofErr w:type="spellStart"/>
      <w:r w:rsidRPr="009D38BE">
        <w:t>js</w:t>
      </w:r>
      <w:proofErr w:type="spellEnd"/>
      <w:r w:rsidRPr="009D38BE">
        <w:t>/app.js"&gt;&lt;/</w:t>
      </w:r>
      <w:proofErr w:type="spellStart"/>
      <w:r w:rsidRPr="009D38BE">
        <w:t>script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&lt;</w:t>
      </w:r>
      <w:proofErr w:type="spellStart"/>
      <w:r w:rsidRPr="009D38BE">
        <w:t>script</w:t>
      </w:r>
      <w:proofErr w:type="spellEnd"/>
      <w:r w:rsidRPr="009D38BE">
        <w:t xml:space="preserve"> </w:t>
      </w:r>
      <w:proofErr w:type="spellStart"/>
      <w:r w:rsidRPr="009D38BE">
        <w:t>src</w:t>
      </w:r>
      <w:proofErr w:type="spellEnd"/>
      <w:r w:rsidRPr="009D38BE">
        <w:t>="</w:t>
      </w:r>
      <w:proofErr w:type="spellStart"/>
      <w:r w:rsidRPr="009D38BE">
        <w:t>js</w:t>
      </w:r>
      <w:proofErr w:type="spellEnd"/>
      <w:r w:rsidRPr="009D38BE">
        <w:t>/controllers.js"&gt;&lt;/</w:t>
      </w:r>
      <w:proofErr w:type="spellStart"/>
      <w:r w:rsidRPr="009D38BE">
        <w:t>script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&lt;</w:t>
      </w:r>
      <w:proofErr w:type="spellStart"/>
      <w:r w:rsidRPr="009D38BE">
        <w:t>script</w:t>
      </w:r>
      <w:proofErr w:type="spellEnd"/>
      <w:r w:rsidRPr="009D38BE">
        <w:t xml:space="preserve"> </w:t>
      </w:r>
      <w:proofErr w:type="spellStart"/>
      <w:r w:rsidRPr="009D38BE">
        <w:t>src</w:t>
      </w:r>
      <w:proofErr w:type="spellEnd"/>
      <w:r w:rsidRPr="009D38BE">
        <w:t>="</w:t>
      </w:r>
      <w:proofErr w:type="spellStart"/>
      <w:r w:rsidRPr="009D38BE">
        <w:t>js</w:t>
      </w:r>
      <w:proofErr w:type="spellEnd"/>
      <w:r w:rsidRPr="009D38BE">
        <w:t>/directives.js"&gt;&lt;/</w:t>
      </w:r>
      <w:proofErr w:type="spellStart"/>
      <w:r w:rsidRPr="009D38BE">
        <w:t>script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>
        <w:t xml:space="preserve">    &lt;</w:t>
      </w:r>
      <w:proofErr w:type="spellStart"/>
      <w:r>
        <w:t>style</w:t>
      </w:r>
      <w:proofErr w:type="spellEnd"/>
      <w:r>
        <w:t>&gt;</w:t>
      </w:r>
    </w:p>
    <w:p w:rsidR="00FD130E" w:rsidRPr="009D38BE" w:rsidRDefault="00FD130E" w:rsidP="00FD130E">
      <w:pPr>
        <w:ind w:left="709"/>
      </w:pPr>
      <w:r w:rsidRPr="009D38BE">
        <w:t xml:space="preserve">        /* </w:t>
      </w:r>
      <w:proofErr w:type="spellStart"/>
      <w:r w:rsidRPr="009D38BE">
        <w:t>Styling</w:t>
      </w:r>
      <w:proofErr w:type="spellEnd"/>
      <w:r w:rsidRPr="009D38BE">
        <w:t xml:space="preserve"> </w:t>
      </w:r>
      <w:proofErr w:type="spellStart"/>
      <w:r w:rsidRPr="009D38BE">
        <w:t>needed</w:t>
      </w:r>
      <w:proofErr w:type="spellEnd"/>
      <w:r w:rsidRPr="009D38BE">
        <w:t xml:space="preserve"> </w:t>
      </w:r>
      <w:proofErr w:type="spellStart"/>
      <w:r w:rsidRPr="009D38BE">
        <w:t>for</w:t>
      </w:r>
      <w:proofErr w:type="spellEnd"/>
      <w:r w:rsidRPr="009D38BE">
        <w:t xml:space="preserve"> a </w:t>
      </w:r>
      <w:proofErr w:type="spellStart"/>
      <w:r w:rsidRPr="009D38BE">
        <w:t>fullscreen</w:t>
      </w:r>
      <w:proofErr w:type="spellEnd"/>
      <w:r w:rsidRPr="009D38BE">
        <w:t xml:space="preserve"> </w:t>
      </w:r>
      <w:proofErr w:type="spellStart"/>
      <w:r w:rsidRPr="009D38BE">
        <w:t>canvas</w:t>
      </w:r>
      <w:proofErr w:type="spellEnd"/>
      <w:r w:rsidRPr="009D38BE">
        <w:t xml:space="preserve"> </w:t>
      </w:r>
      <w:proofErr w:type="spellStart"/>
      <w:r w:rsidRPr="009D38BE">
        <w:t>and</w:t>
      </w:r>
      <w:proofErr w:type="spellEnd"/>
      <w:r w:rsidRPr="009D38BE">
        <w:t xml:space="preserve"> </w:t>
      </w:r>
      <w:proofErr w:type="spellStart"/>
      <w:r w:rsidRPr="009D38BE">
        <w:t>no</w:t>
      </w:r>
      <w:proofErr w:type="spellEnd"/>
      <w:r w:rsidRPr="009D38BE">
        <w:t xml:space="preserve"> </w:t>
      </w:r>
      <w:proofErr w:type="spellStart"/>
      <w:r w:rsidRPr="009D38BE">
        <w:t>scrollbars</w:t>
      </w:r>
      <w:proofErr w:type="spellEnd"/>
      <w:r w:rsidRPr="009D38BE">
        <w:t>. */</w:t>
      </w:r>
    </w:p>
    <w:p w:rsidR="00FD130E" w:rsidRPr="009D38BE" w:rsidRDefault="00FD130E" w:rsidP="00FD130E">
      <w:pPr>
        <w:ind w:left="709"/>
      </w:pPr>
      <w:r>
        <w:t xml:space="preserve">        </w:t>
      </w:r>
      <w:proofErr w:type="spellStart"/>
      <w:r>
        <w:t>body</w:t>
      </w:r>
      <w:proofErr w:type="spellEnd"/>
      <w:r>
        <w:t xml:space="preserve">, </w:t>
      </w:r>
      <w:proofErr w:type="spellStart"/>
      <w:r>
        <w:t>html</w:t>
      </w:r>
      <w:proofErr w:type="spellEnd"/>
      <w:r>
        <w:t xml:space="preserve"> {</w:t>
      </w:r>
      <w:r w:rsidRPr="009D38BE">
        <w:t xml:space="preserve"> </w:t>
      </w:r>
      <w:proofErr w:type="spellStart"/>
      <w:r w:rsidRPr="009D38BE">
        <w:t>width</w:t>
      </w:r>
      <w:proofErr w:type="spellEnd"/>
      <w:r w:rsidRPr="009D38BE">
        <w:t xml:space="preserve">: 100%; </w:t>
      </w:r>
      <w:proofErr w:type="spellStart"/>
      <w:r w:rsidRPr="009D38BE">
        <w:t>height</w:t>
      </w:r>
      <w:proofErr w:type="spellEnd"/>
      <w:r w:rsidRPr="009D38BE">
        <w:t>: 100%;</w:t>
      </w:r>
      <w:proofErr w:type="spellStart"/>
      <w:r w:rsidRPr="009D38BE">
        <w:t>margin</w:t>
      </w:r>
      <w:proofErr w:type="spellEnd"/>
      <w:r w:rsidRPr="009D38BE">
        <w:t>: 0;</w:t>
      </w:r>
    </w:p>
    <w:p w:rsidR="00FD130E" w:rsidRPr="009D38BE" w:rsidRDefault="00FD130E" w:rsidP="00FD130E">
      <w:pPr>
        <w:ind w:left="709"/>
      </w:pPr>
      <w:r w:rsidRPr="009D38BE">
        <w:t xml:space="preserve">            </w:t>
      </w:r>
      <w:proofErr w:type="spellStart"/>
      <w:r w:rsidRPr="009D38BE">
        <w:t>padding</w:t>
      </w:r>
      <w:proofErr w:type="spellEnd"/>
      <w:r w:rsidRPr="009D38BE">
        <w:t>: 0;</w:t>
      </w:r>
    </w:p>
    <w:p w:rsidR="00FD130E" w:rsidRPr="009D38BE" w:rsidRDefault="00FD130E" w:rsidP="00FD130E">
      <w:pPr>
        <w:ind w:left="709"/>
      </w:pPr>
      <w:r w:rsidRPr="009D38BE">
        <w:t xml:space="preserve">            </w:t>
      </w:r>
      <w:proofErr w:type="spellStart"/>
      <w:r w:rsidRPr="009D38BE">
        <w:t>overflow</w:t>
      </w:r>
      <w:proofErr w:type="spellEnd"/>
      <w:r w:rsidRPr="009D38BE">
        <w:t xml:space="preserve">: </w:t>
      </w:r>
      <w:proofErr w:type="spellStart"/>
      <w:r w:rsidRPr="009D38BE">
        <w:t>hidden</w:t>
      </w:r>
      <w:proofErr w:type="spellEnd"/>
      <w:r w:rsidRPr="009D38BE">
        <w:t>;</w:t>
      </w:r>
    </w:p>
    <w:p w:rsidR="00FD130E" w:rsidRPr="009D38BE" w:rsidRDefault="00FD130E" w:rsidP="00FD130E">
      <w:pPr>
        <w:ind w:left="709"/>
      </w:pPr>
      <w:r>
        <w:t xml:space="preserve">        }</w:t>
      </w:r>
    </w:p>
    <w:p w:rsidR="00FD130E" w:rsidRPr="009D38BE" w:rsidRDefault="00FD130E" w:rsidP="00FD130E">
      <w:pPr>
        <w:ind w:left="709"/>
      </w:pPr>
      <w:r w:rsidRPr="009D38BE">
        <w:t xml:space="preserve">        #</w:t>
      </w:r>
      <w:proofErr w:type="spellStart"/>
      <w:r w:rsidRPr="009D38BE">
        <w:t>antcanvas</w:t>
      </w:r>
      <w:proofErr w:type="spellEnd"/>
      <w:r w:rsidRPr="009D38BE">
        <w:t xml:space="preserve"> {</w:t>
      </w:r>
    </w:p>
    <w:p w:rsidR="00FD130E" w:rsidRPr="009D38BE" w:rsidRDefault="00FD130E" w:rsidP="00FD130E">
      <w:pPr>
        <w:ind w:left="709"/>
      </w:pPr>
      <w:r w:rsidRPr="009D38BE">
        <w:t xml:space="preserve">            </w:t>
      </w:r>
      <w:proofErr w:type="spellStart"/>
      <w:r w:rsidRPr="009D38BE">
        <w:t>display</w:t>
      </w:r>
      <w:proofErr w:type="spellEnd"/>
      <w:r w:rsidRPr="009D38BE">
        <w:t xml:space="preserve">: </w:t>
      </w:r>
      <w:proofErr w:type="spellStart"/>
      <w:r w:rsidRPr="009D38BE">
        <w:t>block</w:t>
      </w:r>
      <w:proofErr w:type="spellEnd"/>
      <w:r w:rsidRPr="009D38BE">
        <w:t>;</w:t>
      </w:r>
    </w:p>
    <w:p w:rsidR="00FD130E" w:rsidRPr="009D38BE" w:rsidRDefault="00FD130E" w:rsidP="00FD130E">
      <w:pPr>
        <w:ind w:left="709"/>
      </w:pPr>
      <w:r>
        <w:t xml:space="preserve">        }</w:t>
      </w:r>
    </w:p>
    <w:p w:rsidR="00FD130E" w:rsidRPr="009D38BE" w:rsidRDefault="00FD130E" w:rsidP="00FD130E">
      <w:pPr>
        <w:ind w:left="709"/>
      </w:pPr>
      <w:r w:rsidRPr="009D38BE">
        <w:t xml:space="preserve">        #</w:t>
      </w:r>
      <w:proofErr w:type="spellStart"/>
      <w:r w:rsidRPr="009D38BE">
        <w:t>controls</w:t>
      </w:r>
      <w:proofErr w:type="spellEnd"/>
      <w:r w:rsidRPr="009D38BE">
        <w:t xml:space="preserve"> {</w:t>
      </w:r>
    </w:p>
    <w:p w:rsidR="00FD130E" w:rsidRPr="009D38BE" w:rsidRDefault="00FD130E" w:rsidP="00FD130E">
      <w:pPr>
        <w:ind w:left="709"/>
      </w:pPr>
      <w:r w:rsidRPr="009D38BE">
        <w:t xml:space="preserve">            </w:t>
      </w:r>
      <w:proofErr w:type="spellStart"/>
      <w:r w:rsidRPr="009D38BE">
        <w:t>position</w:t>
      </w:r>
      <w:proofErr w:type="spellEnd"/>
      <w:r w:rsidRPr="009D38BE">
        <w:t xml:space="preserve">: </w:t>
      </w:r>
      <w:proofErr w:type="spellStart"/>
      <w:r w:rsidRPr="009D38BE">
        <w:t>fixed</w:t>
      </w:r>
      <w:proofErr w:type="spellEnd"/>
      <w:r w:rsidRPr="009D38BE">
        <w:t>;</w:t>
      </w:r>
    </w:p>
    <w:p w:rsidR="00FD130E" w:rsidRPr="009D38BE" w:rsidRDefault="00FD130E" w:rsidP="00FD130E">
      <w:pPr>
        <w:ind w:left="709"/>
      </w:pPr>
      <w:r w:rsidRPr="009D38BE">
        <w:t xml:space="preserve">            </w:t>
      </w:r>
      <w:proofErr w:type="spellStart"/>
      <w:r w:rsidRPr="009D38BE">
        <w:t>left</w:t>
      </w:r>
      <w:proofErr w:type="spellEnd"/>
      <w:r w:rsidRPr="009D38BE">
        <w:t>: 20px;</w:t>
      </w:r>
    </w:p>
    <w:p w:rsidR="00FD130E" w:rsidRPr="009D38BE" w:rsidRDefault="00FD130E" w:rsidP="00FD130E">
      <w:pPr>
        <w:ind w:left="709"/>
      </w:pPr>
      <w:r w:rsidRPr="009D38BE">
        <w:t xml:space="preserve">            </w:t>
      </w:r>
      <w:proofErr w:type="spellStart"/>
      <w:r w:rsidRPr="009D38BE">
        <w:t>top</w:t>
      </w:r>
      <w:proofErr w:type="spellEnd"/>
      <w:r w:rsidRPr="009D38BE">
        <w:t>: 20px;</w:t>
      </w:r>
    </w:p>
    <w:p w:rsidR="00FD130E" w:rsidRPr="009D38BE" w:rsidRDefault="00FD130E" w:rsidP="00FD130E">
      <w:pPr>
        <w:ind w:left="709"/>
      </w:pPr>
      <w:r>
        <w:t xml:space="preserve">        }</w:t>
      </w:r>
    </w:p>
    <w:p w:rsidR="00FD130E" w:rsidRPr="009D38BE" w:rsidRDefault="00FD130E" w:rsidP="00FD130E">
      <w:pPr>
        <w:ind w:left="709"/>
      </w:pPr>
      <w:r w:rsidRPr="009D38BE">
        <w:t xml:space="preserve">        #</w:t>
      </w:r>
      <w:proofErr w:type="spellStart"/>
      <w:r w:rsidRPr="009D38BE">
        <w:t>collapseSettings</w:t>
      </w:r>
      <w:proofErr w:type="spellEnd"/>
      <w:r w:rsidRPr="009D38BE">
        <w:t xml:space="preserve"> {</w:t>
      </w:r>
    </w:p>
    <w:p w:rsidR="00FD130E" w:rsidRPr="009D38BE" w:rsidRDefault="00FD130E" w:rsidP="00FD130E">
      <w:pPr>
        <w:ind w:left="709"/>
      </w:pPr>
      <w:r w:rsidRPr="009D38BE">
        <w:t xml:space="preserve">            </w:t>
      </w:r>
      <w:proofErr w:type="spellStart"/>
      <w:r w:rsidRPr="009D38BE">
        <w:t>width</w:t>
      </w:r>
      <w:proofErr w:type="spellEnd"/>
      <w:r w:rsidRPr="009D38BE">
        <w:t>: 420px;</w:t>
      </w:r>
    </w:p>
    <w:p w:rsidR="00FD130E" w:rsidRPr="009D38BE" w:rsidRDefault="00FD130E" w:rsidP="00FD130E">
      <w:pPr>
        <w:ind w:left="709"/>
      </w:pPr>
      <w:r>
        <w:t xml:space="preserve">        }</w:t>
      </w:r>
    </w:p>
    <w:p w:rsidR="00FD130E" w:rsidRPr="009D38BE" w:rsidRDefault="00FD130E" w:rsidP="00FD130E">
      <w:pPr>
        <w:ind w:left="709"/>
      </w:pPr>
      <w:r w:rsidRPr="009D38BE">
        <w:t xml:space="preserve">        #</w:t>
      </w:r>
      <w:proofErr w:type="spellStart"/>
      <w:r w:rsidRPr="009D38BE">
        <w:t>locationControls</w:t>
      </w:r>
      <w:proofErr w:type="spellEnd"/>
      <w:r w:rsidRPr="009D38BE">
        <w:t xml:space="preserve"> {</w:t>
      </w:r>
    </w:p>
    <w:p w:rsidR="00FD130E" w:rsidRPr="009D38BE" w:rsidRDefault="00FD130E" w:rsidP="00FD130E">
      <w:pPr>
        <w:ind w:left="709"/>
      </w:pPr>
      <w:r w:rsidRPr="009D38BE">
        <w:t xml:space="preserve">            </w:t>
      </w:r>
      <w:proofErr w:type="spellStart"/>
      <w:r w:rsidRPr="009D38BE">
        <w:t>position</w:t>
      </w:r>
      <w:proofErr w:type="spellEnd"/>
      <w:r w:rsidRPr="009D38BE">
        <w:t xml:space="preserve">: </w:t>
      </w:r>
      <w:proofErr w:type="spellStart"/>
      <w:r w:rsidRPr="009D38BE">
        <w:t>fixed</w:t>
      </w:r>
      <w:proofErr w:type="spellEnd"/>
      <w:r w:rsidRPr="009D38BE">
        <w:t>;</w:t>
      </w:r>
    </w:p>
    <w:p w:rsidR="00FD130E" w:rsidRPr="009D38BE" w:rsidRDefault="00FD130E" w:rsidP="00FD130E">
      <w:pPr>
        <w:ind w:left="709"/>
      </w:pPr>
      <w:r w:rsidRPr="009D38BE">
        <w:t xml:space="preserve">            </w:t>
      </w:r>
      <w:proofErr w:type="spellStart"/>
      <w:r w:rsidRPr="009D38BE">
        <w:t>right</w:t>
      </w:r>
      <w:proofErr w:type="spellEnd"/>
      <w:r w:rsidRPr="009D38BE">
        <w:t>: 20px;</w:t>
      </w:r>
    </w:p>
    <w:p w:rsidR="00FD130E" w:rsidRPr="009D38BE" w:rsidRDefault="00FD130E" w:rsidP="00FD130E">
      <w:pPr>
        <w:ind w:left="709"/>
      </w:pPr>
      <w:r w:rsidRPr="009D38BE">
        <w:t xml:space="preserve">            </w:t>
      </w:r>
      <w:proofErr w:type="spellStart"/>
      <w:r w:rsidRPr="009D38BE">
        <w:t>top</w:t>
      </w:r>
      <w:proofErr w:type="spellEnd"/>
      <w:r w:rsidRPr="009D38BE">
        <w:t>: 20px;</w:t>
      </w:r>
    </w:p>
    <w:p w:rsidR="00FD130E" w:rsidRPr="009D38BE" w:rsidRDefault="00FD130E" w:rsidP="00FD130E">
      <w:pPr>
        <w:ind w:left="709"/>
      </w:pPr>
      <w:r>
        <w:t xml:space="preserve">        }</w:t>
      </w:r>
    </w:p>
    <w:p w:rsidR="00FD130E" w:rsidRPr="009D38BE" w:rsidRDefault="00FD130E" w:rsidP="00FD130E">
      <w:pPr>
        <w:ind w:left="709"/>
      </w:pPr>
      <w:r w:rsidRPr="009D38BE">
        <w:t xml:space="preserve">        #</w:t>
      </w:r>
      <w:proofErr w:type="spellStart"/>
      <w:r w:rsidRPr="009D38BE">
        <w:t>info</w:t>
      </w:r>
      <w:proofErr w:type="spellEnd"/>
      <w:r w:rsidRPr="009D38BE">
        <w:t xml:space="preserve"> {</w:t>
      </w:r>
    </w:p>
    <w:p w:rsidR="00FD130E" w:rsidRPr="009D38BE" w:rsidRDefault="00FD130E" w:rsidP="00FD130E">
      <w:pPr>
        <w:ind w:left="709"/>
      </w:pPr>
      <w:r w:rsidRPr="009D38BE">
        <w:t xml:space="preserve">            </w:t>
      </w:r>
      <w:proofErr w:type="spellStart"/>
      <w:r w:rsidRPr="009D38BE">
        <w:t>position</w:t>
      </w:r>
      <w:proofErr w:type="spellEnd"/>
      <w:r w:rsidRPr="009D38BE">
        <w:t xml:space="preserve">: </w:t>
      </w:r>
      <w:proofErr w:type="spellStart"/>
      <w:r w:rsidRPr="009D38BE">
        <w:t>fixed</w:t>
      </w:r>
      <w:proofErr w:type="spellEnd"/>
      <w:r w:rsidRPr="009D38BE">
        <w:t>;</w:t>
      </w:r>
    </w:p>
    <w:p w:rsidR="00FD130E" w:rsidRPr="009D38BE" w:rsidRDefault="00FD130E" w:rsidP="00FD130E">
      <w:pPr>
        <w:ind w:left="709"/>
      </w:pPr>
      <w:r w:rsidRPr="009D38BE">
        <w:t xml:space="preserve">            </w:t>
      </w:r>
      <w:proofErr w:type="spellStart"/>
      <w:r w:rsidRPr="009D38BE">
        <w:t>bottom</w:t>
      </w:r>
      <w:proofErr w:type="spellEnd"/>
      <w:r w:rsidRPr="009D38BE">
        <w:t>: 20px;</w:t>
      </w:r>
    </w:p>
    <w:p w:rsidR="00FD130E" w:rsidRPr="009D38BE" w:rsidRDefault="00FD130E" w:rsidP="00FD130E">
      <w:pPr>
        <w:ind w:left="709"/>
      </w:pPr>
      <w:r w:rsidRPr="009D38BE">
        <w:t xml:space="preserve">            </w:t>
      </w:r>
      <w:proofErr w:type="spellStart"/>
      <w:r w:rsidRPr="009D38BE">
        <w:t>right</w:t>
      </w:r>
      <w:proofErr w:type="spellEnd"/>
      <w:r w:rsidRPr="009D38BE">
        <w:t>: 20px;</w:t>
      </w:r>
    </w:p>
    <w:p w:rsidR="00FD130E" w:rsidRPr="009D38BE" w:rsidRDefault="00FD130E" w:rsidP="00FD130E">
      <w:pPr>
        <w:ind w:left="709"/>
      </w:pPr>
      <w:r w:rsidRPr="009D38BE">
        <w:t xml:space="preserve">        }</w:t>
      </w:r>
    </w:p>
    <w:p w:rsidR="00FD130E" w:rsidRPr="009D38BE" w:rsidRDefault="00FD130E" w:rsidP="00FD130E">
      <w:pPr>
        <w:ind w:left="709"/>
      </w:pPr>
      <w:r w:rsidRPr="009D38BE">
        <w:t xml:space="preserve">    &lt;/</w:t>
      </w:r>
      <w:proofErr w:type="spellStart"/>
      <w:r w:rsidRPr="009D38BE">
        <w:t>style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>&lt;/</w:t>
      </w:r>
      <w:proofErr w:type="spellStart"/>
      <w:r w:rsidRPr="009D38BE">
        <w:t>head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>&lt;</w:t>
      </w:r>
      <w:proofErr w:type="spellStart"/>
      <w:r w:rsidRPr="009D38BE">
        <w:t>body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>&lt;</w:t>
      </w:r>
      <w:proofErr w:type="spellStart"/>
      <w:r w:rsidRPr="009D38BE">
        <w:t>canvas</w:t>
      </w:r>
      <w:proofErr w:type="spellEnd"/>
      <w:r w:rsidRPr="009D38BE">
        <w:t xml:space="preserve"> </w:t>
      </w:r>
      <w:proofErr w:type="spellStart"/>
      <w:r w:rsidRPr="009D38BE">
        <w:t>id</w:t>
      </w:r>
      <w:proofErr w:type="spellEnd"/>
      <w:r w:rsidRPr="009D38BE">
        <w:t>="</w:t>
      </w:r>
      <w:proofErr w:type="spellStart"/>
      <w:r w:rsidRPr="009D38BE">
        <w:t>antcanvas</w:t>
      </w:r>
      <w:proofErr w:type="spellEnd"/>
      <w:r w:rsidRPr="009D38BE">
        <w:t>"&gt;&lt;/</w:t>
      </w:r>
      <w:proofErr w:type="spellStart"/>
      <w:r w:rsidRPr="009D38BE">
        <w:t>canvas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&lt;div </w:t>
      </w:r>
      <w:proofErr w:type="spellStart"/>
      <w:r w:rsidRPr="009D38BE">
        <w:t>id</w:t>
      </w:r>
      <w:proofErr w:type="spellEnd"/>
      <w:r w:rsidRPr="009D38BE">
        <w:t>="</w:t>
      </w:r>
      <w:proofErr w:type="spellStart"/>
      <w:r w:rsidRPr="009D38BE">
        <w:t>controls</w:t>
      </w:r>
      <w:proofErr w:type="spellEnd"/>
      <w:r w:rsidRPr="009D38BE">
        <w:t xml:space="preserve">" </w:t>
      </w:r>
      <w:proofErr w:type="spellStart"/>
      <w:r w:rsidRPr="009D38BE">
        <w:t>ng-controller</w:t>
      </w:r>
      <w:proofErr w:type="spellEnd"/>
      <w:r w:rsidRPr="009D38BE">
        <w:t>="</w:t>
      </w:r>
      <w:proofErr w:type="spellStart"/>
      <w:r w:rsidRPr="009D38BE">
        <w:t>MainController</w:t>
      </w:r>
      <w:proofErr w:type="spellEnd"/>
      <w:r w:rsidRPr="009D38BE">
        <w:t xml:space="preserve"> </w:t>
      </w:r>
      <w:proofErr w:type="spellStart"/>
      <w:r w:rsidRPr="009D38BE">
        <w:t>as</w:t>
      </w:r>
      <w:proofErr w:type="spellEnd"/>
      <w:r w:rsidRPr="009D38BE">
        <w:t xml:space="preserve"> </w:t>
      </w:r>
      <w:proofErr w:type="spellStart"/>
      <w:r w:rsidRPr="009D38BE">
        <w:t>main</w:t>
      </w:r>
      <w:proofErr w:type="spellEnd"/>
      <w:r w:rsidRPr="009D38BE">
        <w:t>"&gt;</w:t>
      </w:r>
    </w:p>
    <w:p w:rsidR="00FD130E" w:rsidRPr="009D38BE" w:rsidRDefault="00FD130E" w:rsidP="00FD130E">
      <w:pPr>
        <w:ind w:left="709"/>
      </w:pPr>
      <w:r w:rsidRPr="009D38BE">
        <w:t xml:space="preserve">    &lt;div </w:t>
      </w:r>
      <w:proofErr w:type="spellStart"/>
      <w:r w:rsidRPr="009D38BE">
        <w:t>class</w:t>
      </w:r>
      <w:proofErr w:type="spellEnd"/>
      <w:r w:rsidRPr="009D38BE">
        <w:t>="</w:t>
      </w:r>
      <w:proofErr w:type="spellStart"/>
      <w:r w:rsidRPr="009D38BE">
        <w:t>panel</w:t>
      </w:r>
      <w:proofErr w:type="spellEnd"/>
      <w:r w:rsidRPr="009D38BE">
        <w:t xml:space="preserve"> </w:t>
      </w:r>
      <w:proofErr w:type="spellStart"/>
      <w:r w:rsidRPr="009D38BE">
        <w:t>panel-default</w:t>
      </w:r>
      <w:proofErr w:type="spellEnd"/>
      <w:r w:rsidRPr="009D38BE">
        <w:t>"&gt;</w:t>
      </w:r>
    </w:p>
    <w:p w:rsidR="00FD130E" w:rsidRPr="009D38BE" w:rsidRDefault="00FD130E" w:rsidP="00FD130E">
      <w:pPr>
        <w:ind w:left="709"/>
      </w:pPr>
      <w:r w:rsidRPr="009D38BE">
        <w:t xml:space="preserve">        &lt;div </w:t>
      </w:r>
      <w:proofErr w:type="spellStart"/>
      <w:r w:rsidRPr="009D38BE">
        <w:t>class</w:t>
      </w:r>
      <w:proofErr w:type="spellEnd"/>
      <w:r w:rsidRPr="009D38BE">
        <w:t>="</w:t>
      </w:r>
      <w:proofErr w:type="spellStart"/>
      <w:r w:rsidRPr="009D38BE">
        <w:t>panel-heading</w:t>
      </w:r>
      <w:proofErr w:type="spellEnd"/>
      <w:r w:rsidRPr="009D38BE">
        <w:t>"&gt;</w:t>
      </w:r>
    </w:p>
    <w:p w:rsidR="00FD130E" w:rsidRPr="009D38BE" w:rsidRDefault="00FD130E" w:rsidP="00FD130E">
      <w:pPr>
        <w:ind w:left="709"/>
      </w:pPr>
      <w:r w:rsidRPr="009D38BE">
        <w:t xml:space="preserve">            &lt;div&gt;</w:t>
      </w:r>
    </w:p>
    <w:p w:rsidR="00FD130E" w:rsidRPr="009D38BE" w:rsidRDefault="00FD130E" w:rsidP="00FD130E">
      <w:pPr>
        <w:ind w:left="709"/>
      </w:pPr>
      <w:r w:rsidRPr="009D38BE">
        <w:t xml:space="preserve">                &lt;</w:t>
      </w:r>
      <w:proofErr w:type="spellStart"/>
      <w:r w:rsidRPr="009D38BE">
        <w:t>button</w:t>
      </w:r>
      <w:proofErr w:type="spellEnd"/>
      <w:r w:rsidRPr="009D38BE">
        <w:t xml:space="preserve"> </w:t>
      </w:r>
      <w:proofErr w:type="spellStart"/>
      <w:r w:rsidRPr="009D38BE">
        <w:t>type</w:t>
      </w:r>
      <w:proofErr w:type="spellEnd"/>
      <w:r w:rsidRPr="009D38BE">
        <w:t>="</w:t>
      </w:r>
      <w:proofErr w:type="spellStart"/>
      <w:r w:rsidRPr="009D38BE">
        <w:t>button</w:t>
      </w:r>
      <w:proofErr w:type="spellEnd"/>
      <w:r w:rsidRPr="009D38BE">
        <w:t xml:space="preserve">" </w:t>
      </w:r>
      <w:proofErr w:type="spellStart"/>
      <w:r w:rsidRPr="009D38BE">
        <w:t>ng-click</w:t>
      </w:r>
      <w:proofErr w:type="spellEnd"/>
      <w:r w:rsidRPr="009D38BE">
        <w:t>="</w:t>
      </w:r>
      <w:proofErr w:type="spellStart"/>
      <w:r w:rsidRPr="009D38BE">
        <w:t>main.getCurrentState</w:t>
      </w:r>
      <w:proofErr w:type="spellEnd"/>
      <w:r w:rsidRPr="009D38BE">
        <w:t>() == '</w:t>
      </w:r>
      <w:proofErr w:type="spellStart"/>
      <w:r w:rsidRPr="009D38BE">
        <w:t>running</w:t>
      </w:r>
      <w:proofErr w:type="spellEnd"/>
      <w:r w:rsidRPr="009D38BE">
        <w:t xml:space="preserve">' ? </w:t>
      </w:r>
      <w:proofErr w:type="spellStart"/>
      <w:r w:rsidRPr="009D38BE">
        <w:t>main.pause</w:t>
      </w:r>
      <w:proofErr w:type="spellEnd"/>
      <w:r w:rsidRPr="009D38BE">
        <w:t xml:space="preserve">() : </w:t>
      </w:r>
      <w:proofErr w:type="spellStart"/>
      <w:r w:rsidRPr="009D38BE">
        <w:t>main.run</w:t>
      </w:r>
      <w:proofErr w:type="spellEnd"/>
      <w:r w:rsidRPr="009D38BE">
        <w:t>()"</w:t>
      </w:r>
    </w:p>
    <w:p w:rsidR="00FD130E" w:rsidRPr="009D38BE" w:rsidRDefault="00FD130E" w:rsidP="00FD130E">
      <w:pPr>
        <w:ind w:left="709"/>
      </w:pPr>
      <w:r w:rsidRPr="009D38BE">
        <w:lastRenderedPageBreak/>
        <w:t xml:space="preserve">                        </w:t>
      </w:r>
      <w:proofErr w:type="spellStart"/>
      <w:r w:rsidRPr="009D38BE">
        <w:t>class</w:t>
      </w:r>
      <w:proofErr w:type="spellEnd"/>
      <w:r w:rsidRPr="009D38BE">
        <w:t>="</w:t>
      </w:r>
      <w:proofErr w:type="spellStart"/>
      <w:r w:rsidRPr="009D38BE">
        <w:t>btn</w:t>
      </w:r>
      <w:proofErr w:type="spellEnd"/>
      <w:r w:rsidRPr="009D38BE">
        <w:t xml:space="preserve"> </w:t>
      </w:r>
      <w:proofErr w:type="spellStart"/>
      <w:r w:rsidRPr="009D38BE">
        <w:t>btn-default</w:t>
      </w:r>
      <w:proofErr w:type="spellEnd"/>
      <w:r w:rsidRPr="009D38BE">
        <w:t>"&gt;</w:t>
      </w:r>
    </w:p>
    <w:p w:rsidR="00FD130E" w:rsidRPr="009D38BE" w:rsidRDefault="00FD130E" w:rsidP="00FD130E">
      <w:pPr>
        <w:ind w:left="709"/>
      </w:pPr>
      <w:r w:rsidRPr="009D38BE">
        <w:t xml:space="preserve">                    &lt;</w:t>
      </w:r>
      <w:proofErr w:type="spellStart"/>
      <w:r w:rsidRPr="009D38BE">
        <w:t>span</w:t>
      </w:r>
      <w:proofErr w:type="spellEnd"/>
      <w:r w:rsidRPr="009D38BE">
        <w:t xml:space="preserve"> </w:t>
      </w:r>
      <w:proofErr w:type="spellStart"/>
      <w:r w:rsidRPr="009D38BE">
        <w:t>ng-show</w:t>
      </w:r>
      <w:proofErr w:type="spellEnd"/>
      <w:r w:rsidRPr="009D38BE">
        <w:t>="</w:t>
      </w:r>
      <w:proofErr w:type="spellStart"/>
      <w:r w:rsidRPr="009D38BE">
        <w:t>main.getCurrentState</w:t>
      </w:r>
      <w:proofErr w:type="spellEnd"/>
      <w:r w:rsidRPr="009D38BE">
        <w:t>() == '</w:t>
      </w:r>
      <w:proofErr w:type="spellStart"/>
      <w:r w:rsidRPr="009D38BE">
        <w:t>running</w:t>
      </w:r>
      <w:proofErr w:type="spellEnd"/>
      <w:r w:rsidRPr="009D38BE">
        <w:t xml:space="preserve">'" </w:t>
      </w:r>
      <w:proofErr w:type="spellStart"/>
      <w:r w:rsidRPr="009D38BE">
        <w:t>class</w:t>
      </w:r>
      <w:proofErr w:type="spellEnd"/>
      <w:r w:rsidRPr="009D38BE">
        <w:t>="</w:t>
      </w:r>
      <w:proofErr w:type="spellStart"/>
      <w:r w:rsidRPr="009D38BE">
        <w:t>glyphicon</w:t>
      </w:r>
      <w:proofErr w:type="spellEnd"/>
      <w:r w:rsidRPr="009D38BE">
        <w:t xml:space="preserve"> </w:t>
      </w:r>
      <w:proofErr w:type="spellStart"/>
      <w:r w:rsidRPr="009D38BE">
        <w:t>glyphicon-pause</w:t>
      </w:r>
      <w:proofErr w:type="spellEnd"/>
      <w:r w:rsidRPr="009D38BE">
        <w:t>"&gt;&lt;/</w:t>
      </w:r>
      <w:proofErr w:type="spellStart"/>
      <w:r w:rsidRPr="009D38BE">
        <w:t>span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                &lt;</w:t>
      </w:r>
      <w:proofErr w:type="spellStart"/>
      <w:r w:rsidRPr="009D38BE">
        <w:t>span</w:t>
      </w:r>
      <w:proofErr w:type="spellEnd"/>
      <w:r w:rsidRPr="009D38BE">
        <w:t xml:space="preserve"> </w:t>
      </w:r>
      <w:proofErr w:type="spellStart"/>
      <w:r w:rsidRPr="009D38BE">
        <w:t>ng-show</w:t>
      </w:r>
      <w:proofErr w:type="spellEnd"/>
      <w:r w:rsidRPr="009D38BE">
        <w:t>="</w:t>
      </w:r>
      <w:proofErr w:type="spellStart"/>
      <w:r w:rsidRPr="009D38BE">
        <w:t>main.getCurrentState</w:t>
      </w:r>
      <w:proofErr w:type="spellEnd"/>
      <w:r w:rsidRPr="009D38BE">
        <w:t>() != '</w:t>
      </w:r>
      <w:proofErr w:type="spellStart"/>
      <w:r w:rsidRPr="009D38BE">
        <w:t>running</w:t>
      </w:r>
      <w:proofErr w:type="spellEnd"/>
      <w:r w:rsidRPr="009D38BE">
        <w:t xml:space="preserve">'" </w:t>
      </w:r>
      <w:proofErr w:type="spellStart"/>
      <w:r w:rsidRPr="009D38BE">
        <w:t>class</w:t>
      </w:r>
      <w:proofErr w:type="spellEnd"/>
      <w:r w:rsidRPr="009D38BE">
        <w:t>="</w:t>
      </w:r>
      <w:proofErr w:type="spellStart"/>
      <w:r w:rsidRPr="009D38BE">
        <w:t>glyphicon</w:t>
      </w:r>
      <w:proofErr w:type="spellEnd"/>
      <w:r w:rsidRPr="009D38BE">
        <w:t xml:space="preserve"> </w:t>
      </w:r>
      <w:proofErr w:type="spellStart"/>
      <w:r w:rsidRPr="009D38BE">
        <w:t>glyphicon-play</w:t>
      </w:r>
      <w:proofErr w:type="spellEnd"/>
      <w:r w:rsidRPr="009D38BE">
        <w:t>"&gt;&lt;/</w:t>
      </w:r>
      <w:proofErr w:type="spellStart"/>
      <w:r w:rsidRPr="009D38BE">
        <w:t>span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            &lt;/</w:t>
      </w:r>
      <w:proofErr w:type="spellStart"/>
      <w:r w:rsidRPr="009D38BE">
        <w:t>button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            &lt;</w:t>
      </w:r>
      <w:proofErr w:type="spellStart"/>
      <w:r w:rsidRPr="009D38BE">
        <w:t>button</w:t>
      </w:r>
      <w:proofErr w:type="spellEnd"/>
      <w:r w:rsidRPr="009D38BE">
        <w:t xml:space="preserve"> </w:t>
      </w:r>
      <w:proofErr w:type="spellStart"/>
      <w:r w:rsidRPr="009D38BE">
        <w:t>type</w:t>
      </w:r>
      <w:proofErr w:type="spellEnd"/>
      <w:r w:rsidRPr="009D38BE">
        <w:t>="</w:t>
      </w:r>
      <w:proofErr w:type="spellStart"/>
      <w:r w:rsidRPr="009D38BE">
        <w:t>button</w:t>
      </w:r>
      <w:proofErr w:type="spellEnd"/>
      <w:r w:rsidRPr="009D38BE">
        <w:t xml:space="preserve">" </w:t>
      </w:r>
      <w:proofErr w:type="spellStart"/>
      <w:r w:rsidRPr="009D38BE">
        <w:t>ng-click</w:t>
      </w:r>
      <w:proofErr w:type="spellEnd"/>
      <w:r w:rsidRPr="009D38BE">
        <w:t>="</w:t>
      </w:r>
      <w:proofErr w:type="spellStart"/>
      <w:r w:rsidRPr="009D38BE">
        <w:t>main.reset</w:t>
      </w:r>
      <w:proofErr w:type="spellEnd"/>
      <w:r w:rsidRPr="009D38BE">
        <w:t>()"</w:t>
      </w:r>
    </w:p>
    <w:p w:rsidR="00FD130E" w:rsidRPr="009D38BE" w:rsidRDefault="00FD130E" w:rsidP="00FD130E">
      <w:pPr>
        <w:ind w:left="709"/>
      </w:pPr>
      <w:r w:rsidRPr="009D38BE">
        <w:t xml:space="preserve">                        </w:t>
      </w:r>
      <w:proofErr w:type="spellStart"/>
      <w:r w:rsidRPr="009D38BE">
        <w:t>class</w:t>
      </w:r>
      <w:proofErr w:type="spellEnd"/>
      <w:r w:rsidRPr="009D38BE">
        <w:t>="</w:t>
      </w:r>
      <w:proofErr w:type="spellStart"/>
      <w:r w:rsidRPr="009D38BE">
        <w:t>btn</w:t>
      </w:r>
      <w:proofErr w:type="spellEnd"/>
      <w:r w:rsidRPr="009D38BE">
        <w:t xml:space="preserve"> </w:t>
      </w:r>
      <w:proofErr w:type="spellStart"/>
      <w:r w:rsidRPr="009D38BE">
        <w:t>btn-default</w:t>
      </w:r>
      <w:proofErr w:type="spellEnd"/>
      <w:r w:rsidRPr="009D38BE">
        <w:t>"&gt;&lt;</w:t>
      </w:r>
      <w:proofErr w:type="spellStart"/>
      <w:r w:rsidRPr="009D38BE">
        <w:t>span</w:t>
      </w:r>
      <w:proofErr w:type="spellEnd"/>
      <w:r w:rsidRPr="009D38BE">
        <w:t xml:space="preserve"> </w:t>
      </w:r>
      <w:proofErr w:type="spellStart"/>
      <w:r w:rsidRPr="009D38BE">
        <w:t>class</w:t>
      </w:r>
      <w:proofErr w:type="spellEnd"/>
      <w:r w:rsidRPr="009D38BE">
        <w:t>="</w:t>
      </w:r>
      <w:proofErr w:type="spellStart"/>
      <w:r w:rsidRPr="009D38BE">
        <w:t>glyphicon</w:t>
      </w:r>
      <w:proofErr w:type="spellEnd"/>
      <w:r w:rsidRPr="009D38BE">
        <w:t xml:space="preserve"> </w:t>
      </w:r>
      <w:proofErr w:type="spellStart"/>
      <w:r w:rsidRPr="009D38BE">
        <w:t>glyphicon-refresh</w:t>
      </w:r>
      <w:proofErr w:type="spellEnd"/>
      <w:r w:rsidRPr="009D38BE">
        <w:t>"&gt;&lt;/</w:t>
      </w:r>
      <w:proofErr w:type="spellStart"/>
      <w:r w:rsidRPr="009D38BE">
        <w:t>span</w:t>
      </w:r>
      <w:proofErr w:type="spellEnd"/>
      <w:r w:rsidRPr="009D38BE">
        <w:t>&gt;&lt;/</w:t>
      </w:r>
      <w:proofErr w:type="spellStart"/>
      <w:r w:rsidRPr="009D38BE">
        <w:t>button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            &lt;</w:t>
      </w:r>
      <w:proofErr w:type="spellStart"/>
      <w:r w:rsidRPr="009D38BE">
        <w:t>button</w:t>
      </w:r>
      <w:proofErr w:type="spellEnd"/>
      <w:r w:rsidRPr="009D38BE">
        <w:t xml:space="preserve"> </w:t>
      </w:r>
      <w:proofErr w:type="spellStart"/>
      <w:r w:rsidRPr="009D38BE">
        <w:t>type</w:t>
      </w:r>
      <w:proofErr w:type="spellEnd"/>
      <w:r w:rsidRPr="009D38BE">
        <w:t>="</w:t>
      </w:r>
      <w:proofErr w:type="spellStart"/>
      <w:r w:rsidRPr="009D38BE">
        <w:t>button</w:t>
      </w:r>
      <w:proofErr w:type="spellEnd"/>
      <w:r w:rsidRPr="009D38BE">
        <w:t xml:space="preserve">" </w:t>
      </w:r>
      <w:proofErr w:type="spellStart"/>
      <w:r w:rsidRPr="009D38BE">
        <w:t>data-toggle</w:t>
      </w:r>
      <w:proofErr w:type="spellEnd"/>
      <w:r w:rsidRPr="009D38BE">
        <w:t>="</w:t>
      </w:r>
      <w:proofErr w:type="spellStart"/>
      <w:r w:rsidRPr="009D38BE">
        <w:t>collapse</w:t>
      </w:r>
      <w:proofErr w:type="spellEnd"/>
      <w:r w:rsidRPr="009D38BE">
        <w:t xml:space="preserve">" </w:t>
      </w:r>
      <w:proofErr w:type="spellStart"/>
      <w:r w:rsidRPr="009D38BE">
        <w:t>data-target</w:t>
      </w:r>
      <w:proofErr w:type="spellEnd"/>
      <w:r w:rsidRPr="009D38BE">
        <w:t>="#</w:t>
      </w:r>
      <w:proofErr w:type="spellStart"/>
      <w:r w:rsidRPr="009D38BE">
        <w:t>collapseSettings</w:t>
      </w:r>
      <w:proofErr w:type="spellEnd"/>
      <w:r w:rsidRPr="009D38BE">
        <w:t>"</w:t>
      </w:r>
    </w:p>
    <w:p w:rsidR="00FD130E" w:rsidRPr="009D38BE" w:rsidRDefault="00FD130E" w:rsidP="00FD130E">
      <w:pPr>
        <w:ind w:left="709"/>
      </w:pPr>
      <w:r w:rsidRPr="009D38BE">
        <w:t xml:space="preserve">                        </w:t>
      </w:r>
      <w:proofErr w:type="spellStart"/>
      <w:r w:rsidRPr="009D38BE">
        <w:t>class</w:t>
      </w:r>
      <w:proofErr w:type="spellEnd"/>
      <w:r w:rsidRPr="009D38BE">
        <w:t>="</w:t>
      </w:r>
      <w:proofErr w:type="spellStart"/>
      <w:r w:rsidRPr="009D38BE">
        <w:t>btn</w:t>
      </w:r>
      <w:proofErr w:type="spellEnd"/>
      <w:r w:rsidRPr="009D38BE">
        <w:t xml:space="preserve"> </w:t>
      </w:r>
      <w:proofErr w:type="spellStart"/>
      <w:r w:rsidRPr="009D38BE">
        <w:t>btn-default</w:t>
      </w:r>
      <w:proofErr w:type="spellEnd"/>
      <w:r w:rsidRPr="009D38BE">
        <w:t>"&gt;&lt;</w:t>
      </w:r>
      <w:proofErr w:type="spellStart"/>
      <w:r w:rsidRPr="009D38BE">
        <w:t>span</w:t>
      </w:r>
      <w:proofErr w:type="spellEnd"/>
      <w:r w:rsidRPr="009D38BE">
        <w:t xml:space="preserve"> </w:t>
      </w:r>
      <w:proofErr w:type="spellStart"/>
      <w:r w:rsidRPr="009D38BE">
        <w:t>class</w:t>
      </w:r>
      <w:proofErr w:type="spellEnd"/>
      <w:r w:rsidRPr="009D38BE">
        <w:t>="</w:t>
      </w:r>
      <w:proofErr w:type="spellStart"/>
      <w:r w:rsidRPr="009D38BE">
        <w:t>glyphicon</w:t>
      </w:r>
      <w:proofErr w:type="spellEnd"/>
      <w:r w:rsidRPr="009D38BE">
        <w:t xml:space="preserve"> </w:t>
      </w:r>
      <w:proofErr w:type="spellStart"/>
      <w:r w:rsidRPr="009D38BE">
        <w:t>glyphicon-cog</w:t>
      </w:r>
      <w:proofErr w:type="spellEnd"/>
      <w:r w:rsidRPr="009D38BE">
        <w:t>"&gt;&lt;/</w:t>
      </w:r>
      <w:proofErr w:type="spellStart"/>
      <w:r w:rsidRPr="009D38BE">
        <w:t>span</w:t>
      </w:r>
      <w:proofErr w:type="spellEnd"/>
      <w:r w:rsidRPr="009D38BE">
        <w:t>&gt;&lt;/</w:t>
      </w:r>
      <w:proofErr w:type="spellStart"/>
      <w:r w:rsidRPr="009D38BE">
        <w:t>button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        &lt;/div&gt;</w:t>
      </w:r>
    </w:p>
    <w:p w:rsidR="00FD130E" w:rsidRPr="009D38BE" w:rsidRDefault="00FD130E" w:rsidP="00FD130E">
      <w:pPr>
        <w:ind w:left="709"/>
      </w:pPr>
      <w:r w:rsidRPr="009D38BE">
        <w:t xml:space="preserve">        &lt;/div&gt;</w:t>
      </w:r>
    </w:p>
    <w:p w:rsidR="00FD130E" w:rsidRPr="009D38BE" w:rsidRDefault="00FD130E" w:rsidP="00FD130E">
      <w:pPr>
        <w:ind w:left="709"/>
      </w:pPr>
      <w:r w:rsidRPr="009D38BE">
        <w:t xml:space="preserve">        &lt;div </w:t>
      </w:r>
      <w:proofErr w:type="spellStart"/>
      <w:r w:rsidRPr="009D38BE">
        <w:t>id</w:t>
      </w:r>
      <w:proofErr w:type="spellEnd"/>
      <w:r w:rsidRPr="009D38BE">
        <w:t>="</w:t>
      </w:r>
      <w:proofErr w:type="spellStart"/>
      <w:r w:rsidRPr="009D38BE">
        <w:t>collapseSettings</w:t>
      </w:r>
      <w:proofErr w:type="spellEnd"/>
      <w:r w:rsidRPr="009D38BE">
        <w:t xml:space="preserve">" </w:t>
      </w:r>
      <w:proofErr w:type="spellStart"/>
      <w:r w:rsidRPr="009D38BE">
        <w:t>class</w:t>
      </w:r>
      <w:proofErr w:type="spellEnd"/>
      <w:r w:rsidRPr="009D38BE">
        <w:t>="</w:t>
      </w:r>
      <w:proofErr w:type="spellStart"/>
      <w:r w:rsidRPr="009D38BE">
        <w:t>panel-collapse</w:t>
      </w:r>
      <w:proofErr w:type="spellEnd"/>
      <w:r w:rsidRPr="009D38BE">
        <w:t xml:space="preserve"> </w:t>
      </w:r>
      <w:proofErr w:type="spellStart"/>
      <w:r w:rsidRPr="009D38BE">
        <w:t>in</w:t>
      </w:r>
      <w:proofErr w:type="spellEnd"/>
      <w:r w:rsidRPr="009D38BE">
        <w:t>"&gt;</w:t>
      </w:r>
    </w:p>
    <w:p w:rsidR="00FD130E" w:rsidRPr="009D38BE" w:rsidRDefault="00FD130E" w:rsidP="00FD130E">
      <w:pPr>
        <w:ind w:left="709"/>
      </w:pPr>
      <w:r w:rsidRPr="009D38BE">
        <w:t xml:space="preserve">            &lt;div </w:t>
      </w:r>
      <w:proofErr w:type="spellStart"/>
      <w:r w:rsidRPr="009D38BE">
        <w:t>class</w:t>
      </w:r>
      <w:proofErr w:type="spellEnd"/>
      <w:r w:rsidRPr="009D38BE">
        <w:t>="</w:t>
      </w:r>
      <w:proofErr w:type="spellStart"/>
      <w:r w:rsidRPr="009D38BE">
        <w:t>panel-body</w:t>
      </w:r>
      <w:proofErr w:type="spellEnd"/>
      <w:r w:rsidRPr="009D38BE">
        <w:t>"&gt;</w:t>
      </w:r>
    </w:p>
    <w:p w:rsidR="00FD130E" w:rsidRPr="009D38BE" w:rsidRDefault="00FD130E" w:rsidP="00FD130E">
      <w:pPr>
        <w:ind w:left="709"/>
      </w:pPr>
    </w:p>
    <w:p w:rsidR="00FD130E" w:rsidRPr="009D38BE" w:rsidRDefault="00FD130E" w:rsidP="00FD130E">
      <w:pPr>
        <w:ind w:left="709"/>
      </w:pPr>
      <w:r w:rsidRPr="009D38BE">
        <w:t xml:space="preserve">                &lt;div </w:t>
      </w:r>
      <w:proofErr w:type="spellStart"/>
      <w:r w:rsidRPr="009D38BE">
        <w:t>class</w:t>
      </w:r>
      <w:proofErr w:type="spellEnd"/>
      <w:r w:rsidRPr="009D38BE">
        <w:t>="</w:t>
      </w:r>
      <w:proofErr w:type="spellStart"/>
      <w:r w:rsidRPr="009D38BE">
        <w:t>row</w:t>
      </w:r>
      <w:proofErr w:type="spellEnd"/>
      <w:r w:rsidRPr="009D38BE">
        <w:t>"&gt;</w:t>
      </w:r>
    </w:p>
    <w:p w:rsidR="00FD130E" w:rsidRPr="009D38BE" w:rsidRDefault="00FD130E" w:rsidP="00FD130E">
      <w:pPr>
        <w:ind w:left="709"/>
      </w:pPr>
      <w:r w:rsidRPr="009D38BE">
        <w:t xml:space="preserve">                    &lt;</w:t>
      </w:r>
      <w:proofErr w:type="spellStart"/>
      <w:r w:rsidRPr="009D38BE">
        <w:t>form</w:t>
      </w:r>
      <w:proofErr w:type="spellEnd"/>
      <w:r w:rsidRPr="009D38BE">
        <w:t xml:space="preserve"> </w:t>
      </w:r>
      <w:proofErr w:type="spellStart"/>
      <w:r w:rsidRPr="009D38BE">
        <w:t>class</w:t>
      </w:r>
      <w:proofErr w:type="spellEnd"/>
      <w:r w:rsidRPr="009D38BE">
        <w:t>="</w:t>
      </w:r>
      <w:proofErr w:type="spellStart"/>
      <w:r w:rsidRPr="009D38BE">
        <w:t>form-horizontal</w:t>
      </w:r>
      <w:proofErr w:type="spellEnd"/>
      <w:r w:rsidRPr="009D38BE">
        <w:t xml:space="preserve">" </w:t>
      </w:r>
      <w:proofErr w:type="spellStart"/>
      <w:r w:rsidRPr="009D38BE">
        <w:t>role</w:t>
      </w:r>
      <w:proofErr w:type="spellEnd"/>
      <w:r w:rsidRPr="009D38BE">
        <w:t>="</w:t>
      </w:r>
      <w:proofErr w:type="spellStart"/>
      <w:r w:rsidRPr="009D38BE">
        <w:t>form</w:t>
      </w:r>
      <w:proofErr w:type="spellEnd"/>
      <w:r w:rsidRPr="009D38BE">
        <w:t>"&gt;</w:t>
      </w:r>
    </w:p>
    <w:p w:rsidR="00FD130E" w:rsidRPr="009D38BE" w:rsidRDefault="00FD130E" w:rsidP="00FD130E">
      <w:pPr>
        <w:ind w:left="709"/>
      </w:pPr>
      <w:r w:rsidRPr="009D38BE">
        <w:t xml:space="preserve">                        &lt;div </w:t>
      </w:r>
      <w:proofErr w:type="spellStart"/>
      <w:r w:rsidRPr="009D38BE">
        <w:t>class</w:t>
      </w:r>
      <w:proofErr w:type="spellEnd"/>
      <w:r w:rsidRPr="009D38BE">
        <w:t>="</w:t>
      </w:r>
      <w:proofErr w:type="spellStart"/>
      <w:r w:rsidRPr="009D38BE">
        <w:t>form-group</w:t>
      </w:r>
      <w:proofErr w:type="spellEnd"/>
      <w:r w:rsidRPr="009D38BE">
        <w:t>"&gt;</w:t>
      </w:r>
    </w:p>
    <w:p w:rsidR="00FD130E" w:rsidRPr="009D38BE" w:rsidRDefault="00FD130E" w:rsidP="00FD130E">
      <w:pPr>
        <w:ind w:left="709"/>
      </w:pPr>
      <w:r w:rsidRPr="009D38BE">
        <w:t xml:space="preserve">                            &lt;</w:t>
      </w:r>
      <w:proofErr w:type="spellStart"/>
      <w:r w:rsidRPr="009D38BE">
        <w:t>label</w:t>
      </w:r>
      <w:proofErr w:type="spellEnd"/>
      <w:r w:rsidRPr="009D38BE">
        <w:t xml:space="preserve"> </w:t>
      </w:r>
      <w:proofErr w:type="spellStart"/>
      <w:r w:rsidRPr="009D38BE">
        <w:t>for</w:t>
      </w:r>
      <w:proofErr w:type="spellEnd"/>
      <w:r w:rsidRPr="009D38BE">
        <w:t>="</w:t>
      </w:r>
      <w:proofErr w:type="spellStart"/>
      <w:r w:rsidRPr="009D38BE">
        <w:t>tps</w:t>
      </w:r>
      <w:proofErr w:type="spellEnd"/>
      <w:r w:rsidRPr="009D38BE">
        <w:t xml:space="preserve">" </w:t>
      </w:r>
      <w:proofErr w:type="spellStart"/>
      <w:r w:rsidRPr="009D38BE">
        <w:t>class</w:t>
      </w:r>
      <w:proofErr w:type="spellEnd"/>
      <w:r w:rsidRPr="009D38BE">
        <w:t xml:space="preserve">="col-sm-5 </w:t>
      </w:r>
      <w:proofErr w:type="spellStart"/>
      <w:r w:rsidRPr="009D38BE">
        <w:t>control-label</w:t>
      </w:r>
      <w:proofErr w:type="spellEnd"/>
      <w:r w:rsidRPr="009D38BE">
        <w:t>"&gt;</w:t>
      </w:r>
      <w:proofErr w:type="spellStart"/>
      <w:r w:rsidRPr="009D38BE">
        <w:t>Ticks</w:t>
      </w:r>
      <w:proofErr w:type="spellEnd"/>
      <w:r w:rsidRPr="009D38BE">
        <w:t>/</w:t>
      </w:r>
      <w:proofErr w:type="spellStart"/>
      <w:r w:rsidRPr="009D38BE">
        <w:t>Sec</w:t>
      </w:r>
      <w:proofErr w:type="spellEnd"/>
      <w:r w:rsidRPr="009D38BE">
        <w:t>&lt;/</w:t>
      </w:r>
      <w:proofErr w:type="spellStart"/>
      <w:r w:rsidRPr="009D38BE">
        <w:t>label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                        &lt;div </w:t>
      </w:r>
      <w:proofErr w:type="spellStart"/>
      <w:r w:rsidRPr="009D38BE">
        <w:t>class</w:t>
      </w:r>
      <w:proofErr w:type="spellEnd"/>
      <w:r w:rsidRPr="009D38BE">
        <w:t>="col-sm-5"&gt;</w:t>
      </w:r>
    </w:p>
    <w:p w:rsidR="00FD130E" w:rsidRPr="009D38BE" w:rsidRDefault="00FD130E" w:rsidP="00FD130E">
      <w:pPr>
        <w:ind w:left="709"/>
      </w:pPr>
      <w:r w:rsidRPr="009D38BE">
        <w:t xml:space="preserve">                                &lt;</w:t>
      </w:r>
      <w:proofErr w:type="spellStart"/>
      <w:r w:rsidRPr="009D38BE">
        <w:t>input</w:t>
      </w:r>
      <w:proofErr w:type="spellEnd"/>
      <w:r w:rsidRPr="009D38BE">
        <w:t xml:space="preserve"> </w:t>
      </w:r>
      <w:proofErr w:type="spellStart"/>
      <w:r w:rsidRPr="009D38BE">
        <w:t>type</w:t>
      </w:r>
      <w:proofErr w:type="spellEnd"/>
      <w:r w:rsidRPr="009D38BE">
        <w:t>="</w:t>
      </w:r>
      <w:proofErr w:type="spellStart"/>
      <w:r w:rsidRPr="009D38BE">
        <w:t>text</w:t>
      </w:r>
      <w:proofErr w:type="spellEnd"/>
      <w:r w:rsidRPr="009D38BE">
        <w:t xml:space="preserve">" </w:t>
      </w:r>
      <w:proofErr w:type="spellStart"/>
      <w:r w:rsidRPr="009D38BE">
        <w:t>class</w:t>
      </w:r>
      <w:proofErr w:type="spellEnd"/>
      <w:r w:rsidRPr="009D38BE">
        <w:t>="</w:t>
      </w:r>
      <w:proofErr w:type="spellStart"/>
      <w:r w:rsidRPr="009D38BE">
        <w:t>form-control</w:t>
      </w:r>
      <w:proofErr w:type="spellEnd"/>
      <w:r w:rsidRPr="009D38BE">
        <w:t xml:space="preserve">" </w:t>
      </w:r>
      <w:proofErr w:type="spellStart"/>
      <w:r w:rsidRPr="009D38BE">
        <w:t>id</w:t>
      </w:r>
      <w:proofErr w:type="spellEnd"/>
      <w:r w:rsidRPr="009D38BE">
        <w:t>="</w:t>
      </w:r>
      <w:proofErr w:type="spellStart"/>
      <w:r w:rsidRPr="009D38BE">
        <w:t>tps</w:t>
      </w:r>
      <w:proofErr w:type="spellEnd"/>
      <w:r w:rsidRPr="009D38BE">
        <w:t xml:space="preserve">" </w:t>
      </w:r>
      <w:proofErr w:type="spellStart"/>
      <w:r w:rsidRPr="009D38BE">
        <w:t>ng-model</w:t>
      </w:r>
      <w:proofErr w:type="spellEnd"/>
      <w:r w:rsidRPr="009D38BE">
        <w:t>="</w:t>
      </w:r>
      <w:proofErr w:type="spellStart"/>
      <w:r w:rsidRPr="009D38BE">
        <w:t>main.tickFrequency</w:t>
      </w:r>
      <w:proofErr w:type="spellEnd"/>
      <w:r w:rsidRPr="009D38BE">
        <w:t>"&gt;</w:t>
      </w:r>
    </w:p>
    <w:p w:rsidR="00FD130E" w:rsidRPr="009D38BE" w:rsidRDefault="00FD130E" w:rsidP="00FD130E">
      <w:pPr>
        <w:ind w:left="709"/>
      </w:pPr>
      <w:r w:rsidRPr="009D38BE">
        <w:t xml:space="preserve">                            &lt;/div&gt;</w:t>
      </w:r>
    </w:p>
    <w:p w:rsidR="00FD130E" w:rsidRPr="009D38BE" w:rsidRDefault="00FD130E" w:rsidP="00FD130E">
      <w:pPr>
        <w:ind w:left="709"/>
      </w:pPr>
      <w:r w:rsidRPr="009D38BE">
        <w:t xml:space="preserve">                        &lt;/div&gt;</w:t>
      </w:r>
    </w:p>
    <w:p w:rsidR="00FD130E" w:rsidRPr="009D38BE" w:rsidRDefault="00FD130E" w:rsidP="00FD130E">
      <w:pPr>
        <w:ind w:left="709"/>
      </w:pPr>
      <w:r w:rsidRPr="009D38BE">
        <w:t xml:space="preserve">                        &lt;div </w:t>
      </w:r>
      <w:proofErr w:type="spellStart"/>
      <w:r w:rsidRPr="009D38BE">
        <w:t>class</w:t>
      </w:r>
      <w:proofErr w:type="spellEnd"/>
      <w:r w:rsidRPr="009D38BE">
        <w:t>="</w:t>
      </w:r>
      <w:proofErr w:type="spellStart"/>
      <w:r w:rsidRPr="009D38BE">
        <w:t>form-group</w:t>
      </w:r>
      <w:proofErr w:type="spellEnd"/>
      <w:r w:rsidRPr="009D38BE">
        <w:t>"&gt;</w:t>
      </w:r>
    </w:p>
    <w:p w:rsidR="00FD130E" w:rsidRPr="009D38BE" w:rsidRDefault="00FD130E" w:rsidP="00FD130E">
      <w:pPr>
        <w:ind w:left="709"/>
      </w:pPr>
      <w:r w:rsidRPr="009D38BE">
        <w:t xml:space="preserve">                            &lt;</w:t>
      </w:r>
      <w:proofErr w:type="spellStart"/>
      <w:r w:rsidRPr="009D38BE">
        <w:t>label</w:t>
      </w:r>
      <w:proofErr w:type="spellEnd"/>
      <w:r w:rsidRPr="009D38BE">
        <w:t xml:space="preserve"> </w:t>
      </w:r>
      <w:proofErr w:type="spellStart"/>
      <w:r w:rsidRPr="009D38BE">
        <w:t>for</w:t>
      </w:r>
      <w:proofErr w:type="spellEnd"/>
      <w:r w:rsidRPr="009D38BE">
        <w:t>="</w:t>
      </w:r>
      <w:proofErr w:type="spellStart"/>
      <w:r w:rsidRPr="009D38BE">
        <w:t>ticks</w:t>
      </w:r>
      <w:proofErr w:type="spellEnd"/>
      <w:r w:rsidRPr="009D38BE">
        <w:t xml:space="preserve">" </w:t>
      </w:r>
      <w:proofErr w:type="spellStart"/>
      <w:r w:rsidRPr="009D38BE">
        <w:t>class</w:t>
      </w:r>
      <w:proofErr w:type="spellEnd"/>
      <w:r w:rsidRPr="009D38BE">
        <w:t xml:space="preserve">="col-sm-5 </w:t>
      </w:r>
      <w:proofErr w:type="spellStart"/>
      <w:r w:rsidRPr="009D38BE">
        <w:t>control-label</w:t>
      </w:r>
      <w:proofErr w:type="spellEnd"/>
      <w:r w:rsidRPr="009D38BE">
        <w:t>"&gt;</w:t>
      </w:r>
      <w:proofErr w:type="spellStart"/>
      <w:r w:rsidRPr="009D38BE">
        <w:t>Ticks</w:t>
      </w:r>
      <w:proofErr w:type="spellEnd"/>
      <w:r w:rsidRPr="009D38BE">
        <w:t>&lt;/</w:t>
      </w:r>
      <w:proofErr w:type="spellStart"/>
      <w:r w:rsidRPr="009D38BE">
        <w:t>label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                        &lt;div </w:t>
      </w:r>
      <w:proofErr w:type="spellStart"/>
      <w:r w:rsidRPr="009D38BE">
        <w:t>class</w:t>
      </w:r>
      <w:proofErr w:type="spellEnd"/>
      <w:r w:rsidRPr="009D38BE">
        <w:t>="col-sm-5"&gt;</w:t>
      </w:r>
    </w:p>
    <w:p w:rsidR="00FD130E" w:rsidRPr="009D38BE" w:rsidRDefault="00FD130E" w:rsidP="00FD130E">
      <w:pPr>
        <w:ind w:left="709"/>
      </w:pPr>
      <w:r w:rsidRPr="009D38BE">
        <w:t xml:space="preserve">                                &lt;</w:t>
      </w:r>
      <w:proofErr w:type="spellStart"/>
      <w:r w:rsidRPr="009D38BE">
        <w:t>input</w:t>
      </w:r>
      <w:proofErr w:type="spellEnd"/>
      <w:r w:rsidRPr="009D38BE">
        <w:t xml:space="preserve"> </w:t>
      </w:r>
      <w:proofErr w:type="spellStart"/>
      <w:r w:rsidRPr="009D38BE">
        <w:t>type</w:t>
      </w:r>
      <w:proofErr w:type="spellEnd"/>
      <w:r w:rsidRPr="009D38BE">
        <w:t>="</w:t>
      </w:r>
      <w:proofErr w:type="spellStart"/>
      <w:r w:rsidRPr="009D38BE">
        <w:t>text</w:t>
      </w:r>
      <w:proofErr w:type="spellEnd"/>
      <w:r w:rsidRPr="009D38BE">
        <w:t xml:space="preserve">" </w:t>
      </w:r>
      <w:proofErr w:type="spellStart"/>
      <w:r w:rsidRPr="009D38BE">
        <w:t>class</w:t>
      </w:r>
      <w:proofErr w:type="spellEnd"/>
      <w:r w:rsidRPr="009D38BE">
        <w:t>="</w:t>
      </w:r>
      <w:proofErr w:type="spellStart"/>
      <w:r w:rsidRPr="009D38BE">
        <w:t>form-control</w:t>
      </w:r>
      <w:proofErr w:type="spellEnd"/>
      <w:r w:rsidRPr="009D38BE">
        <w:t xml:space="preserve">" </w:t>
      </w:r>
      <w:proofErr w:type="spellStart"/>
      <w:r w:rsidRPr="009D38BE">
        <w:t>id</w:t>
      </w:r>
      <w:proofErr w:type="spellEnd"/>
      <w:r w:rsidRPr="009D38BE">
        <w:t>="</w:t>
      </w:r>
      <w:proofErr w:type="spellStart"/>
      <w:r w:rsidRPr="009D38BE">
        <w:t>ticks</w:t>
      </w:r>
      <w:proofErr w:type="spellEnd"/>
      <w:r w:rsidRPr="009D38BE">
        <w:t xml:space="preserve">" </w:t>
      </w:r>
      <w:proofErr w:type="spellStart"/>
      <w:r w:rsidRPr="009D38BE">
        <w:t>readonly</w:t>
      </w:r>
      <w:proofErr w:type="spellEnd"/>
      <w:r w:rsidRPr="009D38BE">
        <w:t xml:space="preserve"> </w:t>
      </w:r>
      <w:proofErr w:type="spellStart"/>
      <w:r w:rsidRPr="009D38BE">
        <w:t>ng-model</w:t>
      </w:r>
      <w:proofErr w:type="spellEnd"/>
      <w:r w:rsidRPr="009D38BE">
        <w:t>="</w:t>
      </w:r>
      <w:proofErr w:type="spellStart"/>
      <w:r w:rsidRPr="009D38BE">
        <w:t>main.info.currentTicks</w:t>
      </w:r>
      <w:proofErr w:type="spellEnd"/>
      <w:r w:rsidRPr="009D38BE">
        <w:t>"&gt;</w:t>
      </w:r>
    </w:p>
    <w:p w:rsidR="00FD130E" w:rsidRPr="009D38BE" w:rsidRDefault="00FD130E" w:rsidP="00FD130E">
      <w:pPr>
        <w:ind w:left="709"/>
      </w:pPr>
      <w:r w:rsidRPr="009D38BE">
        <w:t xml:space="preserve">                            &lt;/div&gt;</w:t>
      </w:r>
    </w:p>
    <w:p w:rsidR="00FD130E" w:rsidRPr="009D38BE" w:rsidRDefault="00FD130E" w:rsidP="00FD130E">
      <w:pPr>
        <w:ind w:left="709"/>
      </w:pPr>
      <w:r w:rsidRPr="009D38BE">
        <w:t xml:space="preserve">                        &lt;/div&gt;</w:t>
      </w:r>
    </w:p>
    <w:p w:rsidR="00FD130E" w:rsidRPr="009D38BE" w:rsidRDefault="00FD130E" w:rsidP="00FD130E">
      <w:pPr>
        <w:ind w:left="709"/>
      </w:pPr>
      <w:r w:rsidRPr="009D38BE">
        <w:t xml:space="preserve">                    &lt;/</w:t>
      </w:r>
      <w:proofErr w:type="spellStart"/>
      <w:r w:rsidRPr="009D38BE">
        <w:t>form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            &lt;/div&gt;</w:t>
      </w:r>
    </w:p>
    <w:p w:rsidR="00FD130E" w:rsidRPr="009D38BE" w:rsidRDefault="00FD130E" w:rsidP="00FD130E">
      <w:pPr>
        <w:ind w:left="709"/>
      </w:pPr>
    </w:p>
    <w:p w:rsidR="00FD130E" w:rsidRPr="009D38BE" w:rsidRDefault="00FD130E" w:rsidP="00FD130E">
      <w:pPr>
        <w:ind w:left="709"/>
      </w:pPr>
      <w:r w:rsidRPr="009D38BE">
        <w:t xml:space="preserve">                &lt;p&gt;</w:t>
      </w:r>
      <w:proofErr w:type="spellStart"/>
      <w:r w:rsidRPr="009D38BE">
        <w:t>The</w:t>
      </w:r>
      <w:proofErr w:type="spellEnd"/>
      <w:r w:rsidRPr="009D38BE">
        <w:t xml:space="preserve"> </w:t>
      </w:r>
      <w:proofErr w:type="spellStart"/>
      <w:r w:rsidRPr="009D38BE">
        <w:t>table</w:t>
      </w:r>
      <w:proofErr w:type="spellEnd"/>
      <w:r w:rsidRPr="009D38BE">
        <w:t xml:space="preserve"> </w:t>
      </w:r>
      <w:proofErr w:type="spellStart"/>
      <w:r w:rsidRPr="009D38BE">
        <w:t>below</w:t>
      </w:r>
      <w:proofErr w:type="spellEnd"/>
      <w:r w:rsidRPr="009D38BE">
        <w:t xml:space="preserve"> </w:t>
      </w:r>
      <w:proofErr w:type="spellStart"/>
      <w:r w:rsidRPr="009D38BE">
        <w:t>defines</w:t>
      </w:r>
      <w:proofErr w:type="spellEnd"/>
      <w:r w:rsidRPr="009D38BE">
        <w:t xml:space="preserve"> </w:t>
      </w:r>
      <w:proofErr w:type="spellStart"/>
      <w:r w:rsidRPr="009D38BE">
        <w:t>the</w:t>
      </w:r>
      <w:proofErr w:type="spellEnd"/>
      <w:r w:rsidRPr="009D38BE">
        <w:t xml:space="preserve"> </w:t>
      </w:r>
      <w:proofErr w:type="spellStart"/>
      <w:r w:rsidRPr="009D38BE">
        <w:t>laws</w:t>
      </w:r>
      <w:proofErr w:type="spellEnd"/>
      <w:r w:rsidRPr="009D38BE">
        <w:t xml:space="preserve"> </w:t>
      </w:r>
      <w:proofErr w:type="spellStart"/>
      <w:r w:rsidRPr="009D38BE">
        <w:t>of</w:t>
      </w:r>
      <w:proofErr w:type="spellEnd"/>
      <w:r w:rsidRPr="009D38BE">
        <w:t xml:space="preserve"> </w:t>
      </w:r>
      <w:proofErr w:type="spellStart"/>
      <w:r w:rsidRPr="009D38BE">
        <w:t>the</w:t>
      </w:r>
      <w:proofErr w:type="spellEnd"/>
      <w:r w:rsidRPr="009D38BE">
        <w:t xml:space="preserve"> </w:t>
      </w:r>
      <w:proofErr w:type="spellStart"/>
      <w:r w:rsidRPr="009D38BE">
        <w:t>Universe</w:t>
      </w:r>
      <w:proofErr w:type="spellEnd"/>
      <w:r w:rsidRPr="009D38BE">
        <w:t xml:space="preserve">. </w:t>
      </w:r>
      <w:proofErr w:type="spellStart"/>
      <w:r w:rsidRPr="009D38BE">
        <w:t>The</w:t>
      </w:r>
      <w:proofErr w:type="spellEnd"/>
      <w:r w:rsidRPr="009D38BE">
        <w:t xml:space="preserve"> </w:t>
      </w:r>
      <w:proofErr w:type="spellStart"/>
      <w:r w:rsidRPr="009D38BE">
        <w:t>ant</w:t>
      </w:r>
      <w:proofErr w:type="spellEnd"/>
      <w:r w:rsidRPr="009D38BE">
        <w:t xml:space="preserve"> </w:t>
      </w:r>
      <w:proofErr w:type="spellStart"/>
      <w:r w:rsidRPr="009D38BE">
        <w:t>moves</w:t>
      </w:r>
      <w:proofErr w:type="spellEnd"/>
      <w:r w:rsidRPr="009D38BE">
        <w:t xml:space="preserve"> </w:t>
      </w:r>
      <w:proofErr w:type="spellStart"/>
      <w:r w:rsidRPr="009D38BE">
        <w:t>one</w:t>
      </w:r>
      <w:proofErr w:type="spellEnd"/>
      <w:r w:rsidRPr="009D38BE">
        <w:t xml:space="preserve"> </w:t>
      </w:r>
      <w:proofErr w:type="spellStart"/>
      <w:r w:rsidRPr="009D38BE">
        <w:t>space</w:t>
      </w:r>
      <w:proofErr w:type="spellEnd"/>
    </w:p>
    <w:p w:rsidR="00FD130E" w:rsidRPr="009D38BE" w:rsidRDefault="00FD130E" w:rsidP="00FD130E">
      <w:pPr>
        <w:ind w:left="709"/>
      </w:pPr>
      <w:r w:rsidRPr="009D38BE">
        <w:t xml:space="preserve">                    </w:t>
      </w:r>
      <w:proofErr w:type="spellStart"/>
      <w:r w:rsidRPr="009D38BE">
        <w:t>forwards</w:t>
      </w:r>
      <w:proofErr w:type="spellEnd"/>
      <w:r w:rsidRPr="009D38BE">
        <w:t xml:space="preserve">. </w:t>
      </w:r>
      <w:proofErr w:type="spellStart"/>
      <w:r w:rsidRPr="009D38BE">
        <w:t>When</w:t>
      </w:r>
      <w:proofErr w:type="spellEnd"/>
      <w:r w:rsidRPr="009D38BE">
        <w:t xml:space="preserve"> </w:t>
      </w:r>
      <w:proofErr w:type="spellStart"/>
      <w:r w:rsidRPr="009D38BE">
        <w:t>it</w:t>
      </w:r>
      <w:proofErr w:type="spellEnd"/>
      <w:r w:rsidRPr="009D38BE">
        <w:t xml:space="preserve"> </w:t>
      </w:r>
      <w:proofErr w:type="spellStart"/>
      <w:r w:rsidRPr="009D38BE">
        <w:t>leaves</w:t>
      </w:r>
      <w:proofErr w:type="spellEnd"/>
      <w:r w:rsidRPr="009D38BE">
        <w:t xml:space="preserve"> a </w:t>
      </w:r>
      <w:proofErr w:type="spellStart"/>
      <w:r w:rsidRPr="009D38BE">
        <w:t>square</w:t>
      </w:r>
      <w:proofErr w:type="spellEnd"/>
      <w:r w:rsidRPr="009D38BE">
        <w:t xml:space="preserve">, </w:t>
      </w:r>
      <w:proofErr w:type="spellStart"/>
      <w:r w:rsidRPr="009D38BE">
        <w:t>it</w:t>
      </w:r>
      <w:proofErr w:type="spellEnd"/>
      <w:r w:rsidRPr="009D38BE">
        <w:t xml:space="preserve"> </w:t>
      </w:r>
      <w:proofErr w:type="spellStart"/>
      <w:r w:rsidRPr="009D38BE">
        <w:t>turns</w:t>
      </w:r>
      <w:proofErr w:type="spellEnd"/>
      <w:r w:rsidRPr="009D38BE">
        <w:t xml:space="preserve"> </w:t>
      </w:r>
      <w:proofErr w:type="spellStart"/>
      <w:r w:rsidRPr="009D38BE">
        <w:t>left</w:t>
      </w:r>
      <w:proofErr w:type="spellEnd"/>
      <w:r w:rsidRPr="009D38BE">
        <w:t xml:space="preserve"> </w:t>
      </w:r>
      <w:proofErr w:type="spellStart"/>
      <w:r w:rsidRPr="009D38BE">
        <w:t>or</w:t>
      </w:r>
      <w:proofErr w:type="spellEnd"/>
      <w:r w:rsidRPr="009D38BE">
        <w:t xml:space="preserve"> </w:t>
      </w:r>
      <w:proofErr w:type="spellStart"/>
      <w:r w:rsidRPr="009D38BE">
        <w:t>right</w:t>
      </w:r>
      <w:proofErr w:type="spellEnd"/>
      <w:r w:rsidRPr="009D38BE">
        <w:t xml:space="preserve"> </w:t>
      </w:r>
      <w:proofErr w:type="spellStart"/>
      <w:r w:rsidRPr="009D38BE">
        <w:t>depending</w:t>
      </w:r>
      <w:proofErr w:type="spellEnd"/>
      <w:r w:rsidRPr="009D38BE">
        <w:t xml:space="preserve"> </w:t>
      </w:r>
      <w:proofErr w:type="spellStart"/>
      <w:r w:rsidRPr="009D38BE">
        <w:t>on</w:t>
      </w:r>
      <w:proofErr w:type="spellEnd"/>
      <w:r w:rsidRPr="009D38BE">
        <w:t xml:space="preserve"> </w:t>
      </w:r>
      <w:proofErr w:type="spellStart"/>
      <w:r w:rsidRPr="009D38BE">
        <w:t>the</w:t>
      </w:r>
      <w:proofErr w:type="spellEnd"/>
      <w:r w:rsidRPr="009D38BE">
        <w:t xml:space="preserve"> </w:t>
      </w:r>
      <w:proofErr w:type="spellStart"/>
      <w:r w:rsidRPr="009D38BE">
        <w:t>colour</w:t>
      </w:r>
      <w:proofErr w:type="spellEnd"/>
    </w:p>
    <w:p w:rsidR="00FD130E" w:rsidRPr="009D38BE" w:rsidRDefault="00FD130E" w:rsidP="00FD130E">
      <w:pPr>
        <w:ind w:left="709"/>
      </w:pPr>
      <w:r w:rsidRPr="009D38BE">
        <w:t xml:space="preserve">                    </w:t>
      </w:r>
      <w:proofErr w:type="spellStart"/>
      <w:r w:rsidRPr="009D38BE">
        <w:t>of</w:t>
      </w:r>
      <w:proofErr w:type="spellEnd"/>
      <w:r w:rsidRPr="009D38BE">
        <w:t xml:space="preserve"> </w:t>
      </w:r>
      <w:proofErr w:type="spellStart"/>
      <w:r w:rsidRPr="009D38BE">
        <w:t>the</w:t>
      </w:r>
      <w:proofErr w:type="spellEnd"/>
      <w:r w:rsidRPr="009D38BE">
        <w:t xml:space="preserve"> </w:t>
      </w:r>
      <w:proofErr w:type="spellStart"/>
      <w:r w:rsidRPr="009D38BE">
        <w:t>square</w:t>
      </w:r>
      <w:proofErr w:type="spellEnd"/>
      <w:r w:rsidRPr="009D38BE">
        <w:t xml:space="preserve">. </w:t>
      </w:r>
      <w:proofErr w:type="spellStart"/>
      <w:r w:rsidRPr="009D38BE">
        <w:t>It</w:t>
      </w:r>
      <w:proofErr w:type="spellEnd"/>
      <w:r w:rsidRPr="009D38BE">
        <w:t xml:space="preserve"> </w:t>
      </w:r>
      <w:proofErr w:type="spellStart"/>
      <w:r w:rsidRPr="009D38BE">
        <w:t>then</w:t>
      </w:r>
      <w:proofErr w:type="spellEnd"/>
      <w:r w:rsidRPr="009D38BE">
        <w:t xml:space="preserve"> </w:t>
      </w:r>
      <w:proofErr w:type="spellStart"/>
      <w:r w:rsidRPr="009D38BE">
        <w:t>changes</w:t>
      </w:r>
      <w:proofErr w:type="spellEnd"/>
      <w:r w:rsidRPr="009D38BE">
        <w:t xml:space="preserve"> </w:t>
      </w:r>
      <w:proofErr w:type="spellStart"/>
      <w:r w:rsidRPr="009D38BE">
        <w:t>the</w:t>
      </w:r>
      <w:proofErr w:type="spellEnd"/>
      <w:r w:rsidRPr="009D38BE">
        <w:t xml:space="preserve"> </w:t>
      </w:r>
      <w:proofErr w:type="spellStart"/>
      <w:r w:rsidRPr="009D38BE">
        <w:t>colour</w:t>
      </w:r>
      <w:proofErr w:type="spellEnd"/>
      <w:r w:rsidRPr="009D38BE">
        <w:t xml:space="preserve"> </w:t>
      </w:r>
      <w:proofErr w:type="spellStart"/>
      <w:r w:rsidRPr="009D38BE">
        <w:t>of</w:t>
      </w:r>
      <w:proofErr w:type="spellEnd"/>
      <w:r w:rsidRPr="009D38BE">
        <w:t xml:space="preserve"> </w:t>
      </w:r>
      <w:proofErr w:type="spellStart"/>
      <w:r w:rsidRPr="009D38BE">
        <w:t>the</w:t>
      </w:r>
      <w:proofErr w:type="spellEnd"/>
      <w:r w:rsidRPr="009D38BE">
        <w:t xml:space="preserve"> </w:t>
      </w:r>
      <w:proofErr w:type="spellStart"/>
      <w:r w:rsidRPr="009D38BE">
        <w:t>squa</w:t>
      </w:r>
      <w:r>
        <w:t>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>.&lt;/p&gt;</w:t>
      </w:r>
    </w:p>
    <w:p w:rsidR="00FD130E" w:rsidRPr="009D38BE" w:rsidRDefault="00FD130E" w:rsidP="00FD130E">
      <w:pPr>
        <w:ind w:left="709"/>
      </w:pPr>
      <w:r w:rsidRPr="009D38BE">
        <w:t xml:space="preserve">                &lt;</w:t>
      </w:r>
      <w:proofErr w:type="spellStart"/>
      <w:r w:rsidRPr="009D38BE">
        <w:t>table</w:t>
      </w:r>
      <w:proofErr w:type="spellEnd"/>
      <w:r w:rsidRPr="009D38BE">
        <w:t xml:space="preserve"> </w:t>
      </w:r>
      <w:proofErr w:type="spellStart"/>
      <w:r w:rsidRPr="009D38BE">
        <w:t>class</w:t>
      </w:r>
      <w:proofErr w:type="spellEnd"/>
      <w:r w:rsidRPr="009D38BE">
        <w:t>="</w:t>
      </w:r>
      <w:proofErr w:type="spellStart"/>
      <w:r w:rsidRPr="009D38BE">
        <w:t>table</w:t>
      </w:r>
      <w:proofErr w:type="spellEnd"/>
      <w:r w:rsidRPr="009D38BE">
        <w:t>"&gt;</w:t>
      </w:r>
    </w:p>
    <w:p w:rsidR="00FD130E" w:rsidRPr="009D38BE" w:rsidRDefault="00FD130E" w:rsidP="00FD130E">
      <w:pPr>
        <w:ind w:left="709"/>
      </w:pPr>
      <w:r w:rsidRPr="009D38BE">
        <w:t xml:space="preserve">                    &lt;</w:t>
      </w:r>
      <w:proofErr w:type="spellStart"/>
      <w:r w:rsidRPr="009D38BE">
        <w:t>thead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                &lt;</w:t>
      </w:r>
      <w:proofErr w:type="spellStart"/>
      <w:r w:rsidRPr="009D38BE">
        <w:t>tr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                    &lt;</w:t>
      </w:r>
      <w:proofErr w:type="spellStart"/>
      <w:r w:rsidRPr="009D38BE">
        <w:t>td</w:t>
      </w:r>
      <w:proofErr w:type="spellEnd"/>
      <w:r w:rsidRPr="009D38BE">
        <w:t>&gt;</w:t>
      </w:r>
      <w:proofErr w:type="spellStart"/>
      <w:r w:rsidRPr="009D38BE">
        <w:t>Direction</w:t>
      </w:r>
      <w:proofErr w:type="spellEnd"/>
      <w:r w:rsidRPr="009D38BE">
        <w:t>&lt;/</w:t>
      </w:r>
      <w:proofErr w:type="spellStart"/>
      <w:r w:rsidRPr="009D38BE">
        <w:t>td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                    &lt;</w:t>
      </w:r>
      <w:proofErr w:type="spellStart"/>
      <w:r w:rsidRPr="009D38BE">
        <w:t>td</w:t>
      </w:r>
      <w:proofErr w:type="spellEnd"/>
      <w:r w:rsidRPr="009D38BE">
        <w:t>&gt;</w:t>
      </w:r>
      <w:proofErr w:type="spellStart"/>
      <w:r w:rsidRPr="009D38BE">
        <w:t>Colour</w:t>
      </w:r>
      <w:proofErr w:type="spellEnd"/>
      <w:r w:rsidRPr="009D38BE">
        <w:t>&lt;/</w:t>
      </w:r>
      <w:proofErr w:type="spellStart"/>
      <w:r w:rsidRPr="009D38BE">
        <w:t>td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                    &lt;</w:t>
      </w:r>
      <w:proofErr w:type="spellStart"/>
      <w:r w:rsidRPr="009D38BE">
        <w:t>td</w:t>
      </w:r>
      <w:proofErr w:type="spellEnd"/>
      <w:r w:rsidRPr="009D38BE">
        <w:t>&gt;&lt;/</w:t>
      </w:r>
      <w:proofErr w:type="spellStart"/>
      <w:r w:rsidRPr="009D38BE">
        <w:t>td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                &lt;/</w:t>
      </w:r>
      <w:proofErr w:type="spellStart"/>
      <w:r w:rsidRPr="009D38BE">
        <w:t>tr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                &lt;/</w:t>
      </w:r>
      <w:proofErr w:type="spellStart"/>
      <w:r w:rsidRPr="009D38BE">
        <w:t>thead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                &lt;</w:t>
      </w:r>
      <w:proofErr w:type="spellStart"/>
      <w:r w:rsidRPr="009D38BE">
        <w:t>tr</w:t>
      </w:r>
      <w:proofErr w:type="spellEnd"/>
      <w:r w:rsidRPr="009D38BE">
        <w:t xml:space="preserve"> </w:t>
      </w:r>
      <w:proofErr w:type="spellStart"/>
      <w:r w:rsidRPr="009D38BE">
        <w:t>ng-repeat</w:t>
      </w:r>
      <w:proofErr w:type="spellEnd"/>
      <w:r w:rsidRPr="009D38BE">
        <w:t>="</w:t>
      </w:r>
      <w:proofErr w:type="spellStart"/>
      <w:r w:rsidRPr="009D38BE">
        <w:t>state</w:t>
      </w:r>
      <w:proofErr w:type="spellEnd"/>
      <w:r w:rsidRPr="009D38BE">
        <w:t xml:space="preserve"> </w:t>
      </w:r>
      <w:proofErr w:type="spellStart"/>
      <w:r w:rsidRPr="009D38BE">
        <w:t>in</w:t>
      </w:r>
      <w:proofErr w:type="spellEnd"/>
      <w:r w:rsidRPr="009D38BE">
        <w:t xml:space="preserve"> </w:t>
      </w:r>
      <w:proofErr w:type="spellStart"/>
      <w:r w:rsidRPr="009D38BE">
        <w:t>main.states</w:t>
      </w:r>
      <w:proofErr w:type="spellEnd"/>
      <w:r w:rsidRPr="009D38BE">
        <w:t>"&gt;</w:t>
      </w:r>
    </w:p>
    <w:p w:rsidR="00FD130E" w:rsidRPr="009D38BE" w:rsidRDefault="00FD130E" w:rsidP="00FD130E">
      <w:pPr>
        <w:ind w:left="709"/>
      </w:pPr>
      <w:r w:rsidRPr="009D38BE">
        <w:t xml:space="preserve">                        &lt;div </w:t>
      </w:r>
      <w:proofErr w:type="spellStart"/>
      <w:r w:rsidRPr="009D38BE">
        <w:t>class</w:t>
      </w:r>
      <w:proofErr w:type="spellEnd"/>
      <w:r w:rsidRPr="009D38BE">
        <w:t>="</w:t>
      </w:r>
      <w:proofErr w:type="spellStart"/>
      <w:r w:rsidRPr="009D38BE">
        <w:t>row</w:t>
      </w:r>
      <w:proofErr w:type="spellEnd"/>
      <w:r w:rsidRPr="009D38BE">
        <w:t>"&gt;</w:t>
      </w:r>
    </w:p>
    <w:p w:rsidR="00FD130E" w:rsidRPr="009D38BE" w:rsidRDefault="00FD130E" w:rsidP="00FD130E">
      <w:pPr>
        <w:ind w:left="709"/>
      </w:pPr>
      <w:r w:rsidRPr="009D38BE">
        <w:t xml:space="preserve">                            &lt;</w:t>
      </w:r>
      <w:proofErr w:type="spellStart"/>
      <w:r w:rsidRPr="009D38BE">
        <w:t>td</w:t>
      </w:r>
      <w:proofErr w:type="spellEnd"/>
      <w:r w:rsidRPr="009D38BE">
        <w:t xml:space="preserve"> </w:t>
      </w:r>
      <w:proofErr w:type="spellStart"/>
      <w:r w:rsidRPr="009D38BE">
        <w:t>class</w:t>
      </w:r>
      <w:proofErr w:type="spellEnd"/>
      <w:r w:rsidRPr="009D38BE">
        <w:t>="col-sm-4"&gt;&lt;</w:t>
      </w:r>
      <w:proofErr w:type="spellStart"/>
      <w:r w:rsidRPr="009D38BE">
        <w:t>la-leftright</w:t>
      </w:r>
      <w:proofErr w:type="spellEnd"/>
      <w:r w:rsidRPr="009D38BE">
        <w:t xml:space="preserve"> </w:t>
      </w:r>
      <w:proofErr w:type="spellStart"/>
      <w:r w:rsidRPr="009D38BE">
        <w:t>value</w:t>
      </w:r>
      <w:proofErr w:type="spellEnd"/>
      <w:r w:rsidRPr="009D38BE">
        <w:t>="</w:t>
      </w:r>
      <w:proofErr w:type="spellStart"/>
      <w:r w:rsidRPr="009D38BE">
        <w:t>state.direction</w:t>
      </w:r>
      <w:proofErr w:type="spellEnd"/>
      <w:r w:rsidRPr="009D38BE">
        <w:t>"&gt;&lt;/</w:t>
      </w:r>
      <w:proofErr w:type="spellStart"/>
      <w:r w:rsidRPr="009D38BE">
        <w:t>la-leftright</w:t>
      </w:r>
      <w:proofErr w:type="spellEnd"/>
      <w:r w:rsidRPr="009D38BE">
        <w:t>&gt;&lt;/</w:t>
      </w:r>
      <w:proofErr w:type="spellStart"/>
      <w:r w:rsidRPr="009D38BE">
        <w:t>td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                        &lt;</w:t>
      </w:r>
      <w:proofErr w:type="spellStart"/>
      <w:r w:rsidRPr="009D38BE">
        <w:t>td</w:t>
      </w:r>
      <w:proofErr w:type="spellEnd"/>
      <w:r w:rsidRPr="009D38BE">
        <w:t xml:space="preserve"> </w:t>
      </w:r>
      <w:proofErr w:type="spellStart"/>
      <w:r w:rsidRPr="009D38BE">
        <w:t>class</w:t>
      </w:r>
      <w:proofErr w:type="spellEnd"/>
      <w:r w:rsidRPr="009D38BE">
        <w:t>="col-sm-7"&gt;&lt;</w:t>
      </w:r>
      <w:proofErr w:type="spellStart"/>
      <w:r w:rsidRPr="009D38BE">
        <w:t>la-colourpicker</w:t>
      </w:r>
      <w:proofErr w:type="spellEnd"/>
      <w:r w:rsidRPr="009D38BE">
        <w:t xml:space="preserve"> </w:t>
      </w:r>
      <w:proofErr w:type="spellStart"/>
      <w:r w:rsidRPr="009D38BE">
        <w:t>colour</w:t>
      </w:r>
      <w:proofErr w:type="spellEnd"/>
      <w:r w:rsidRPr="009D38BE">
        <w:t>="</w:t>
      </w:r>
      <w:proofErr w:type="spellStart"/>
      <w:r w:rsidRPr="009D38BE">
        <w:t>state.colour</w:t>
      </w:r>
      <w:proofErr w:type="spellEnd"/>
      <w:r w:rsidRPr="009D38BE">
        <w:t>"&gt;&lt;/</w:t>
      </w:r>
      <w:proofErr w:type="spellStart"/>
      <w:r w:rsidRPr="009D38BE">
        <w:t>la-colourpicker</w:t>
      </w:r>
      <w:proofErr w:type="spellEnd"/>
      <w:r w:rsidRPr="009D38BE">
        <w:t>&gt;&lt;/</w:t>
      </w:r>
      <w:proofErr w:type="spellStart"/>
      <w:r w:rsidRPr="009D38BE">
        <w:t>td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lastRenderedPageBreak/>
        <w:t xml:space="preserve">                            &lt;</w:t>
      </w:r>
      <w:proofErr w:type="spellStart"/>
      <w:r w:rsidRPr="009D38BE">
        <w:t>td</w:t>
      </w:r>
      <w:proofErr w:type="spellEnd"/>
      <w:r w:rsidRPr="009D38BE">
        <w:t xml:space="preserve"> </w:t>
      </w:r>
      <w:proofErr w:type="spellStart"/>
      <w:r w:rsidRPr="009D38BE">
        <w:t>class</w:t>
      </w:r>
      <w:proofErr w:type="spellEnd"/>
      <w:r w:rsidRPr="009D38BE">
        <w:t xml:space="preserve">="col-sm-1"&gt;&lt;a </w:t>
      </w:r>
      <w:proofErr w:type="spellStart"/>
      <w:r w:rsidRPr="009D38BE">
        <w:t>href</w:t>
      </w:r>
      <w:proofErr w:type="spellEnd"/>
      <w:r w:rsidRPr="009D38BE">
        <w:t xml:space="preserve">="" </w:t>
      </w:r>
      <w:proofErr w:type="spellStart"/>
      <w:r w:rsidRPr="009D38BE">
        <w:t>ng-hide</w:t>
      </w:r>
      <w:proofErr w:type="spellEnd"/>
      <w:r w:rsidRPr="009D38BE">
        <w:t>="$</w:t>
      </w:r>
      <w:proofErr w:type="spellStart"/>
      <w:r w:rsidRPr="009D38BE">
        <w:t>first</w:t>
      </w:r>
      <w:proofErr w:type="spellEnd"/>
      <w:r w:rsidRPr="009D38BE">
        <w:t xml:space="preserve">" </w:t>
      </w:r>
      <w:proofErr w:type="spellStart"/>
      <w:r w:rsidRPr="009D38BE">
        <w:t>ng-click</w:t>
      </w:r>
      <w:proofErr w:type="spellEnd"/>
      <w:r w:rsidRPr="009D38BE">
        <w:t>="</w:t>
      </w:r>
      <w:proofErr w:type="spellStart"/>
      <w:r w:rsidRPr="009D38BE">
        <w:t>main.removeState</w:t>
      </w:r>
      <w:proofErr w:type="spellEnd"/>
      <w:r w:rsidRPr="009D38BE">
        <w:t>(</w:t>
      </w:r>
      <w:proofErr w:type="spellStart"/>
      <w:r w:rsidRPr="009D38BE">
        <w:t>state</w:t>
      </w:r>
      <w:proofErr w:type="spellEnd"/>
      <w:r w:rsidRPr="009D38BE">
        <w:t>)"&gt;&lt;</w:t>
      </w:r>
      <w:proofErr w:type="spellStart"/>
      <w:r w:rsidRPr="009D38BE">
        <w:t>span</w:t>
      </w:r>
      <w:proofErr w:type="spellEnd"/>
      <w:r w:rsidRPr="009D38BE">
        <w:t xml:space="preserve"> </w:t>
      </w:r>
      <w:proofErr w:type="spellStart"/>
      <w:r w:rsidRPr="009D38BE">
        <w:t>class</w:t>
      </w:r>
      <w:proofErr w:type="spellEnd"/>
      <w:r w:rsidRPr="009D38BE">
        <w:t>="</w:t>
      </w:r>
      <w:proofErr w:type="spellStart"/>
      <w:r w:rsidRPr="009D38BE">
        <w:t>glyphicon</w:t>
      </w:r>
      <w:proofErr w:type="spellEnd"/>
      <w:r w:rsidRPr="009D38BE">
        <w:t xml:space="preserve"> </w:t>
      </w:r>
      <w:proofErr w:type="spellStart"/>
      <w:r w:rsidRPr="009D38BE">
        <w:t>glyphicon-remove</w:t>
      </w:r>
      <w:proofErr w:type="spellEnd"/>
      <w:r w:rsidRPr="009D38BE">
        <w:t>"&gt;&lt;/</w:t>
      </w:r>
      <w:proofErr w:type="spellStart"/>
      <w:r w:rsidRPr="009D38BE">
        <w:t>span</w:t>
      </w:r>
      <w:proofErr w:type="spellEnd"/>
      <w:r w:rsidRPr="009D38BE">
        <w:t>&gt;&lt;/a&gt;&lt;/</w:t>
      </w:r>
      <w:proofErr w:type="spellStart"/>
      <w:r w:rsidRPr="009D38BE">
        <w:t>td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                    &lt;/div&gt;</w:t>
      </w:r>
    </w:p>
    <w:p w:rsidR="00FD130E" w:rsidRPr="009D38BE" w:rsidRDefault="00FD130E" w:rsidP="00FD130E">
      <w:pPr>
        <w:ind w:left="709"/>
      </w:pPr>
      <w:r w:rsidRPr="009D38BE">
        <w:t xml:space="preserve">                    &lt;/</w:t>
      </w:r>
      <w:proofErr w:type="spellStart"/>
      <w:r w:rsidRPr="009D38BE">
        <w:t>tr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                &lt;</w:t>
      </w:r>
      <w:proofErr w:type="spellStart"/>
      <w:r w:rsidRPr="009D38BE">
        <w:t>tr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                    &lt;</w:t>
      </w:r>
      <w:proofErr w:type="spellStart"/>
      <w:r w:rsidRPr="009D38BE">
        <w:t>td</w:t>
      </w:r>
      <w:proofErr w:type="spellEnd"/>
      <w:r w:rsidRPr="009D38BE">
        <w:t>&gt;&lt;/</w:t>
      </w:r>
      <w:proofErr w:type="spellStart"/>
      <w:r w:rsidRPr="009D38BE">
        <w:t>td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                    &lt;</w:t>
      </w:r>
      <w:proofErr w:type="spellStart"/>
      <w:r w:rsidRPr="009D38BE">
        <w:t>td</w:t>
      </w:r>
      <w:proofErr w:type="spellEnd"/>
      <w:r w:rsidRPr="009D38BE">
        <w:t>&gt;&lt;/</w:t>
      </w:r>
      <w:proofErr w:type="spellStart"/>
      <w:r w:rsidRPr="009D38BE">
        <w:t>td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                    &lt;</w:t>
      </w:r>
      <w:proofErr w:type="spellStart"/>
      <w:r w:rsidRPr="009D38BE">
        <w:t>td</w:t>
      </w:r>
      <w:proofErr w:type="spellEnd"/>
      <w:r w:rsidRPr="009D38BE">
        <w:t xml:space="preserve">&gt;&lt;a </w:t>
      </w:r>
      <w:proofErr w:type="spellStart"/>
      <w:r w:rsidRPr="009D38BE">
        <w:t>href</w:t>
      </w:r>
      <w:proofErr w:type="spellEnd"/>
      <w:r w:rsidRPr="009D38BE">
        <w:t xml:space="preserve">="" </w:t>
      </w:r>
      <w:proofErr w:type="spellStart"/>
      <w:r w:rsidRPr="009D38BE">
        <w:t>ng-click</w:t>
      </w:r>
      <w:proofErr w:type="spellEnd"/>
      <w:r w:rsidRPr="009D38BE">
        <w:t>="</w:t>
      </w:r>
      <w:proofErr w:type="spellStart"/>
      <w:r w:rsidRPr="009D38BE">
        <w:t>main.addState</w:t>
      </w:r>
      <w:proofErr w:type="spellEnd"/>
      <w:r w:rsidRPr="009D38BE">
        <w:t>()"&gt;&lt;</w:t>
      </w:r>
      <w:proofErr w:type="spellStart"/>
      <w:r w:rsidRPr="009D38BE">
        <w:t>span</w:t>
      </w:r>
      <w:proofErr w:type="spellEnd"/>
      <w:r w:rsidRPr="009D38BE">
        <w:t xml:space="preserve"> </w:t>
      </w:r>
      <w:proofErr w:type="spellStart"/>
      <w:r w:rsidRPr="009D38BE">
        <w:t>class</w:t>
      </w:r>
      <w:proofErr w:type="spellEnd"/>
      <w:r w:rsidRPr="009D38BE">
        <w:t>="</w:t>
      </w:r>
      <w:proofErr w:type="spellStart"/>
      <w:r w:rsidRPr="009D38BE">
        <w:t>glyphicon</w:t>
      </w:r>
      <w:proofErr w:type="spellEnd"/>
      <w:r w:rsidRPr="009D38BE">
        <w:t xml:space="preserve"> </w:t>
      </w:r>
      <w:proofErr w:type="spellStart"/>
      <w:r w:rsidRPr="009D38BE">
        <w:t>glyphicon-plus</w:t>
      </w:r>
      <w:proofErr w:type="spellEnd"/>
      <w:r w:rsidRPr="009D38BE">
        <w:t>"&gt;&lt;/</w:t>
      </w:r>
      <w:proofErr w:type="spellStart"/>
      <w:r w:rsidRPr="009D38BE">
        <w:t>span</w:t>
      </w:r>
      <w:proofErr w:type="spellEnd"/>
      <w:r w:rsidRPr="009D38BE">
        <w:t>&gt;&lt;/a&gt;&lt;/</w:t>
      </w:r>
      <w:proofErr w:type="spellStart"/>
      <w:r w:rsidRPr="009D38BE">
        <w:t>td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                &lt;/</w:t>
      </w:r>
      <w:proofErr w:type="spellStart"/>
      <w:r w:rsidRPr="009D38BE">
        <w:t>tr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            &lt;/</w:t>
      </w:r>
      <w:proofErr w:type="spellStart"/>
      <w:r w:rsidRPr="009D38BE">
        <w:t>table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        &lt;/div&gt;</w:t>
      </w:r>
    </w:p>
    <w:p w:rsidR="00FD130E" w:rsidRPr="009D38BE" w:rsidRDefault="00FD130E" w:rsidP="00FD130E">
      <w:pPr>
        <w:ind w:left="709"/>
      </w:pPr>
      <w:r w:rsidRPr="009D38BE">
        <w:t xml:space="preserve">        &lt;/div&gt;</w:t>
      </w:r>
    </w:p>
    <w:p w:rsidR="00FD130E" w:rsidRPr="009D38BE" w:rsidRDefault="00FD130E" w:rsidP="00FD130E">
      <w:pPr>
        <w:ind w:left="709"/>
      </w:pPr>
      <w:r w:rsidRPr="009D38BE">
        <w:t xml:space="preserve">    &lt;/div&gt;</w:t>
      </w:r>
    </w:p>
    <w:p w:rsidR="00FD130E" w:rsidRPr="009D38BE" w:rsidRDefault="00FD130E" w:rsidP="00FD130E">
      <w:pPr>
        <w:ind w:left="709"/>
      </w:pPr>
      <w:r w:rsidRPr="009D38BE">
        <w:t xml:space="preserve">    &lt;div </w:t>
      </w:r>
      <w:proofErr w:type="spellStart"/>
      <w:r w:rsidRPr="009D38BE">
        <w:t>id</w:t>
      </w:r>
      <w:proofErr w:type="spellEnd"/>
      <w:r w:rsidRPr="009D38BE">
        <w:t>="</w:t>
      </w:r>
      <w:proofErr w:type="spellStart"/>
      <w:r w:rsidRPr="009D38BE">
        <w:t>locationControls</w:t>
      </w:r>
      <w:proofErr w:type="spellEnd"/>
      <w:r w:rsidRPr="009D38BE">
        <w:t>"&gt;</w:t>
      </w:r>
    </w:p>
    <w:p w:rsidR="00FD130E" w:rsidRPr="009D38BE" w:rsidRDefault="00FD130E" w:rsidP="00FD130E">
      <w:pPr>
        <w:ind w:left="709"/>
      </w:pPr>
      <w:r w:rsidRPr="009D38BE">
        <w:t xml:space="preserve">        &lt;</w:t>
      </w:r>
      <w:proofErr w:type="spellStart"/>
      <w:r w:rsidRPr="009D38BE">
        <w:t>table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        &lt;</w:t>
      </w:r>
      <w:proofErr w:type="spellStart"/>
      <w:r w:rsidRPr="009D38BE">
        <w:t>tr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            &lt;</w:t>
      </w:r>
      <w:proofErr w:type="spellStart"/>
      <w:r w:rsidRPr="009D38BE">
        <w:t>td</w:t>
      </w:r>
      <w:proofErr w:type="spellEnd"/>
      <w:r w:rsidRPr="009D38BE">
        <w:t>&gt;&lt;/</w:t>
      </w:r>
      <w:proofErr w:type="spellStart"/>
      <w:r w:rsidRPr="009D38BE">
        <w:t>td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            &lt;</w:t>
      </w:r>
      <w:proofErr w:type="spellStart"/>
      <w:r w:rsidRPr="009D38BE">
        <w:t>td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                &lt;</w:t>
      </w:r>
      <w:proofErr w:type="spellStart"/>
      <w:r w:rsidRPr="009D38BE">
        <w:t>button</w:t>
      </w:r>
      <w:proofErr w:type="spellEnd"/>
      <w:r w:rsidRPr="009D38BE">
        <w:t xml:space="preserve"> </w:t>
      </w:r>
      <w:proofErr w:type="spellStart"/>
      <w:r w:rsidRPr="009D38BE">
        <w:t>class</w:t>
      </w:r>
      <w:proofErr w:type="spellEnd"/>
      <w:r w:rsidRPr="009D38BE">
        <w:t>="</w:t>
      </w:r>
      <w:proofErr w:type="spellStart"/>
      <w:r w:rsidRPr="009D38BE">
        <w:t>btn</w:t>
      </w:r>
      <w:proofErr w:type="spellEnd"/>
      <w:r w:rsidRPr="009D38BE">
        <w:t xml:space="preserve"> </w:t>
      </w:r>
      <w:proofErr w:type="spellStart"/>
      <w:r w:rsidRPr="009D38BE">
        <w:t>btn-default</w:t>
      </w:r>
      <w:proofErr w:type="spellEnd"/>
      <w:r w:rsidRPr="009D38BE">
        <w:t xml:space="preserve">" </w:t>
      </w:r>
      <w:proofErr w:type="spellStart"/>
      <w:r w:rsidRPr="009D38BE">
        <w:t>title</w:t>
      </w:r>
      <w:proofErr w:type="spellEnd"/>
      <w:r w:rsidRPr="009D38BE">
        <w:t>="</w:t>
      </w:r>
      <w:proofErr w:type="spellStart"/>
      <w:r w:rsidRPr="009D38BE">
        <w:t>Move</w:t>
      </w:r>
      <w:proofErr w:type="spellEnd"/>
      <w:r w:rsidRPr="009D38BE">
        <w:t xml:space="preserve"> </w:t>
      </w:r>
      <w:proofErr w:type="spellStart"/>
      <w:r w:rsidRPr="009D38BE">
        <w:t>Up</w:t>
      </w:r>
      <w:proofErr w:type="spellEnd"/>
      <w:r w:rsidRPr="009D38BE">
        <w:t xml:space="preserve">" </w:t>
      </w:r>
      <w:proofErr w:type="spellStart"/>
      <w:r w:rsidRPr="009D38BE">
        <w:t>ng-click</w:t>
      </w:r>
      <w:proofErr w:type="spellEnd"/>
      <w:r w:rsidRPr="009D38BE">
        <w:t>="</w:t>
      </w:r>
      <w:proofErr w:type="spellStart"/>
      <w:r w:rsidRPr="009D38BE">
        <w:t>main.moveUp</w:t>
      </w:r>
      <w:proofErr w:type="spellEnd"/>
      <w:r w:rsidRPr="009D38BE">
        <w:t>()"&gt;&lt;</w:t>
      </w:r>
      <w:proofErr w:type="spellStart"/>
      <w:r w:rsidRPr="009D38BE">
        <w:t>span</w:t>
      </w:r>
      <w:proofErr w:type="spellEnd"/>
    </w:p>
    <w:p w:rsidR="00FD130E" w:rsidRPr="009D38BE" w:rsidRDefault="00FD130E" w:rsidP="00FD130E">
      <w:pPr>
        <w:ind w:left="709"/>
      </w:pPr>
      <w:r w:rsidRPr="009D38BE">
        <w:t xml:space="preserve">                            </w:t>
      </w:r>
      <w:proofErr w:type="spellStart"/>
      <w:r w:rsidRPr="009D38BE">
        <w:t>class</w:t>
      </w:r>
      <w:proofErr w:type="spellEnd"/>
      <w:r w:rsidRPr="009D38BE">
        <w:t>="</w:t>
      </w:r>
      <w:proofErr w:type="spellStart"/>
      <w:r w:rsidRPr="009D38BE">
        <w:t>glyphicon</w:t>
      </w:r>
      <w:proofErr w:type="spellEnd"/>
      <w:r w:rsidRPr="009D38BE">
        <w:t xml:space="preserve"> </w:t>
      </w:r>
      <w:proofErr w:type="spellStart"/>
      <w:r w:rsidRPr="009D38BE">
        <w:t>glyphicon-arrow-up</w:t>
      </w:r>
      <w:proofErr w:type="spellEnd"/>
      <w:r w:rsidRPr="009D38BE">
        <w:t>"&gt;&lt;/</w:t>
      </w:r>
      <w:proofErr w:type="spellStart"/>
      <w:r w:rsidRPr="009D38BE">
        <w:t>span</w:t>
      </w:r>
      <w:proofErr w:type="spellEnd"/>
      <w:r w:rsidRPr="009D38BE">
        <w:t>&gt;&lt;/</w:t>
      </w:r>
      <w:proofErr w:type="spellStart"/>
      <w:r w:rsidRPr="009D38BE">
        <w:t>button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            &lt;/</w:t>
      </w:r>
      <w:proofErr w:type="spellStart"/>
      <w:r w:rsidRPr="009D38BE">
        <w:t>td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            &lt;</w:t>
      </w:r>
      <w:proofErr w:type="spellStart"/>
      <w:r w:rsidRPr="009D38BE">
        <w:t>td</w:t>
      </w:r>
      <w:proofErr w:type="spellEnd"/>
      <w:r w:rsidRPr="009D38BE">
        <w:t>&gt;&lt;/</w:t>
      </w:r>
      <w:proofErr w:type="spellStart"/>
      <w:r w:rsidRPr="009D38BE">
        <w:t>td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            &lt;</w:t>
      </w:r>
      <w:proofErr w:type="spellStart"/>
      <w:r w:rsidRPr="009D38BE">
        <w:t>td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                &lt;</w:t>
      </w:r>
      <w:proofErr w:type="spellStart"/>
      <w:r w:rsidRPr="009D38BE">
        <w:t>button</w:t>
      </w:r>
      <w:proofErr w:type="spellEnd"/>
      <w:r w:rsidRPr="009D38BE">
        <w:t xml:space="preserve"> </w:t>
      </w:r>
      <w:proofErr w:type="spellStart"/>
      <w:r w:rsidRPr="009D38BE">
        <w:t>class</w:t>
      </w:r>
      <w:proofErr w:type="spellEnd"/>
      <w:r w:rsidRPr="009D38BE">
        <w:t>="</w:t>
      </w:r>
      <w:proofErr w:type="spellStart"/>
      <w:r w:rsidRPr="009D38BE">
        <w:t>btn</w:t>
      </w:r>
      <w:proofErr w:type="spellEnd"/>
      <w:r w:rsidRPr="009D38BE">
        <w:t xml:space="preserve"> </w:t>
      </w:r>
      <w:proofErr w:type="spellStart"/>
      <w:r w:rsidRPr="009D38BE">
        <w:t>btn-default</w:t>
      </w:r>
      <w:proofErr w:type="spellEnd"/>
      <w:r w:rsidRPr="009D38BE">
        <w:t xml:space="preserve">" </w:t>
      </w:r>
      <w:proofErr w:type="spellStart"/>
      <w:r w:rsidRPr="009D38BE">
        <w:t>title</w:t>
      </w:r>
      <w:proofErr w:type="spellEnd"/>
      <w:r w:rsidRPr="009D38BE">
        <w:t>="</w:t>
      </w:r>
      <w:proofErr w:type="spellStart"/>
      <w:r w:rsidRPr="009D38BE">
        <w:t>Zoom</w:t>
      </w:r>
      <w:proofErr w:type="spellEnd"/>
      <w:r w:rsidRPr="009D38BE">
        <w:t xml:space="preserve"> </w:t>
      </w:r>
      <w:proofErr w:type="spellStart"/>
      <w:r w:rsidRPr="009D38BE">
        <w:t>In</w:t>
      </w:r>
      <w:proofErr w:type="spellEnd"/>
      <w:r w:rsidRPr="009D38BE">
        <w:t xml:space="preserve">" </w:t>
      </w:r>
      <w:proofErr w:type="spellStart"/>
      <w:r w:rsidRPr="009D38BE">
        <w:t>ng-click</w:t>
      </w:r>
      <w:proofErr w:type="spellEnd"/>
      <w:r w:rsidRPr="009D38BE">
        <w:t>="</w:t>
      </w:r>
      <w:proofErr w:type="spellStart"/>
      <w:r w:rsidRPr="009D38BE">
        <w:t>main.zoomIn</w:t>
      </w:r>
      <w:proofErr w:type="spellEnd"/>
      <w:r w:rsidRPr="009D38BE">
        <w:t>()"&gt;&lt;</w:t>
      </w:r>
      <w:proofErr w:type="spellStart"/>
      <w:r w:rsidRPr="009D38BE">
        <w:t>span</w:t>
      </w:r>
      <w:proofErr w:type="spellEnd"/>
    </w:p>
    <w:p w:rsidR="00FD130E" w:rsidRPr="009D38BE" w:rsidRDefault="00FD130E" w:rsidP="00FD130E">
      <w:pPr>
        <w:ind w:left="709"/>
      </w:pPr>
      <w:r w:rsidRPr="009D38BE">
        <w:t xml:space="preserve">                            </w:t>
      </w:r>
      <w:proofErr w:type="spellStart"/>
      <w:r w:rsidRPr="009D38BE">
        <w:t>class</w:t>
      </w:r>
      <w:proofErr w:type="spellEnd"/>
      <w:r w:rsidRPr="009D38BE">
        <w:t>="</w:t>
      </w:r>
      <w:proofErr w:type="spellStart"/>
      <w:r w:rsidRPr="009D38BE">
        <w:t>glyphicon</w:t>
      </w:r>
      <w:proofErr w:type="spellEnd"/>
      <w:r w:rsidRPr="009D38BE">
        <w:t xml:space="preserve"> </w:t>
      </w:r>
      <w:proofErr w:type="spellStart"/>
      <w:r w:rsidRPr="009D38BE">
        <w:t>glyphicon-zoom-in</w:t>
      </w:r>
      <w:proofErr w:type="spellEnd"/>
      <w:r w:rsidRPr="009D38BE">
        <w:t>"&gt;&lt;/</w:t>
      </w:r>
      <w:proofErr w:type="spellStart"/>
      <w:r w:rsidRPr="009D38BE">
        <w:t>span</w:t>
      </w:r>
      <w:proofErr w:type="spellEnd"/>
      <w:r w:rsidRPr="009D38BE">
        <w:t>&gt;&lt;/</w:t>
      </w:r>
      <w:proofErr w:type="spellStart"/>
      <w:r w:rsidRPr="009D38BE">
        <w:t>button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            &lt;/</w:t>
      </w:r>
      <w:proofErr w:type="spellStart"/>
      <w:r w:rsidRPr="009D38BE">
        <w:t>td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        &lt;/</w:t>
      </w:r>
      <w:proofErr w:type="spellStart"/>
      <w:r w:rsidRPr="009D38BE">
        <w:t>tr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        &lt;</w:t>
      </w:r>
      <w:proofErr w:type="spellStart"/>
      <w:r w:rsidRPr="009D38BE">
        <w:t>tr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            &lt;</w:t>
      </w:r>
      <w:proofErr w:type="spellStart"/>
      <w:r w:rsidRPr="009D38BE">
        <w:t>td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                &lt;</w:t>
      </w:r>
      <w:proofErr w:type="spellStart"/>
      <w:r w:rsidRPr="009D38BE">
        <w:t>button</w:t>
      </w:r>
      <w:proofErr w:type="spellEnd"/>
      <w:r w:rsidRPr="009D38BE">
        <w:t xml:space="preserve"> </w:t>
      </w:r>
      <w:proofErr w:type="spellStart"/>
      <w:r w:rsidRPr="009D38BE">
        <w:t>class</w:t>
      </w:r>
      <w:proofErr w:type="spellEnd"/>
      <w:r w:rsidRPr="009D38BE">
        <w:t>="</w:t>
      </w:r>
      <w:proofErr w:type="spellStart"/>
      <w:r w:rsidRPr="009D38BE">
        <w:t>btn</w:t>
      </w:r>
      <w:proofErr w:type="spellEnd"/>
      <w:r w:rsidRPr="009D38BE">
        <w:t xml:space="preserve"> </w:t>
      </w:r>
      <w:proofErr w:type="spellStart"/>
      <w:r w:rsidRPr="009D38BE">
        <w:t>btn-default</w:t>
      </w:r>
      <w:proofErr w:type="spellEnd"/>
      <w:r w:rsidRPr="009D38BE">
        <w:t xml:space="preserve">" </w:t>
      </w:r>
      <w:proofErr w:type="spellStart"/>
      <w:r w:rsidRPr="009D38BE">
        <w:t>title</w:t>
      </w:r>
      <w:proofErr w:type="spellEnd"/>
      <w:r w:rsidRPr="009D38BE">
        <w:t>="</w:t>
      </w:r>
      <w:proofErr w:type="spellStart"/>
      <w:r w:rsidRPr="009D38BE">
        <w:t>Move</w:t>
      </w:r>
      <w:proofErr w:type="spellEnd"/>
      <w:r w:rsidRPr="009D38BE">
        <w:t xml:space="preserve"> </w:t>
      </w:r>
      <w:proofErr w:type="spellStart"/>
      <w:r w:rsidRPr="009D38BE">
        <w:t>Left</w:t>
      </w:r>
      <w:proofErr w:type="spellEnd"/>
      <w:r w:rsidRPr="009D38BE">
        <w:t xml:space="preserve">" </w:t>
      </w:r>
      <w:proofErr w:type="spellStart"/>
      <w:r w:rsidRPr="009D38BE">
        <w:t>ng-click</w:t>
      </w:r>
      <w:proofErr w:type="spellEnd"/>
      <w:r w:rsidRPr="009D38BE">
        <w:t>="</w:t>
      </w:r>
      <w:proofErr w:type="spellStart"/>
      <w:r w:rsidRPr="009D38BE">
        <w:t>main.moveLeft</w:t>
      </w:r>
      <w:proofErr w:type="spellEnd"/>
      <w:r w:rsidRPr="009D38BE">
        <w:t>()"&gt;&lt;</w:t>
      </w:r>
      <w:proofErr w:type="spellStart"/>
      <w:r w:rsidRPr="009D38BE">
        <w:t>span</w:t>
      </w:r>
      <w:proofErr w:type="spellEnd"/>
    </w:p>
    <w:p w:rsidR="00FD130E" w:rsidRPr="009D38BE" w:rsidRDefault="00FD130E" w:rsidP="00FD130E">
      <w:pPr>
        <w:ind w:left="709"/>
      </w:pPr>
      <w:r w:rsidRPr="009D38BE">
        <w:t xml:space="preserve">                            </w:t>
      </w:r>
      <w:proofErr w:type="spellStart"/>
      <w:r w:rsidRPr="009D38BE">
        <w:t>class</w:t>
      </w:r>
      <w:proofErr w:type="spellEnd"/>
      <w:r w:rsidRPr="009D38BE">
        <w:t>="</w:t>
      </w:r>
      <w:proofErr w:type="spellStart"/>
      <w:r w:rsidRPr="009D38BE">
        <w:t>glyphicon</w:t>
      </w:r>
      <w:proofErr w:type="spellEnd"/>
      <w:r w:rsidRPr="009D38BE">
        <w:t xml:space="preserve"> </w:t>
      </w:r>
      <w:proofErr w:type="spellStart"/>
      <w:r w:rsidRPr="009D38BE">
        <w:t>glyphicon-arrow-left</w:t>
      </w:r>
      <w:proofErr w:type="spellEnd"/>
      <w:r w:rsidRPr="009D38BE">
        <w:t>"&gt;&lt;/</w:t>
      </w:r>
      <w:proofErr w:type="spellStart"/>
      <w:r w:rsidRPr="009D38BE">
        <w:t>span</w:t>
      </w:r>
      <w:proofErr w:type="spellEnd"/>
      <w:r w:rsidRPr="009D38BE">
        <w:t>&gt;&lt;/</w:t>
      </w:r>
      <w:proofErr w:type="spellStart"/>
      <w:r w:rsidRPr="009D38BE">
        <w:t>button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            &lt;/</w:t>
      </w:r>
      <w:proofErr w:type="spellStart"/>
      <w:r w:rsidRPr="009D38BE">
        <w:t>td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            &lt;</w:t>
      </w:r>
      <w:proofErr w:type="spellStart"/>
      <w:r w:rsidRPr="009D38BE">
        <w:t>td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                &lt;</w:t>
      </w:r>
      <w:proofErr w:type="spellStart"/>
      <w:r w:rsidRPr="009D38BE">
        <w:t>button</w:t>
      </w:r>
      <w:proofErr w:type="spellEnd"/>
      <w:r w:rsidRPr="009D38BE">
        <w:t xml:space="preserve"> </w:t>
      </w:r>
      <w:proofErr w:type="spellStart"/>
      <w:r w:rsidRPr="009D38BE">
        <w:t>class</w:t>
      </w:r>
      <w:proofErr w:type="spellEnd"/>
      <w:r w:rsidRPr="009D38BE">
        <w:t>="</w:t>
      </w:r>
      <w:proofErr w:type="spellStart"/>
      <w:r w:rsidRPr="009D38BE">
        <w:t>btn</w:t>
      </w:r>
      <w:proofErr w:type="spellEnd"/>
      <w:r w:rsidRPr="009D38BE">
        <w:t xml:space="preserve"> </w:t>
      </w:r>
      <w:proofErr w:type="spellStart"/>
      <w:r w:rsidRPr="009D38BE">
        <w:t>btn-default</w:t>
      </w:r>
      <w:proofErr w:type="spellEnd"/>
      <w:r w:rsidRPr="009D38BE">
        <w:t xml:space="preserve">" </w:t>
      </w:r>
      <w:proofErr w:type="spellStart"/>
      <w:r w:rsidRPr="009D38BE">
        <w:t>title</w:t>
      </w:r>
      <w:proofErr w:type="spellEnd"/>
      <w:r w:rsidRPr="009D38BE">
        <w:t>="</w:t>
      </w:r>
      <w:proofErr w:type="spellStart"/>
      <w:r w:rsidRPr="009D38BE">
        <w:t>Go</w:t>
      </w:r>
      <w:proofErr w:type="spellEnd"/>
      <w:r w:rsidRPr="009D38BE">
        <w:t xml:space="preserve"> </w:t>
      </w:r>
      <w:proofErr w:type="spellStart"/>
      <w:r w:rsidRPr="009D38BE">
        <w:t>to</w:t>
      </w:r>
      <w:proofErr w:type="spellEnd"/>
      <w:r w:rsidRPr="009D38BE">
        <w:t xml:space="preserve"> </w:t>
      </w:r>
      <w:proofErr w:type="spellStart"/>
      <w:r w:rsidRPr="009D38BE">
        <w:t>Centre</w:t>
      </w:r>
      <w:proofErr w:type="spellEnd"/>
      <w:r w:rsidRPr="009D38BE">
        <w:t xml:space="preserve">" </w:t>
      </w:r>
      <w:proofErr w:type="spellStart"/>
      <w:r w:rsidRPr="009D38BE">
        <w:t>ng-click</w:t>
      </w:r>
      <w:proofErr w:type="spellEnd"/>
      <w:r w:rsidRPr="009D38BE">
        <w:t>="</w:t>
      </w:r>
      <w:proofErr w:type="spellStart"/>
      <w:r w:rsidRPr="009D38BE">
        <w:t>main.moveOrigin</w:t>
      </w:r>
      <w:proofErr w:type="spellEnd"/>
      <w:r w:rsidRPr="009D38BE">
        <w:t>()"&gt;&lt;</w:t>
      </w:r>
      <w:proofErr w:type="spellStart"/>
      <w:r w:rsidRPr="009D38BE">
        <w:t>span</w:t>
      </w:r>
      <w:proofErr w:type="spellEnd"/>
    </w:p>
    <w:p w:rsidR="00FD130E" w:rsidRPr="009D38BE" w:rsidRDefault="00FD130E" w:rsidP="00FD130E">
      <w:pPr>
        <w:ind w:left="709"/>
      </w:pPr>
      <w:r w:rsidRPr="009D38BE">
        <w:t xml:space="preserve">                            </w:t>
      </w:r>
      <w:proofErr w:type="spellStart"/>
      <w:r w:rsidRPr="009D38BE">
        <w:t>class</w:t>
      </w:r>
      <w:proofErr w:type="spellEnd"/>
      <w:r w:rsidRPr="009D38BE">
        <w:t>="</w:t>
      </w:r>
      <w:proofErr w:type="spellStart"/>
      <w:r w:rsidRPr="009D38BE">
        <w:t>glyphicon</w:t>
      </w:r>
      <w:proofErr w:type="spellEnd"/>
      <w:r w:rsidRPr="009D38BE">
        <w:t xml:space="preserve"> </w:t>
      </w:r>
      <w:proofErr w:type="spellStart"/>
      <w:r w:rsidRPr="009D38BE">
        <w:t>glyphicon-move</w:t>
      </w:r>
      <w:proofErr w:type="spellEnd"/>
      <w:r w:rsidRPr="009D38BE">
        <w:t>"&gt;&lt;/</w:t>
      </w:r>
      <w:proofErr w:type="spellStart"/>
      <w:r w:rsidRPr="009D38BE">
        <w:t>span</w:t>
      </w:r>
      <w:proofErr w:type="spellEnd"/>
      <w:r w:rsidRPr="009D38BE">
        <w:t>&gt;&lt;/</w:t>
      </w:r>
      <w:proofErr w:type="spellStart"/>
      <w:r w:rsidRPr="009D38BE">
        <w:t>button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            &lt;/</w:t>
      </w:r>
      <w:proofErr w:type="spellStart"/>
      <w:r w:rsidRPr="009D38BE">
        <w:t>td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            &lt;</w:t>
      </w:r>
      <w:proofErr w:type="spellStart"/>
      <w:r w:rsidRPr="009D38BE">
        <w:t>td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                &lt;</w:t>
      </w:r>
      <w:proofErr w:type="spellStart"/>
      <w:r w:rsidRPr="009D38BE">
        <w:t>button</w:t>
      </w:r>
      <w:proofErr w:type="spellEnd"/>
      <w:r w:rsidRPr="009D38BE">
        <w:t xml:space="preserve"> </w:t>
      </w:r>
      <w:proofErr w:type="spellStart"/>
      <w:r w:rsidRPr="009D38BE">
        <w:t>class</w:t>
      </w:r>
      <w:proofErr w:type="spellEnd"/>
      <w:r w:rsidRPr="009D38BE">
        <w:t>="</w:t>
      </w:r>
      <w:proofErr w:type="spellStart"/>
      <w:r w:rsidRPr="009D38BE">
        <w:t>btn</w:t>
      </w:r>
      <w:proofErr w:type="spellEnd"/>
      <w:r w:rsidRPr="009D38BE">
        <w:t xml:space="preserve"> </w:t>
      </w:r>
      <w:proofErr w:type="spellStart"/>
      <w:r w:rsidRPr="009D38BE">
        <w:t>btn-default</w:t>
      </w:r>
      <w:proofErr w:type="spellEnd"/>
      <w:r w:rsidRPr="009D38BE">
        <w:t xml:space="preserve">" </w:t>
      </w:r>
      <w:proofErr w:type="spellStart"/>
      <w:r w:rsidRPr="009D38BE">
        <w:t>title</w:t>
      </w:r>
      <w:proofErr w:type="spellEnd"/>
      <w:r w:rsidRPr="009D38BE">
        <w:t>="</w:t>
      </w:r>
      <w:proofErr w:type="spellStart"/>
      <w:r w:rsidRPr="009D38BE">
        <w:t>Move</w:t>
      </w:r>
      <w:proofErr w:type="spellEnd"/>
      <w:r w:rsidRPr="009D38BE">
        <w:t xml:space="preserve"> </w:t>
      </w:r>
      <w:proofErr w:type="spellStart"/>
      <w:r w:rsidRPr="009D38BE">
        <w:t>Right</w:t>
      </w:r>
      <w:proofErr w:type="spellEnd"/>
      <w:r w:rsidRPr="009D38BE">
        <w:t xml:space="preserve">" </w:t>
      </w:r>
      <w:proofErr w:type="spellStart"/>
      <w:r w:rsidRPr="009D38BE">
        <w:t>ng-click</w:t>
      </w:r>
      <w:proofErr w:type="spellEnd"/>
      <w:r w:rsidRPr="009D38BE">
        <w:t>="</w:t>
      </w:r>
      <w:proofErr w:type="spellStart"/>
      <w:r w:rsidRPr="009D38BE">
        <w:t>main.moveRight</w:t>
      </w:r>
      <w:proofErr w:type="spellEnd"/>
      <w:r w:rsidRPr="009D38BE">
        <w:t>()"&gt;&lt;</w:t>
      </w:r>
      <w:proofErr w:type="spellStart"/>
      <w:r w:rsidRPr="009D38BE">
        <w:t>span</w:t>
      </w:r>
      <w:proofErr w:type="spellEnd"/>
    </w:p>
    <w:p w:rsidR="00FD130E" w:rsidRPr="009D38BE" w:rsidRDefault="00FD130E" w:rsidP="00FD130E">
      <w:pPr>
        <w:ind w:left="709"/>
      </w:pPr>
      <w:r w:rsidRPr="009D38BE">
        <w:t xml:space="preserve">                            </w:t>
      </w:r>
      <w:proofErr w:type="spellStart"/>
      <w:r w:rsidRPr="009D38BE">
        <w:t>class</w:t>
      </w:r>
      <w:proofErr w:type="spellEnd"/>
      <w:r w:rsidRPr="009D38BE">
        <w:t>="</w:t>
      </w:r>
      <w:proofErr w:type="spellStart"/>
      <w:r w:rsidRPr="009D38BE">
        <w:t>glyphicon</w:t>
      </w:r>
      <w:proofErr w:type="spellEnd"/>
      <w:r w:rsidRPr="009D38BE">
        <w:t xml:space="preserve"> </w:t>
      </w:r>
      <w:proofErr w:type="spellStart"/>
      <w:r w:rsidRPr="009D38BE">
        <w:t>glyphicon-arrow-right</w:t>
      </w:r>
      <w:proofErr w:type="spellEnd"/>
      <w:r w:rsidRPr="009D38BE">
        <w:t>"&gt;&lt;/</w:t>
      </w:r>
      <w:proofErr w:type="spellStart"/>
      <w:r w:rsidRPr="009D38BE">
        <w:t>span</w:t>
      </w:r>
      <w:proofErr w:type="spellEnd"/>
      <w:r w:rsidRPr="009D38BE">
        <w:t>&gt;&lt;/</w:t>
      </w:r>
      <w:proofErr w:type="spellStart"/>
      <w:r w:rsidRPr="009D38BE">
        <w:t>button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            &lt;/</w:t>
      </w:r>
      <w:proofErr w:type="spellStart"/>
      <w:r w:rsidRPr="009D38BE">
        <w:t>td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            &lt;</w:t>
      </w:r>
      <w:proofErr w:type="spellStart"/>
      <w:r w:rsidRPr="009D38BE">
        <w:t>td</w:t>
      </w:r>
      <w:proofErr w:type="spellEnd"/>
      <w:r w:rsidRPr="009D38BE">
        <w:t>&gt;&lt;/</w:t>
      </w:r>
      <w:proofErr w:type="spellStart"/>
      <w:r w:rsidRPr="009D38BE">
        <w:t>td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        &lt;/</w:t>
      </w:r>
      <w:proofErr w:type="spellStart"/>
      <w:r w:rsidRPr="009D38BE">
        <w:t>tr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        &lt;</w:t>
      </w:r>
      <w:proofErr w:type="spellStart"/>
      <w:r w:rsidRPr="009D38BE">
        <w:t>tr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            &lt;</w:t>
      </w:r>
      <w:proofErr w:type="spellStart"/>
      <w:r w:rsidRPr="009D38BE">
        <w:t>td</w:t>
      </w:r>
      <w:proofErr w:type="spellEnd"/>
      <w:r w:rsidRPr="009D38BE">
        <w:t>&gt;&lt;/</w:t>
      </w:r>
      <w:proofErr w:type="spellStart"/>
      <w:r w:rsidRPr="009D38BE">
        <w:t>td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            &lt;</w:t>
      </w:r>
      <w:proofErr w:type="spellStart"/>
      <w:r w:rsidRPr="009D38BE">
        <w:t>td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lastRenderedPageBreak/>
        <w:t xml:space="preserve">                    &lt;</w:t>
      </w:r>
      <w:proofErr w:type="spellStart"/>
      <w:r w:rsidRPr="009D38BE">
        <w:t>button</w:t>
      </w:r>
      <w:proofErr w:type="spellEnd"/>
      <w:r w:rsidRPr="009D38BE">
        <w:t xml:space="preserve"> </w:t>
      </w:r>
      <w:proofErr w:type="spellStart"/>
      <w:r w:rsidRPr="009D38BE">
        <w:t>class</w:t>
      </w:r>
      <w:proofErr w:type="spellEnd"/>
      <w:r w:rsidRPr="009D38BE">
        <w:t>="</w:t>
      </w:r>
      <w:proofErr w:type="spellStart"/>
      <w:r w:rsidRPr="009D38BE">
        <w:t>btn</w:t>
      </w:r>
      <w:proofErr w:type="spellEnd"/>
      <w:r w:rsidRPr="009D38BE">
        <w:t xml:space="preserve"> </w:t>
      </w:r>
      <w:proofErr w:type="spellStart"/>
      <w:r w:rsidRPr="009D38BE">
        <w:t>btn-default</w:t>
      </w:r>
      <w:proofErr w:type="spellEnd"/>
      <w:r w:rsidRPr="009D38BE">
        <w:t xml:space="preserve">" </w:t>
      </w:r>
      <w:proofErr w:type="spellStart"/>
      <w:r w:rsidRPr="009D38BE">
        <w:t>title</w:t>
      </w:r>
      <w:proofErr w:type="spellEnd"/>
      <w:r w:rsidRPr="009D38BE">
        <w:t>="</w:t>
      </w:r>
      <w:proofErr w:type="spellStart"/>
      <w:r w:rsidRPr="009D38BE">
        <w:t>Move</w:t>
      </w:r>
      <w:proofErr w:type="spellEnd"/>
      <w:r w:rsidRPr="009D38BE">
        <w:t xml:space="preserve"> </w:t>
      </w:r>
      <w:proofErr w:type="spellStart"/>
      <w:r w:rsidRPr="009D38BE">
        <w:t>Down</w:t>
      </w:r>
      <w:proofErr w:type="spellEnd"/>
      <w:r w:rsidRPr="009D38BE">
        <w:t xml:space="preserve">" </w:t>
      </w:r>
      <w:proofErr w:type="spellStart"/>
      <w:r w:rsidRPr="009D38BE">
        <w:t>ng-click</w:t>
      </w:r>
      <w:proofErr w:type="spellEnd"/>
      <w:r w:rsidRPr="009D38BE">
        <w:t>="</w:t>
      </w:r>
      <w:proofErr w:type="spellStart"/>
      <w:r w:rsidRPr="009D38BE">
        <w:t>main.moveDown</w:t>
      </w:r>
      <w:proofErr w:type="spellEnd"/>
      <w:r w:rsidRPr="009D38BE">
        <w:t>()"&gt;&lt;</w:t>
      </w:r>
      <w:proofErr w:type="spellStart"/>
      <w:r w:rsidRPr="009D38BE">
        <w:t>span</w:t>
      </w:r>
      <w:proofErr w:type="spellEnd"/>
    </w:p>
    <w:p w:rsidR="00FD130E" w:rsidRPr="009D38BE" w:rsidRDefault="00FD130E" w:rsidP="00FD130E">
      <w:pPr>
        <w:ind w:left="709"/>
      </w:pPr>
      <w:r w:rsidRPr="009D38BE">
        <w:t xml:space="preserve">                            </w:t>
      </w:r>
      <w:proofErr w:type="spellStart"/>
      <w:r w:rsidRPr="009D38BE">
        <w:t>class</w:t>
      </w:r>
      <w:proofErr w:type="spellEnd"/>
      <w:r w:rsidRPr="009D38BE">
        <w:t>="</w:t>
      </w:r>
      <w:proofErr w:type="spellStart"/>
      <w:r w:rsidRPr="009D38BE">
        <w:t>glyphicon</w:t>
      </w:r>
      <w:proofErr w:type="spellEnd"/>
      <w:r w:rsidRPr="009D38BE">
        <w:t xml:space="preserve"> </w:t>
      </w:r>
      <w:proofErr w:type="spellStart"/>
      <w:r w:rsidRPr="009D38BE">
        <w:t>glyphicon-arrow-down</w:t>
      </w:r>
      <w:proofErr w:type="spellEnd"/>
      <w:r w:rsidRPr="009D38BE">
        <w:t>"&gt;&lt;/</w:t>
      </w:r>
      <w:proofErr w:type="spellStart"/>
      <w:r w:rsidRPr="009D38BE">
        <w:t>span</w:t>
      </w:r>
      <w:proofErr w:type="spellEnd"/>
      <w:r w:rsidRPr="009D38BE">
        <w:t>&gt;&lt;/</w:t>
      </w:r>
      <w:proofErr w:type="spellStart"/>
      <w:r w:rsidRPr="009D38BE">
        <w:t>button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            &lt;/</w:t>
      </w:r>
      <w:proofErr w:type="spellStart"/>
      <w:r w:rsidRPr="009D38BE">
        <w:t>td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            &lt;</w:t>
      </w:r>
      <w:proofErr w:type="spellStart"/>
      <w:r w:rsidRPr="009D38BE">
        <w:t>td</w:t>
      </w:r>
      <w:proofErr w:type="spellEnd"/>
      <w:r w:rsidRPr="009D38BE">
        <w:t>&gt;&lt;/</w:t>
      </w:r>
      <w:proofErr w:type="spellStart"/>
      <w:r w:rsidRPr="009D38BE">
        <w:t>td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            &lt;</w:t>
      </w:r>
      <w:proofErr w:type="spellStart"/>
      <w:r w:rsidRPr="009D38BE">
        <w:t>td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                &lt;</w:t>
      </w:r>
      <w:proofErr w:type="spellStart"/>
      <w:r w:rsidRPr="009D38BE">
        <w:t>button</w:t>
      </w:r>
      <w:proofErr w:type="spellEnd"/>
      <w:r w:rsidRPr="009D38BE">
        <w:t xml:space="preserve"> </w:t>
      </w:r>
      <w:proofErr w:type="spellStart"/>
      <w:r w:rsidRPr="009D38BE">
        <w:t>class</w:t>
      </w:r>
      <w:proofErr w:type="spellEnd"/>
      <w:r w:rsidRPr="009D38BE">
        <w:t>="</w:t>
      </w:r>
      <w:proofErr w:type="spellStart"/>
      <w:r w:rsidRPr="009D38BE">
        <w:t>btn</w:t>
      </w:r>
      <w:proofErr w:type="spellEnd"/>
      <w:r w:rsidRPr="009D38BE">
        <w:t xml:space="preserve"> </w:t>
      </w:r>
      <w:proofErr w:type="spellStart"/>
      <w:r w:rsidRPr="009D38BE">
        <w:t>btn-default</w:t>
      </w:r>
      <w:proofErr w:type="spellEnd"/>
      <w:r w:rsidRPr="009D38BE">
        <w:t xml:space="preserve">" </w:t>
      </w:r>
      <w:proofErr w:type="spellStart"/>
      <w:r w:rsidRPr="009D38BE">
        <w:t>title</w:t>
      </w:r>
      <w:proofErr w:type="spellEnd"/>
      <w:r w:rsidRPr="009D38BE">
        <w:t>="</w:t>
      </w:r>
      <w:proofErr w:type="spellStart"/>
      <w:r w:rsidRPr="009D38BE">
        <w:t>Zoom</w:t>
      </w:r>
      <w:proofErr w:type="spellEnd"/>
      <w:r w:rsidRPr="009D38BE">
        <w:t xml:space="preserve"> </w:t>
      </w:r>
      <w:proofErr w:type="spellStart"/>
      <w:r w:rsidRPr="009D38BE">
        <w:t>Out</w:t>
      </w:r>
      <w:proofErr w:type="spellEnd"/>
      <w:r w:rsidRPr="009D38BE">
        <w:t xml:space="preserve">" </w:t>
      </w:r>
      <w:proofErr w:type="spellStart"/>
      <w:r w:rsidRPr="009D38BE">
        <w:t>ng-click</w:t>
      </w:r>
      <w:proofErr w:type="spellEnd"/>
      <w:r w:rsidRPr="009D38BE">
        <w:t>="</w:t>
      </w:r>
      <w:proofErr w:type="spellStart"/>
      <w:r w:rsidRPr="009D38BE">
        <w:t>main.zoomOut</w:t>
      </w:r>
      <w:proofErr w:type="spellEnd"/>
      <w:r w:rsidRPr="009D38BE">
        <w:t>()"&gt;&lt;</w:t>
      </w:r>
      <w:proofErr w:type="spellStart"/>
      <w:r w:rsidRPr="009D38BE">
        <w:t>span</w:t>
      </w:r>
      <w:proofErr w:type="spellEnd"/>
    </w:p>
    <w:p w:rsidR="00FD130E" w:rsidRPr="009D38BE" w:rsidRDefault="00FD130E" w:rsidP="00FD130E">
      <w:pPr>
        <w:ind w:left="709"/>
      </w:pPr>
      <w:r w:rsidRPr="009D38BE">
        <w:t xml:space="preserve">                            </w:t>
      </w:r>
      <w:proofErr w:type="spellStart"/>
      <w:r w:rsidRPr="009D38BE">
        <w:t>class</w:t>
      </w:r>
      <w:proofErr w:type="spellEnd"/>
      <w:r w:rsidRPr="009D38BE">
        <w:t>="</w:t>
      </w:r>
      <w:proofErr w:type="spellStart"/>
      <w:r w:rsidRPr="009D38BE">
        <w:t>glyphicon</w:t>
      </w:r>
      <w:proofErr w:type="spellEnd"/>
      <w:r w:rsidRPr="009D38BE">
        <w:t xml:space="preserve"> </w:t>
      </w:r>
      <w:proofErr w:type="spellStart"/>
      <w:r w:rsidRPr="009D38BE">
        <w:t>glyphicon-zoom-out</w:t>
      </w:r>
      <w:proofErr w:type="spellEnd"/>
      <w:r w:rsidRPr="009D38BE">
        <w:t>"&gt;&lt;/</w:t>
      </w:r>
      <w:proofErr w:type="spellStart"/>
      <w:r w:rsidRPr="009D38BE">
        <w:t>span</w:t>
      </w:r>
      <w:proofErr w:type="spellEnd"/>
      <w:r w:rsidRPr="009D38BE">
        <w:t>&gt;&lt;/</w:t>
      </w:r>
      <w:proofErr w:type="spellStart"/>
      <w:r w:rsidRPr="009D38BE">
        <w:t>button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            &lt;/</w:t>
      </w:r>
      <w:proofErr w:type="spellStart"/>
      <w:r w:rsidRPr="009D38BE">
        <w:t>td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        &lt;/</w:t>
      </w:r>
      <w:proofErr w:type="spellStart"/>
      <w:r w:rsidRPr="009D38BE">
        <w:t>tr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    &lt;/</w:t>
      </w:r>
      <w:proofErr w:type="spellStart"/>
      <w:r w:rsidRPr="009D38BE">
        <w:t>table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 xml:space="preserve">    &lt;/div&gt;</w:t>
      </w:r>
    </w:p>
    <w:p w:rsidR="00FD130E" w:rsidRPr="009D38BE" w:rsidRDefault="00FD130E" w:rsidP="00FD130E">
      <w:pPr>
        <w:ind w:left="709"/>
      </w:pPr>
      <w:r>
        <w:t>&lt;/div&gt;</w:t>
      </w:r>
    </w:p>
    <w:p w:rsidR="00FD130E" w:rsidRPr="009D38BE" w:rsidRDefault="00FD130E" w:rsidP="00FD130E">
      <w:pPr>
        <w:ind w:left="709"/>
      </w:pPr>
      <w:r>
        <w:t>&lt;</w:t>
      </w:r>
      <w:proofErr w:type="spellStart"/>
      <w:r>
        <w:t>script</w:t>
      </w:r>
      <w:proofErr w:type="spellEnd"/>
      <w:r>
        <w:t>&gt;</w:t>
      </w:r>
    </w:p>
    <w:p w:rsidR="00FD130E" w:rsidRPr="009D38BE" w:rsidRDefault="00FD130E" w:rsidP="00FD130E">
      <w:pPr>
        <w:ind w:left="709"/>
      </w:pPr>
      <w:r w:rsidRPr="009D38BE">
        <w:t xml:space="preserve">    //  </w:t>
      </w:r>
      <w:proofErr w:type="spellStart"/>
      <w:r w:rsidRPr="009D38BE">
        <w:t>Setup</w:t>
      </w:r>
      <w:proofErr w:type="spellEnd"/>
      <w:r w:rsidRPr="009D38BE">
        <w:t xml:space="preserve"> </w:t>
      </w:r>
      <w:proofErr w:type="spellStart"/>
      <w:r w:rsidRPr="009D38BE">
        <w:t>the</w:t>
      </w:r>
      <w:proofErr w:type="spellEnd"/>
      <w:r w:rsidRPr="009D38BE">
        <w:t xml:space="preserve"> </w:t>
      </w:r>
      <w:proofErr w:type="spellStart"/>
      <w:r w:rsidRPr="009D38BE">
        <w:t>canvas</w:t>
      </w:r>
      <w:proofErr w:type="spellEnd"/>
      <w:r w:rsidRPr="009D38BE">
        <w:t>.</w:t>
      </w:r>
    </w:p>
    <w:p w:rsidR="00FD130E" w:rsidRPr="009D38BE" w:rsidRDefault="00FD130E" w:rsidP="00FD130E">
      <w:pPr>
        <w:ind w:left="709"/>
      </w:pPr>
      <w:r w:rsidRPr="009D38BE">
        <w:t xml:space="preserve">    </w:t>
      </w:r>
      <w:proofErr w:type="spellStart"/>
      <w:r w:rsidRPr="009D38BE">
        <w:t>var</w:t>
      </w:r>
      <w:proofErr w:type="spellEnd"/>
      <w:r w:rsidRPr="009D38BE">
        <w:t xml:space="preserve"> </w:t>
      </w:r>
      <w:proofErr w:type="spellStart"/>
      <w:r w:rsidRPr="009D38BE">
        <w:t>canvas</w:t>
      </w:r>
      <w:proofErr w:type="spellEnd"/>
      <w:r w:rsidRPr="009D38BE">
        <w:t xml:space="preserve"> = </w:t>
      </w:r>
      <w:proofErr w:type="spellStart"/>
      <w:r w:rsidRPr="009D38BE">
        <w:t>document.getElementById</w:t>
      </w:r>
      <w:proofErr w:type="spellEnd"/>
      <w:r w:rsidRPr="009D38BE">
        <w:t>("</w:t>
      </w:r>
      <w:proofErr w:type="spellStart"/>
      <w:r w:rsidRPr="009D38BE">
        <w:t>antcanvas</w:t>
      </w:r>
      <w:proofErr w:type="spellEnd"/>
      <w:r w:rsidRPr="009D38BE">
        <w:t>");</w:t>
      </w:r>
    </w:p>
    <w:p w:rsidR="00FD130E" w:rsidRPr="009D38BE" w:rsidRDefault="00FD130E" w:rsidP="00FD130E">
      <w:pPr>
        <w:ind w:left="709"/>
      </w:pPr>
      <w:r w:rsidRPr="009D38BE">
        <w:t xml:space="preserve">    </w:t>
      </w:r>
      <w:proofErr w:type="spellStart"/>
      <w:r w:rsidRPr="009D38BE">
        <w:t>function</w:t>
      </w:r>
      <w:proofErr w:type="spellEnd"/>
      <w:r w:rsidRPr="009D38BE">
        <w:t xml:space="preserve"> </w:t>
      </w:r>
      <w:proofErr w:type="spellStart"/>
      <w:r w:rsidRPr="009D38BE">
        <w:t>sizeCanvasToWindow</w:t>
      </w:r>
      <w:proofErr w:type="spellEnd"/>
      <w:r w:rsidRPr="009D38BE">
        <w:t>() {</w:t>
      </w:r>
    </w:p>
    <w:p w:rsidR="00FD130E" w:rsidRPr="009D38BE" w:rsidRDefault="00FD130E" w:rsidP="00FD130E">
      <w:pPr>
        <w:ind w:left="709"/>
      </w:pPr>
      <w:r w:rsidRPr="009D38BE">
        <w:t xml:space="preserve">        </w:t>
      </w:r>
      <w:proofErr w:type="spellStart"/>
      <w:r w:rsidRPr="009D38BE">
        <w:t>canvas.width</w:t>
      </w:r>
      <w:proofErr w:type="spellEnd"/>
      <w:r w:rsidRPr="009D38BE">
        <w:t xml:space="preserve"> = </w:t>
      </w:r>
      <w:proofErr w:type="spellStart"/>
      <w:r w:rsidRPr="009D38BE">
        <w:t>window.innerWidth</w:t>
      </w:r>
      <w:proofErr w:type="spellEnd"/>
      <w:r w:rsidRPr="009D38BE">
        <w:t>;</w:t>
      </w:r>
    </w:p>
    <w:p w:rsidR="00FD130E" w:rsidRPr="009D38BE" w:rsidRDefault="00FD130E" w:rsidP="00FD130E">
      <w:pPr>
        <w:ind w:left="709"/>
      </w:pPr>
      <w:r w:rsidRPr="009D38BE">
        <w:t xml:space="preserve">        </w:t>
      </w:r>
      <w:proofErr w:type="spellStart"/>
      <w:r w:rsidRPr="009D38BE">
        <w:t>canvas.height</w:t>
      </w:r>
      <w:proofErr w:type="spellEnd"/>
      <w:r w:rsidRPr="009D38BE">
        <w:t xml:space="preserve"> = </w:t>
      </w:r>
      <w:proofErr w:type="spellStart"/>
      <w:r w:rsidRPr="009D38BE">
        <w:t>window.innerHeight</w:t>
      </w:r>
      <w:proofErr w:type="spellEnd"/>
      <w:r w:rsidRPr="009D38BE">
        <w:t>;</w:t>
      </w:r>
    </w:p>
    <w:p w:rsidR="00FD130E" w:rsidRPr="009D38BE" w:rsidRDefault="00FD130E" w:rsidP="00FD130E">
      <w:pPr>
        <w:ind w:left="709"/>
      </w:pPr>
      <w:r>
        <w:t xml:space="preserve">    }</w:t>
      </w:r>
    </w:p>
    <w:p w:rsidR="00FD130E" w:rsidRPr="009D38BE" w:rsidRDefault="00FD130E" w:rsidP="00FD130E">
      <w:pPr>
        <w:ind w:left="709"/>
      </w:pPr>
      <w:r w:rsidRPr="009D38BE">
        <w:t xml:space="preserve">    </w:t>
      </w:r>
      <w:proofErr w:type="spellStart"/>
      <w:r w:rsidRPr="009D38BE">
        <w:t>window.addEventListener</w:t>
      </w:r>
      <w:proofErr w:type="spellEnd"/>
      <w:r w:rsidRPr="009D38BE">
        <w:t>('</w:t>
      </w:r>
      <w:proofErr w:type="spellStart"/>
      <w:r w:rsidRPr="009D38BE">
        <w:t>resize</w:t>
      </w:r>
      <w:proofErr w:type="spellEnd"/>
      <w:r w:rsidRPr="009D38BE">
        <w:t xml:space="preserve">', </w:t>
      </w:r>
      <w:proofErr w:type="spellStart"/>
      <w:r w:rsidRPr="009D38BE">
        <w:t>function</w:t>
      </w:r>
      <w:proofErr w:type="spellEnd"/>
      <w:r w:rsidRPr="009D38BE">
        <w:t xml:space="preserve"> </w:t>
      </w:r>
      <w:proofErr w:type="spellStart"/>
      <w:r w:rsidRPr="009D38BE">
        <w:t>resize</w:t>
      </w:r>
      <w:proofErr w:type="spellEnd"/>
      <w:r w:rsidRPr="009D38BE">
        <w:t>(</w:t>
      </w:r>
      <w:proofErr w:type="spellStart"/>
      <w:r w:rsidRPr="009D38BE">
        <w:t>event</w:t>
      </w:r>
      <w:proofErr w:type="spellEnd"/>
      <w:r w:rsidRPr="009D38BE">
        <w:t>) {</w:t>
      </w:r>
    </w:p>
    <w:p w:rsidR="00FD130E" w:rsidRPr="009D38BE" w:rsidRDefault="00FD130E" w:rsidP="00FD130E">
      <w:pPr>
        <w:ind w:left="709"/>
      </w:pPr>
      <w:r w:rsidRPr="009D38BE">
        <w:t xml:space="preserve">        </w:t>
      </w:r>
      <w:proofErr w:type="spellStart"/>
      <w:r w:rsidRPr="009D38BE">
        <w:t>sizeCanvasToWindow</w:t>
      </w:r>
      <w:proofErr w:type="spellEnd"/>
      <w:r w:rsidRPr="009D38BE">
        <w:t>();</w:t>
      </w:r>
    </w:p>
    <w:p w:rsidR="00FD130E" w:rsidRPr="009D38BE" w:rsidRDefault="00FD130E" w:rsidP="00FD130E">
      <w:pPr>
        <w:ind w:left="709"/>
      </w:pPr>
      <w:r w:rsidRPr="009D38BE">
        <w:t xml:space="preserve">        // </w:t>
      </w:r>
      <w:proofErr w:type="spellStart"/>
      <w:r w:rsidRPr="009D38BE">
        <w:t>try</w:t>
      </w:r>
      <w:proofErr w:type="spellEnd"/>
      <w:r w:rsidRPr="009D38BE">
        <w:t xml:space="preserve"> </w:t>
      </w:r>
      <w:proofErr w:type="spellStart"/>
      <w:r w:rsidRPr="009D38BE">
        <w:t>and</w:t>
      </w:r>
      <w:proofErr w:type="spellEnd"/>
      <w:r w:rsidRPr="009D38BE">
        <w:t xml:space="preserve"> </w:t>
      </w:r>
      <w:proofErr w:type="spellStart"/>
      <w:r w:rsidRPr="009D38BE">
        <w:t>get</w:t>
      </w:r>
      <w:proofErr w:type="spellEnd"/>
      <w:r w:rsidRPr="009D38BE">
        <w:t xml:space="preserve"> </w:t>
      </w:r>
      <w:proofErr w:type="spellStart"/>
      <w:r w:rsidRPr="009D38BE">
        <w:t>the</w:t>
      </w:r>
      <w:proofErr w:type="spellEnd"/>
      <w:r w:rsidRPr="009D38BE">
        <w:t xml:space="preserve"> </w:t>
      </w:r>
      <w:proofErr w:type="spellStart"/>
      <w:r w:rsidRPr="009D38BE">
        <w:t>service</w:t>
      </w:r>
      <w:proofErr w:type="spellEnd"/>
      <w:r w:rsidRPr="009D38BE">
        <w:t xml:space="preserve"> </w:t>
      </w:r>
      <w:proofErr w:type="spellStart"/>
      <w:r w:rsidRPr="009D38BE">
        <w:t>injector</w:t>
      </w:r>
      <w:proofErr w:type="spellEnd"/>
      <w:r w:rsidRPr="009D38BE">
        <w:t xml:space="preserve">. </w:t>
      </w:r>
      <w:proofErr w:type="spellStart"/>
      <w:r w:rsidRPr="009D38BE">
        <w:t>if</w:t>
      </w:r>
      <w:proofErr w:type="spellEnd"/>
      <w:r w:rsidRPr="009D38BE">
        <w:t xml:space="preserve"> </w:t>
      </w:r>
      <w:proofErr w:type="spellStart"/>
      <w:r w:rsidRPr="009D38BE">
        <w:t>we</w:t>
      </w:r>
      <w:proofErr w:type="spellEnd"/>
      <w:r w:rsidRPr="009D38BE">
        <w:t xml:space="preserve"> </w:t>
      </w:r>
      <w:proofErr w:type="spellStart"/>
      <w:r w:rsidRPr="009D38BE">
        <w:t>can</w:t>
      </w:r>
      <w:proofErr w:type="spellEnd"/>
      <w:r w:rsidRPr="009D38BE">
        <w:t xml:space="preserve">, </w:t>
      </w:r>
      <w:proofErr w:type="spellStart"/>
      <w:r w:rsidRPr="009D38BE">
        <w:t>we</w:t>
      </w:r>
      <w:proofErr w:type="spellEnd"/>
      <w:r w:rsidRPr="009D38BE">
        <w:t xml:space="preserve"> </w:t>
      </w:r>
      <w:proofErr w:type="spellStart"/>
      <w:r w:rsidRPr="009D38BE">
        <w:t>can</w:t>
      </w:r>
      <w:proofErr w:type="spellEnd"/>
      <w:r w:rsidRPr="009D38BE">
        <w:t xml:space="preserve"> </w:t>
      </w:r>
      <w:proofErr w:type="spellStart"/>
      <w:r w:rsidRPr="009D38BE">
        <w:t>re-render</w:t>
      </w:r>
      <w:proofErr w:type="spellEnd"/>
      <w:r w:rsidRPr="009D38BE">
        <w:t>.</w:t>
      </w:r>
    </w:p>
    <w:p w:rsidR="00FD130E" w:rsidRPr="009D38BE" w:rsidRDefault="00FD130E" w:rsidP="00FD130E">
      <w:pPr>
        <w:ind w:left="709"/>
      </w:pPr>
      <w:r w:rsidRPr="009D38BE">
        <w:t xml:space="preserve">        </w:t>
      </w:r>
      <w:proofErr w:type="spellStart"/>
      <w:r w:rsidRPr="009D38BE">
        <w:t>var</w:t>
      </w:r>
      <w:proofErr w:type="spellEnd"/>
      <w:r w:rsidRPr="009D38BE">
        <w:t xml:space="preserve"> </w:t>
      </w:r>
      <w:proofErr w:type="spellStart"/>
      <w:r w:rsidRPr="009D38BE">
        <w:t>scope</w:t>
      </w:r>
      <w:proofErr w:type="spellEnd"/>
      <w:r w:rsidRPr="009D38BE">
        <w:t xml:space="preserve"> = </w:t>
      </w:r>
      <w:proofErr w:type="spellStart"/>
      <w:r w:rsidRPr="009D38BE">
        <w:t>angular.element</w:t>
      </w:r>
      <w:proofErr w:type="spellEnd"/>
      <w:r w:rsidRPr="009D38BE">
        <w:t>(</w:t>
      </w:r>
      <w:proofErr w:type="spellStart"/>
      <w:r w:rsidRPr="009D38BE">
        <w:t>document.getElementById</w:t>
      </w:r>
      <w:proofErr w:type="spellEnd"/>
      <w:r w:rsidRPr="009D38BE">
        <w:t>('</w:t>
      </w:r>
      <w:proofErr w:type="spellStart"/>
      <w:r w:rsidRPr="009D38BE">
        <w:t>antcanvas</w:t>
      </w:r>
      <w:proofErr w:type="spellEnd"/>
      <w:r w:rsidRPr="009D38BE">
        <w:t>')).</w:t>
      </w:r>
      <w:proofErr w:type="spellStart"/>
      <w:r w:rsidRPr="009D38BE">
        <w:t>scope</w:t>
      </w:r>
      <w:proofErr w:type="spellEnd"/>
      <w:r w:rsidRPr="009D38BE">
        <w:t>();</w:t>
      </w:r>
    </w:p>
    <w:p w:rsidR="00FD130E" w:rsidRPr="009D38BE" w:rsidRDefault="00FD130E" w:rsidP="00FD130E">
      <w:pPr>
        <w:ind w:left="709"/>
      </w:pPr>
      <w:r w:rsidRPr="009D38BE">
        <w:t xml:space="preserve">        </w:t>
      </w:r>
      <w:proofErr w:type="spellStart"/>
      <w:r w:rsidRPr="009D38BE">
        <w:t>if</w:t>
      </w:r>
      <w:proofErr w:type="spellEnd"/>
      <w:r w:rsidRPr="009D38BE">
        <w:t xml:space="preserve"> (</w:t>
      </w:r>
      <w:proofErr w:type="spellStart"/>
      <w:r w:rsidRPr="009D38BE">
        <w:t>scope</w:t>
      </w:r>
      <w:proofErr w:type="spellEnd"/>
      <w:r w:rsidRPr="009D38BE">
        <w:t xml:space="preserve"> !== </w:t>
      </w:r>
      <w:proofErr w:type="spellStart"/>
      <w:r w:rsidRPr="009D38BE">
        <w:t>null</w:t>
      </w:r>
      <w:proofErr w:type="spellEnd"/>
      <w:r w:rsidRPr="009D38BE">
        <w:t xml:space="preserve"> &amp;&amp; </w:t>
      </w:r>
      <w:proofErr w:type="spellStart"/>
      <w:r w:rsidRPr="009D38BE">
        <w:t>scope</w:t>
      </w:r>
      <w:proofErr w:type="spellEnd"/>
      <w:r w:rsidRPr="009D38BE">
        <w:t xml:space="preserve"> !== </w:t>
      </w:r>
      <w:proofErr w:type="spellStart"/>
      <w:r w:rsidRPr="009D38BE">
        <w:t>undefined</w:t>
      </w:r>
      <w:proofErr w:type="spellEnd"/>
      <w:r w:rsidRPr="009D38BE">
        <w:t>) {</w:t>
      </w:r>
    </w:p>
    <w:p w:rsidR="00FD130E" w:rsidRPr="009D38BE" w:rsidRDefault="00FD130E" w:rsidP="00FD130E">
      <w:pPr>
        <w:ind w:left="709"/>
      </w:pPr>
      <w:r w:rsidRPr="009D38BE">
        <w:t xml:space="preserve">            </w:t>
      </w:r>
      <w:proofErr w:type="spellStart"/>
      <w:r w:rsidRPr="009D38BE">
        <w:t>scope.render</w:t>
      </w:r>
      <w:proofErr w:type="spellEnd"/>
      <w:r w:rsidRPr="009D38BE">
        <w:t>();</w:t>
      </w:r>
    </w:p>
    <w:p w:rsidR="00FD130E" w:rsidRPr="009D38BE" w:rsidRDefault="00FD130E" w:rsidP="00FD130E">
      <w:pPr>
        <w:ind w:left="709"/>
      </w:pPr>
      <w:r w:rsidRPr="009D38BE">
        <w:t xml:space="preserve">        }</w:t>
      </w:r>
    </w:p>
    <w:p w:rsidR="00FD130E" w:rsidRPr="009D38BE" w:rsidRDefault="00FD130E" w:rsidP="00FD130E">
      <w:pPr>
        <w:ind w:left="709"/>
      </w:pPr>
      <w:r w:rsidRPr="009D38BE">
        <w:t xml:space="preserve">    });</w:t>
      </w:r>
    </w:p>
    <w:p w:rsidR="00FD130E" w:rsidRPr="009D38BE" w:rsidRDefault="00FD130E" w:rsidP="00FD130E">
      <w:pPr>
        <w:ind w:left="709"/>
      </w:pPr>
      <w:r>
        <w:t xml:space="preserve">    </w:t>
      </w:r>
      <w:proofErr w:type="spellStart"/>
      <w:r>
        <w:t>sizeCanvasToWindow</w:t>
      </w:r>
      <w:proofErr w:type="spellEnd"/>
      <w:r>
        <w:t>();</w:t>
      </w:r>
    </w:p>
    <w:p w:rsidR="00FD130E" w:rsidRPr="009D38BE" w:rsidRDefault="00FD130E" w:rsidP="00FD130E">
      <w:pPr>
        <w:ind w:left="709"/>
      </w:pPr>
      <w:r w:rsidRPr="009D38BE">
        <w:t>&lt;/</w:t>
      </w:r>
      <w:proofErr w:type="spellStart"/>
      <w:r w:rsidRPr="009D38BE">
        <w:t>script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>
        <w:t>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</w:t>
      </w:r>
    </w:p>
    <w:p w:rsidR="00FD130E" w:rsidRPr="009D38BE" w:rsidRDefault="00FD130E" w:rsidP="00FD130E">
      <w:pPr>
        <w:ind w:left="709"/>
      </w:pPr>
      <w:r w:rsidRPr="009D38BE">
        <w:t xml:space="preserve">    </w:t>
      </w:r>
      <w:proofErr w:type="spellStart"/>
      <w:r w:rsidRPr="009D38BE">
        <w:t>var</w:t>
      </w:r>
      <w:proofErr w:type="spellEnd"/>
      <w:r w:rsidRPr="009D38BE">
        <w:t xml:space="preserve"> _</w:t>
      </w:r>
      <w:proofErr w:type="spellStart"/>
      <w:r w:rsidRPr="009D38BE">
        <w:t>gaq</w:t>
      </w:r>
      <w:proofErr w:type="spellEnd"/>
      <w:r w:rsidRPr="009D38BE">
        <w:t xml:space="preserve"> = _</w:t>
      </w:r>
      <w:proofErr w:type="spellStart"/>
      <w:r w:rsidRPr="009D38BE">
        <w:t>gaq</w:t>
      </w:r>
      <w:proofErr w:type="spellEnd"/>
      <w:r w:rsidRPr="009D38BE">
        <w:t xml:space="preserve"> || [];</w:t>
      </w:r>
    </w:p>
    <w:p w:rsidR="00FD130E" w:rsidRPr="009D38BE" w:rsidRDefault="00FD130E" w:rsidP="00FD130E">
      <w:pPr>
        <w:ind w:left="709"/>
      </w:pPr>
      <w:r w:rsidRPr="009D38BE">
        <w:t xml:space="preserve">    _</w:t>
      </w:r>
      <w:proofErr w:type="spellStart"/>
      <w:r w:rsidRPr="009D38BE">
        <w:t>gaq.push</w:t>
      </w:r>
      <w:proofErr w:type="spellEnd"/>
      <w:r w:rsidRPr="009D38BE">
        <w:t>(['_</w:t>
      </w:r>
      <w:proofErr w:type="spellStart"/>
      <w:r w:rsidRPr="009D38BE">
        <w:t>setAccount</w:t>
      </w:r>
      <w:proofErr w:type="spellEnd"/>
      <w:r w:rsidRPr="009D38BE">
        <w:t>', 'UA-41728580-1']);</w:t>
      </w:r>
    </w:p>
    <w:p w:rsidR="00FD130E" w:rsidRPr="009D38BE" w:rsidRDefault="00FD130E" w:rsidP="00FD130E">
      <w:pPr>
        <w:ind w:left="709"/>
      </w:pPr>
      <w:r w:rsidRPr="009D38BE">
        <w:t xml:space="preserve">   </w:t>
      </w:r>
      <w:r>
        <w:t xml:space="preserve"> _</w:t>
      </w:r>
      <w:proofErr w:type="spellStart"/>
      <w:r>
        <w:t>gaq.push</w:t>
      </w:r>
      <w:proofErr w:type="spellEnd"/>
      <w:r>
        <w:t>(['_</w:t>
      </w:r>
      <w:proofErr w:type="spellStart"/>
      <w:r>
        <w:t>trackPageview</w:t>
      </w:r>
      <w:proofErr w:type="spellEnd"/>
      <w:r>
        <w:t>']);</w:t>
      </w:r>
    </w:p>
    <w:p w:rsidR="00FD130E" w:rsidRPr="009D38BE" w:rsidRDefault="00FD130E" w:rsidP="00FD130E">
      <w:pPr>
        <w:ind w:left="709"/>
      </w:pPr>
      <w:r w:rsidRPr="009D38BE">
        <w:t xml:space="preserve">    (</w:t>
      </w:r>
      <w:proofErr w:type="spellStart"/>
      <w:r w:rsidRPr="009D38BE">
        <w:t>function</w:t>
      </w:r>
      <w:proofErr w:type="spellEnd"/>
      <w:r w:rsidRPr="009D38BE">
        <w:t xml:space="preserve"> () {</w:t>
      </w:r>
    </w:p>
    <w:p w:rsidR="00FD130E" w:rsidRPr="009D38BE" w:rsidRDefault="00FD130E" w:rsidP="00FD130E">
      <w:pPr>
        <w:ind w:left="709"/>
      </w:pPr>
      <w:r w:rsidRPr="009D38BE">
        <w:t xml:space="preserve">        </w:t>
      </w:r>
      <w:proofErr w:type="spellStart"/>
      <w:r w:rsidRPr="009D38BE">
        <w:t>var</w:t>
      </w:r>
      <w:proofErr w:type="spellEnd"/>
      <w:r w:rsidRPr="009D38BE">
        <w:t xml:space="preserve"> </w:t>
      </w:r>
      <w:proofErr w:type="spellStart"/>
      <w:r w:rsidRPr="009D38BE">
        <w:t>ga</w:t>
      </w:r>
      <w:proofErr w:type="spellEnd"/>
      <w:r w:rsidRPr="009D38BE">
        <w:t xml:space="preserve"> = </w:t>
      </w:r>
      <w:proofErr w:type="spellStart"/>
      <w:r w:rsidRPr="009D38BE">
        <w:t>document.createElement</w:t>
      </w:r>
      <w:proofErr w:type="spellEnd"/>
      <w:r w:rsidRPr="009D38BE">
        <w:t>('</w:t>
      </w:r>
      <w:proofErr w:type="spellStart"/>
      <w:r w:rsidRPr="009D38BE">
        <w:t>script</w:t>
      </w:r>
      <w:proofErr w:type="spellEnd"/>
      <w:r w:rsidRPr="009D38BE">
        <w:t>');</w:t>
      </w:r>
    </w:p>
    <w:p w:rsidR="00FD130E" w:rsidRPr="009D38BE" w:rsidRDefault="00FD130E" w:rsidP="00FD130E">
      <w:pPr>
        <w:ind w:left="709"/>
      </w:pPr>
      <w:r w:rsidRPr="009D38BE">
        <w:t xml:space="preserve">        </w:t>
      </w:r>
      <w:proofErr w:type="spellStart"/>
      <w:r w:rsidRPr="009D38BE">
        <w:t>ga.type</w:t>
      </w:r>
      <w:proofErr w:type="spellEnd"/>
      <w:r w:rsidRPr="009D38BE">
        <w:t xml:space="preserve"> = '</w:t>
      </w:r>
      <w:proofErr w:type="spellStart"/>
      <w:r w:rsidRPr="009D38BE">
        <w:t>text</w:t>
      </w:r>
      <w:proofErr w:type="spellEnd"/>
      <w:r w:rsidRPr="009D38BE">
        <w:t>/</w:t>
      </w:r>
      <w:proofErr w:type="spellStart"/>
      <w:r w:rsidRPr="009D38BE">
        <w:t>javascript</w:t>
      </w:r>
      <w:proofErr w:type="spellEnd"/>
      <w:r w:rsidRPr="009D38BE">
        <w:t>';</w:t>
      </w:r>
    </w:p>
    <w:p w:rsidR="00FD130E" w:rsidRPr="009D38BE" w:rsidRDefault="00FD130E" w:rsidP="00FD130E">
      <w:pPr>
        <w:ind w:left="709"/>
      </w:pPr>
      <w:r w:rsidRPr="009D38BE">
        <w:t xml:space="preserve">        </w:t>
      </w:r>
      <w:proofErr w:type="spellStart"/>
      <w:r w:rsidRPr="009D38BE">
        <w:t>ga.async</w:t>
      </w:r>
      <w:proofErr w:type="spellEnd"/>
      <w:r w:rsidRPr="009D38BE">
        <w:t xml:space="preserve"> = </w:t>
      </w:r>
      <w:proofErr w:type="spellStart"/>
      <w:r w:rsidRPr="009D38BE">
        <w:t>true</w:t>
      </w:r>
      <w:proofErr w:type="spellEnd"/>
      <w:r w:rsidRPr="009D38BE">
        <w:t>;</w:t>
      </w:r>
    </w:p>
    <w:p w:rsidR="00FD130E" w:rsidRPr="009D38BE" w:rsidRDefault="00FD130E" w:rsidP="00FD130E">
      <w:pPr>
        <w:ind w:left="709"/>
      </w:pPr>
      <w:r w:rsidRPr="009D38BE">
        <w:t xml:space="preserve">        </w:t>
      </w:r>
      <w:proofErr w:type="spellStart"/>
      <w:r w:rsidRPr="009D38BE">
        <w:t>ga.src</w:t>
      </w:r>
      <w:proofErr w:type="spellEnd"/>
      <w:r w:rsidRPr="009D38BE">
        <w:t xml:space="preserve"> = ('https:' == </w:t>
      </w:r>
      <w:proofErr w:type="spellStart"/>
      <w:r w:rsidRPr="009D38BE">
        <w:t>document.location.protocol</w:t>
      </w:r>
      <w:proofErr w:type="spellEnd"/>
      <w:r w:rsidRPr="009D38BE">
        <w:t xml:space="preserve"> ? 'https://ssl' : 'http://www') + '.google-analytics.com/ga.js';</w:t>
      </w:r>
    </w:p>
    <w:p w:rsidR="00FD130E" w:rsidRPr="009D38BE" w:rsidRDefault="00FD130E" w:rsidP="00FD130E">
      <w:pPr>
        <w:ind w:left="709"/>
      </w:pPr>
      <w:r w:rsidRPr="009D38BE">
        <w:t xml:space="preserve">        </w:t>
      </w:r>
      <w:proofErr w:type="spellStart"/>
      <w:r w:rsidRPr="009D38BE">
        <w:t>var</w:t>
      </w:r>
      <w:proofErr w:type="spellEnd"/>
      <w:r w:rsidRPr="009D38BE">
        <w:t xml:space="preserve"> s = </w:t>
      </w:r>
      <w:proofErr w:type="spellStart"/>
      <w:r w:rsidRPr="009D38BE">
        <w:t>document.getElementsByTagName</w:t>
      </w:r>
      <w:proofErr w:type="spellEnd"/>
      <w:r w:rsidRPr="009D38BE">
        <w:t>('</w:t>
      </w:r>
      <w:proofErr w:type="spellStart"/>
      <w:r w:rsidRPr="009D38BE">
        <w:t>script</w:t>
      </w:r>
      <w:proofErr w:type="spellEnd"/>
      <w:r w:rsidRPr="009D38BE">
        <w:t>')[0];</w:t>
      </w:r>
    </w:p>
    <w:p w:rsidR="00FD130E" w:rsidRPr="009D38BE" w:rsidRDefault="00FD130E" w:rsidP="00FD130E">
      <w:pPr>
        <w:ind w:left="709"/>
      </w:pPr>
      <w:r w:rsidRPr="009D38BE">
        <w:t xml:space="preserve">        </w:t>
      </w:r>
      <w:proofErr w:type="spellStart"/>
      <w:r w:rsidRPr="009D38BE">
        <w:t>s.parentNode.insertBefore</w:t>
      </w:r>
      <w:proofErr w:type="spellEnd"/>
      <w:r w:rsidRPr="009D38BE">
        <w:t>(</w:t>
      </w:r>
      <w:proofErr w:type="spellStart"/>
      <w:r w:rsidRPr="009D38BE">
        <w:t>ga</w:t>
      </w:r>
      <w:proofErr w:type="spellEnd"/>
      <w:r w:rsidRPr="009D38BE">
        <w:t>, s);</w:t>
      </w:r>
    </w:p>
    <w:p w:rsidR="00FD130E" w:rsidRPr="009D38BE" w:rsidRDefault="00FD130E" w:rsidP="00FD130E">
      <w:pPr>
        <w:ind w:left="709"/>
      </w:pPr>
      <w:r>
        <w:t xml:space="preserve">    })();</w:t>
      </w:r>
    </w:p>
    <w:p w:rsidR="00FD130E" w:rsidRPr="009D38BE" w:rsidRDefault="00FD130E" w:rsidP="00FD130E">
      <w:pPr>
        <w:ind w:left="709"/>
      </w:pPr>
      <w:r w:rsidRPr="009D38BE">
        <w:t>&lt;/</w:t>
      </w:r>
      <w:proofErr w:type="spellStart"/>
      <w:r w:rsidRPr="009D38BE">
        <w:t>script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>&lt;</w:t>
      </w:r>
      <w:proofErr w:type="spellStart"/>
      <w:r w:rsidRPr="009D38BE">
        <w:t>script</w:t>
      </w:r>
      <w:proofErr w:type="spellEnd"/>
      <w:r w:rsidRPr="009D38BE">
        <w:t xml:space="preserve"> </w:t>
      </w:r>
      <w:proofErr w:type="spellStart"/>
      <w:r w:rsidRPr="009D38BE">
        <w:t>src</w:t>
      </w:r>
      <w:proofErr w:type="spellEnd"/>
      <w:r w:rsidRPr="009D38BE">
        <w:t>="</w:t>
      </w:r>
      <w:proofErr w:type="spellStart"/>
      <w:r w:rsidRPr="009D38BE">
        <w:t>bower_components</w:t>
      </w:r>
      <w:proofErr w:type="spellEnd"/>
      <w:r w:rsidRPr="009D38BE">
        <w:t>/</w:t>
      </w:r>
      <w:proofErr w:type="spellStart"/>
      <w:r w:rsidRPr="009D38BE">
        <w:t>jquery</w:t>
      </w:r>
      <w:proofErr w:type="spellEnd"/>
      <w:r w:rsidRPr="009D38BE">
        <w:t>/jquery.min.js"&gt;&lt;/</w:t>
      </w:r>
      <w:proofErr w:type="spellStart"/>
      <w:r w:rsidRPr="009D38BE">
        <w:t>script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>&lt;</w:t>
      </w:r>
      <w:proofErr w:type="spellStart"/>
      <w:r w:rsidRPr="009D38BE">
        <w:t>script</w:t>
      </w:r>
      <w:proofErr w:type="spellEnd"/>
      <w:r w:rsidRPr="009D38BE">
        <w:t xml:space="preserve"> src="bower_components/bootstrap/dist/js/bootstrap.min.js"&gt;&lt;/script&gt;</w:t>
      </w:r>
    </w:p>
    <w:p w:rsidR="00FD130E" w:rsidRPr="009D38BE" w:rsidRDefault="00FD130E" w:rsidP="00FD130E">
      <w:pPr>
        <w:ind w:left="709"/>
      </w:pPr>
      <w:r w:rsidRPr="009D38BE">
        <w:t>&lt;/</w:t>
      </w:r>
      <w:proofErr w:type="spellStart"/>
      <w:r w:rsidRPr="009D38BE">
        <w:t>body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  <w:r w:rsidRPr="009D38BE">
        <w:t>&lt;/</w:t>
      </w:r>
      <w:proofErr w:type="spellStart"/>
      <w:r w:rsidRPr="009D38BE">
        <w:t>html</w:t>
      </w:r>
      <w:proofErr w:type="spellEnd"/>
      <w:r w:rsidRPr="009D38BE">
        <w:t>&gt;</w:t>
      </w:r>
    </w:p>
    <w:p w:rsidR="00FD130E" w:rsidRPr="009D38BE" w:rsidRDefault="00FD130E" w:rsidP="00FD130E">
      <w:pPr>
        <w:ind w:left="709"/>
      </w:pPr>
    </w:p>
    <w:p w:rsidR="00FD130E" w:rsidRDefault="00FD130E" w:rsidP="00FD130E"/>
    <w:p w:rsidR="00FD130E" w:rsidRPr="009D38BE" w:rsidRDefault="00FD130E" w:rsidP="00FD130E"/>
    <w:p w:rsidR="00FD130E" w:rsidRPr="009D38BE" w:rsidRDefault="00FD130E" w:rsidP="00FD130E">
      <w:pPr>
        <w:ind w:left="709"/>
      </w:pPr>
    </w:p>
    <w:p w:rsidR="00FD130E" w:rsidRDefault="00FD130E" w:rsidP="00FD130E">
      <w:pPr>
        <w:pStyle w:val="2"/>
      </w:pPr>
      <w:bookmarkStart w:id="21" w:name="_Toc512286247"/>
      <w:r w:rsidRPr="005771DA">
        <w:lastRenderedPageBreak/>
        <w:t xml:space="preserve">Додаток </w:t>
      </w:r>
      <w:r>
        <w:t>Б</w:t>
      </w:r>
      <w:r w:rsidRPr="005771DA">
        <w:t xml:space="preserve">. </w:t>
      </w:r>
      <w:r w:rsidRPr="003F4623">
        <w:t>Порядок та методики випробувань</w:t>
      </w:r>
      <w:bookmarkEnd w:id="21"/>
    </w:p>
    <w:p w:rsidR="00FD130E" w:rsidRPr="009D38BE" w:rsidRDefault="00FD130E" w:rsidP="00FD130E">
      <w:pPr>
        <w:pStyle w:val="a7"/>
        <w:widowControl w:val="0"/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09"/>
        <w:jc w:val="both"/>
        <w:rPr>
          <w:b/>
          <w:color w:val="000000" w:themeColor="text1"/>
          <w:lang w:val="ru-RU"/>
        </w:rPr>
      </w:pPr>
      <w:proofErr w:type="spellStart"/>
      <w:r w:rsidRPr="009D38BE">
        <w:rPr>
          <w:b/>
          <w:color w:val="000000" w:themeColor="text1"/>
          <w:lang w:val="ru-RU"/>
        </w:rPr>
        <w:t>Тестування</w:t>
      </w:r>
      <w:proofErr w:type="spellEnd"/>
      <w:r w:rsidRPr="009D38BE">
        <w:rPr>
          <w:b/>
          <w:color w:val="000000" w:themeColor="text1"/>
          <w:lang w:val="ru-RU"/>
        </w:rPr>
        <w:t xml:space="preserve"> </w:t>
      </w:r>
      <w:proofErr w:type="spellStart"/>
      <w:r w:rsidRPr="009D38BE">
        <w:rPr>
          <w:b/>
          <w:color w:val="000000" w:themeColor="text1"/>
          <w:lang w:val="ru-RU"/>
        </w:rPr>
        <w:t>програмного</w:t>
      </w:r>
      <w:proofErr w:type="spellEnd"/>
      <w:r w:rsidRPr="009D38BE">
        <w:rPr>
          <w:b/>
          <w:color w:val="000000" w:themeColor="text1"/>
          <w:lang w:val="ru-RU"/>
        </w:rPr>
        <w:t xml:space="preserve"> продукту.</w:t>
      </w:r>
    </w:p>
    <w:p w:rsidR="00FD130E" w:rsidRPr="00467978" w:rsidRDefault="00FD130E" w:rsidP="00FD130E">
      <w:pPr>
        <w:rPr>
          <w:lang w:val="ru-RU" w:eastAsia="ru-RU"/>
        </w:rPr>
      </w:pPr>
      <w:proofErr w:type="spellStart"/>
      <w:r w:rsidRPr="005B5F1E">
        <w:rPr>
          <w:i/>
          <w:iCs/>
          <w:color w:val="000000"/>
          <w:szCs w:val="28"/>
          <w:lang w:val="ru-RU" w:eastAsia="ru-RU"/>
        </w:rPr>
        <w:t>Об’єкт</w:t>
      </w:r>
      <w:proofErr w:type="spellEnd"/>
      <w:r w:rsidRPr="005B5F1E">
        <w:rPr>
          <w:i/>
          <w:iCs/>
          <w:color w:val="000000"/>
          <w:szCs w:val="28"/>
          <w:lang w:val="ru-RU" w:eastAsia="ru-RU"/>
        </w:rPr>
        <w:t xml:space="preserve"> </w:t>
      </w:r>
      <w:proofErr w:type="spellStart"/>
      <w:r w:rsidRPr="005B5F1E">
        <w:rPr>
          <w:i/>
          <w:iCs/>
          <w:color w:val="000000"/>
          <w:szCs w:val="28"/>
          <w:lang w:val="ru-RU" w:eastAsia="ru-RU"/>
        </w:rPr>
        <w:t>випробувань</w:t>
      </w:r>
      <w:proofErr w:type="spellEnd"/>
      <w:r w:rsidRPr="005B5F1E">
        <w:rPr>
          <w:color w:val="000000"/>
          <w:szCs w:val="28"/>
          <w:lang w:val="ru-RU" w:eastAsia="ru-RU"/>
        </w:rPr>
        <w:t xml:space="preserve"> –</w:t>
      </w:r>
      <w:r w:rsidRPr="009D38BE">
        <w:rPr>
          <w:color w:val="000000"/>
          <w:szCs w:val="28"/>
          <w:lang w:val="ru-RU" w:eastAsia="ru-RU"/>
        </w:rPr>
        <w:t xml:space="preserve"> </w:t>
      </w:r>
      <w:r w:rsidRPr="005B5F1E">
        <w:rPr>
          <w:color w:val="000000"/>
          <w:szCs w:val="28"/>
          <w:lang w:val="ru-RU" w:eastAsia="ru-RU"/>
        </w:rPr>
        <w:t>файл</w:t>
      </w:r>
      <w:r w:rsidRPr="00467978">
        <w:rPr>
          <w:color w:val="000000"/>
          <w:szCs w:val="28"/>
          <w:lang w:val="ru-RU" w:eastAsia="ru-RU"/>
        </w:rPr>
        <w:t xml:space="preserve"> </w:t>
      </w:r>
      <w:r>
        <w:rPr>
          <w:color w:val="000000"/>
          <w:szCs w:val="28"/>
          <w:lang w:eastAsia="ru-RU"/>
        </w:rPr>
        <w:t>програми</w:t>
      </w:r>
      <w:r w:rsidRPr="005B5F1E">
        <w:rPr>
          <w:color w:val="000000"/>
          <w:szCs w:val="28"/>
          <w:lang w:val="ru-RU" w:eastAsia="ru-RU"/>
        </w:rPr>
        <w:t xml:space="preserve">, </w:t>
      </w:r>
      <w:proofErr w:type="spellStart"/>
      <w:r w:rsidRPr="005B5F1E">
        <w:rPr>
          <w:color w:val="000000"/>
          <w:szCs w:val="28"/>
          <w:lang w:val="ru-RU" w:eastAsia="ru-RU"/>
        </w:rPr>
        <w:t>який</w:t>
      </w:r>
      <w:proofErr w:type="spellEnd"/>
      <w:r w:rsidRPr="005B5F1E">
        <w:rPr>
          <w:color w:val="000000"/>
          <w:szCs w:val="28"/>
          <w:lang w:val="ru-RU" w:eastAsia="ru-RU"/>
        </w:rPr>
        <w:t xml:space="preserve"> </w:t>
      </w:r>
      <w:r>
        <w:rPr>
          <w:color w:val="000000"/>
          <w:szCs w:val="28"/>
          <w:lang w:val="ru-RU" w:eastAsia="ru-RU"/>
        </w:rPr>
        <w:t>в</w:t>
      </w:r>
      <w:proofErr w:type="spellStart"/>
      <w:r>
        <w:rPr>
          <w:color w:val="000000"/>
          <w:szCs w:val="28"/>
          <w:lang w:eastAsia="ru-RU"/>
        </w:rPr>
        <w:t>ідкривається</w:t>
      </w:r>
      <w:proofErr w:type="spellEnd"/>
      <w:r>
        <w:rPr>
          <w:color w:val="000000"/>
          <w:szCs w:val="28"/>
          <w:lang w:eastAsia="ru-RU"/>
        </w:rPr>
        <w:t xml:space="preserve"> через </w:t>
      </w:r>
      <w:r>
        <w:rPr>
          <w:color w:val="000000"/>
          <w:szCs w:val="28"/>
          <w:lang w:val="en-US" w:eastAsia="ru-RU"/>
        </w:rPr>
        <w:t>Visual</w:t>
      </w:r>
      <w:r w:rsidRPr="00467978">
        <w:rPr>
          <w:color w:val="000000"/>
          <w:szCs w:val="28"/>
          <w:lang w:val="ru-RU" w:eastAsia="ru-RU"/>
        </w:rPr>
        <w:t xml:space="preserve"> </w:t>
      </w:r>
      <w:r>
        <w:rPr>
          <w:color w:val="000000"/>
          <w:szCs w:val="28"/>
          <w:lang w:val="en-US" w:eastAsia="ru-RU"/>
        </w:rPr>
        <w:t>Studio</w:t>
      </w:r>
      <w:r w:rsidRPr="00467978">
        <w:rPr>
          <w:color w:val="000000"/>
          <w:szCs w:val="28"/>
          <w:lang w:val="ru-RU" w:eastAsia="ru-RU"/>
        </w:rPr>
        <w:t xml:space="preserve"> </w:t>
      </w:r>
      <w:r>
        <w:rPr>
          <w:color w:val="000000"/>
          <w:szCs w:val="28"/>
          <w:lang w:val="ru-RU" w:eastAsia="ru-RU"/>
        </w:rPr>
        <w:t xml:space="preserve">та </w:t>
      </w:r>
      <w:proofErr w:type="spellStart"/>
      <w:r>
        <w:rPr>
          <w:color w:val="000000"/>
          <w:szCs w:val="28"/>
          <w:lang w:val="ru-RU" w:eastAsia="ru-RU"/>
        </w:rPr>
        <w:t>відображається</w:t>
      </w:r>
      <w:proofErr w:type="spellEnd"/>
      <w:r>
        <w:rPr>
          <w:color w:val="000000"/>
          <w:szCs w:val="28"/>
          <w:lang w:val="ru-RU" w:eastAsia="ru-RU"/>
        </w:rPr>
        <w:t xml:space="preserve"> в </w:t>
      </w:r>
      <w:proofErr w:type="spellStart"/>
      <w:r>
        <w:rPr>
          <w:color w:val="000000"/>
          <w:szCs w:val="28"/>
          <w:lang w:val="ru-RU" w:eastAsia="ru-RU"/>
        </w:rPr>
        <w:t>браузері</w:t>
      </w:r>
      <w:proofErr w:type="spellEnd"/>
      <w:r>
        <w:rPr>
          <w:color w:val="000000"/>
          <w:szCs w:val="28"/>
          <w:lang w:val="ru-RU" w:eastAsia="ru-RU"/>
        </w:rPr>
        <w:t>.</w:t>
      </w:r>
    </w:p>
    <w:p w:rsidR="00FD130E" w:rsidRPr="005B5F1E" w:rsidRDefault="00FD130E" w:rsidP="00FD130E">
      <w:pPr>
        <w:rPr>
          <w:lang w:val="ru-RU" w:eastAsia="ru-RU"/>
        </w:rPr>
      </w:pPr>
      <w:r w:rsidRPr="005B5F1E">
        <w:rPr>
          <w:i/>
          <w:iCs/>
          <w:color w:val="000000"/>
          <w:szCs w:val="28"/>
          <w:lang w:val="ru-RU" w:eastAsia="ru-RU"/>
        </w:rPr>
        <w:t xml:space="preserve">Мета </w:t>
      </w:r>
      <w:proofErr w:type="spellStart"/>
      <w:r w:rsidRPr="005B5F1E">
        <w:rPr>
          <w:i/>
          <w:iCs/>
          <w:color w:val="000000"/>
          <w:szCs w:val="28"/>
          <w:lang w:val="ru-RU" w:eastAsia="ru-RU"/>
        </w:rPr>
        <w:t>випробувань</w:t>
      </w:r>
      <w:proofErr w:type="spellEnd"/>
      <w:r w:rsidRPr="005B5F1E">
        <w:rPr>
          <w:color w:val="000000"/>
          <w:szCs w:val="28"/>
          <w:lang w:val="ru-RU" w:eastAsia="ru-RU"/>
        </w:rPr>
        <w:t xml:space="preserve"> – </w:t>
      </w:r>
      <w:proofErr w:type="spellStart"/>
      <w:r w:rsidRPr="005B5F1E">
        <w:rPr>
          <w:color w:val="000000"/>
          <w:szCs w:val="28"/>
          <w:lang w:val="ru-RU" w:eastAsia="ru-RU"/>
        </w:rPr>
        <w:t>перевірка</w:t>
      </w:r>
      <w:proofErr w:type="spellEnd"/>
      <w:r>
        <w:rPr>
          <w:color w:val="000000"/>
          <w:szCs w:val="28"/>
          <w:lang w:val="ru-RU" w:eastAsia="ru-RU"/>
        </w:rPr>
        <w:t xml:space="preserve"> </w:t>
      </w:r>
      <w:proofErr w:type="spellStart"/>
      <w:r>
        <w:rPr>
          <w:color w:val="000000"/>
          <w:szCs w:val="28"/>
          <w:lang w:val="ru-RU" w:eastAsia="ru-RU"/>
        </w:rPr>
        <w:t>функції</w:t>
      </w:r>
      <w:proofErr w:type="spellEnd"/>
      <w:r>
        <w:rPr>
          <w:color w:val="000000"/>
          <w:szCs w:val="28"/>
          <w:lang w:val="ru-RU" w:eastAsia="ru-RU"/>
        </w:rPr>
        <w:t xml:space="preserve"> </w:t>
      </w:r>
      <w:proofErr w:type="spellStart"/>
      <w:r>
        <w:rPr>
          <w:color w:val="000000"/>
          <w:szCs w:val="28"/>
          <w:lang w:val="ru-RU" w:eastAsia="ru-RU"/>
        </w:rPr>
        <w:t>зміти</w:t>
      </w:r>
      <w:proofErr w:type="spellEnd"/>
      <w:r>
        <w:rPr>
          <w:color w:val="000000"/>
          <w:szCs w:val="28"/>
          <w:lang w:val="ru-RU" w:eastAsia="ru-RU"/>
        </w:rPr>
        <w:t xml:space="preserve"> </w:t>
      </w:r>
      <w:proofErr w:type="spellStart"/>
      <w:r>
        <w:rPr>
          <w:color w:val="000000"/>
          <w:szCs w:val="28"/>
          <w:lang w:val="ru-RU" w:eastAsia="ru-RU"/>
        </w:rPr>
        <w:t>руху</w:t>
      </w:r>
      <w:proofErr w:type="spellEnd"/>
      <w:r>
        <w:rPr>
          <w:color w:val="000000"/>
          <w:szCs w:val="28"/>
          <w:lang w:val="ru-RU" w:eastAsia="ru-RU"/>
        </w:rPr>
        <w:t xml:space="preserve"> та </w:t>
      </w:r>
      <w:proofErr w:type="spellStart"/>
      <w:r>
        <w:rPr>
          <w:color w:val="000000"/>
          <w:szCs w:val="28"/>
          <w:lang w:val="ru-RU" w:eastAsia="ru-RU"/>
        </w:rPr>
        <w:t>додоавання</w:t>
      </w:r>
      <w:proofErr w:type="spellEnd"/>
      <w:r>
        <w:rPr>
          <w:color w:val="000000"/>
          <w:szCs w:val="28"/>
          <w:lang w:val="ru-RU" w:eastAsia="ru-RU"/>
        </w:rPr>
        <w:t xml:space="preserve"> </w:t>
      </w:r>
      <w:proofErr w:type="spellStart"/>
      <w:r>
        <w:rPr>
          <w:color w:val="000000"/>
          <w:szCs w:val="28"/>
          <w:lang w:val="ru-RU" w:eastAsia="ru-RU"/>
        </w:rPr>
        <w:t>кольору</w:t>
      </w:r>
      <w:proofErr w:type="spellEnd"/>
      <w:r w:rsidRPr="005B5F1E">
        <w:rPr>
          <w:color w:val="000000"/>
          <w:szCs w:val="28"/>
          <w:lang w:val="ru-RU" w:eastAsia="ru-RU"/>
        </w:rPr>
        <w:t>.</w:t>
      </w:r>
    </w:p>
    <w:p w:rsidR="00FD130E" w:rsidRPr="005B5F1E" w:rsidRDefault="00FD130E" w:rsidP="00FD130E">
      <w:pPr>
        <w:rPr>
          <w:lang w:val="ru-RU" w:eastAsia="ru-RU"/>
        </w:rPr>
      </w:pPr>
      <w:r w:rsidRPr="005B5F1E">
        <w:rPr>
          <w:i/>
          <w:iCs/>
          <w:color w:val="000000"/>
          <w:szCs w:val="28"/>
          <w:lang w:val="ru-RU" w:eastAsia="ru-RU"/>
        </w:rPr>
        <w:t xml:space="preserve">Методика </w:t>
      </w:r>
      <w:proofErr w:type="spellStart"/>
      <w:r w:rsidRPr="005B5F1E">
        <w:rPr>
          <w:i/>
          <w:iCs/>
          <w:color w:val="000000"/>
          <w:szCs w:val="28"/>
          <w:lang w:val="ru-RU" w:eastAsia="ru-RU"/>
        </w:rPr>
        <w:t>випробувань</w:t>
      </w:r>
      <w:proofErr w:type="spellEnd"/>
      <w:r w:rsidRPr="005B5F1E">
        <w:rPr>
          <w:color w:val="000000"/>
          <w:szCs w:val="28"/>
          <w:lang w:val="ru-RU" w:eastAsia="ru-RU"/>
        </w:rPr>
        <w:t>.</w:t>
      </w:r>
    </w:p>
    <w:p w:rsidR="00FD130E" w:rsidRPr="00FE2D0D" w:rsidRDefault="00FD130E" w:rsidP="00FD130E">
      <w:pPr>
        <w:numPr>
          <w:ilvl w:val="0"/>
          <w:numId w:val="32"/>
        </w:numPr>
        <w:spacing w:line="360" w:lineRule="auto"/>
        <w:ind w:left="1069"/>
        <w:textAlignment w:val="baseline"/>
        <w:rPr>
          <w:color w:val="000000"/>
          <w:szCs w:val="28"/>
          <w:lang w:val="ru-RU" w:eastAsia="ru-RU"/>
        </w:rPr>
      </w:pPr>
      <w:proofErr w:type="spellStart"/>
      <w:r>
        <w:rPr>
          <w:color w:val="000000"/>
          <w:szCs w:val="28"/>
          <w:lang w:val="ru-RU" w:eastAsia="ru-RU"/>
        </w:rPr>
        <w:t>Запускається</w:t>
      </w:r>
      <w:proofErr w:type="spellEnd"/>
      <w:r>
        <w:rPr>
          <w:color w:val="000000"/>
          <w:szCs w:val="28"/>
          <w:lang w:val="ru-RU" w:eastAsia="ru-RU"/>
        </w:rPr>
        <w:t xml:space="preserve"> </w:t>
      </w:r>
      <w:proofErr w:type="spellStart"/>
      <w:r>
        <w:rPr>
          <w:color w:val="000000"/>
          <w:szCs w:val="28"/>
          <w:lang w:val="ru-RU" w:eastAsia="ru-RU"/>
        </w:rPr>
        <w:t>програма</w:t>
      </w:r>
      <w:proofErr w:type="spellEnd"/>
      <w:r>
        <w:rPr>
          <w:color w:val="000000"/>
          <w:szCs w:val="28"/>
          <w:lang w:val="ru-RU" w:eastAsia="ru-RU"/>
        </w:rPr>
        <w:t>.</w:t>
      </w:r>
    </w:p>
    <w:p w:rsidR="00FD130E" w:rsidRPr="005B5F1E" w:rsidRDefault="00FD130E" w:rsidP="00FD130E">
      <w:pPr>
        <w:numPr>
          <w:ilvl w:val="0"/>
          <w:numId w:val="32"/>
        </w:numPr>
        <w:spacing w:line="360" w:lineRule="auto"/>
        <w:ind w:left="1069"/>
        <w:textAlignment w:val="baseline"/>
        <w:rPr>
          <w:color w:val="000000"/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  <w:t xml:space="preserve">Браузер </w:t>
      </w:r>
      <w:proofErr w:type="spellStart"/>
      <w:r>
        <w:rPr>
          <w:color w:val="000000"/>
          <w:szCs w:val="28"/>
          <w:lang w:val="ru-RU" w:eastAsia="ru-RU"/>
        </w:rPr>
        <w:t>відображає</w:t>
      </w:r>
      <w:proofErr w:type="spellEnd"/>
      <w:r>
        <w:rPr>
          <w:color w:val="000000"/>
          <w:szCs w:val="28"/>
          <w:lang w:val="ru-RU" w:eastAsia="ru-RU"/>
        </w:rPr>
        <w:t xml:space="preserve"> </w:t>
      </w:r>
      <w:proofErr w:type="spellStart"/>
      <w:r>
        <w:rPr>
          <w:color w:val="000000"/>
          <w:szCs w:val="28"/>
          <w:lang w:val="ru-RU" w:eastAsia="ru-RU"/>
        </w:rPr>
        <w:t>початкову</w:t>
      </w:r>
      <w:proofErr w:type="spellEnd"/>
      <w:r>
        <w:rPr>
          <w:color w:val="000000"/>
          <w:szCs w:val="28"/>
          <w:lang w:val="ru-RU" w:eastAsia="ru-RU"/>
        </w:rPr>
        <w:t xml:space="preserve"> </w:t>
      </w:r>
      <w:proofErr w:type="spellStart"/>
      <w:r>
        <w:rPr>
          <w:color w:val="000000"/>
          <w:szCs w:val="28"/>
          <w:lang w:val="ru-RU" w:eastAsia="ru-RU"/>
        </w:rPr>
        <w:t>сторінку</w:t>
      </w:r>
      <w:proofErr w:type="spellEnd"/>
      <w:r>
        <w:rPr>
          <w:color w:val="000000"/>
          <w:szCs w:val="28"/>
          <w:lang w:val="ru-RU" w:eastAsia="ru-RU"/>
        </w:rPr>
        <w:t xml:space="preserve"> (див. рис.Б.1)</w:t>
      </w:r>
      <w:r w:rsidRPr="005B5F1E">
        <w:rPr>
          <w:color w:val="000000"/>
          <w:szCs w:val="28"/>
          <w:lang w:val="ru-RU" w:eastAsia="ru-RU"/>
        </w:rPr>
        <w:t>:</w:t>
      </w:r>
    </w:p>
    <w:p w:rsidR="00FD130E" w:rsidRPr="005B5F1E" w:rsidRDefault="00FD130E" w:rsidP="00FD130E">
      <w:pPr>
        <w:jc w:val="center"/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3353D180" wp14:editId="3198F26B">
            <wp:extent cx="5939790" cy="215519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0E" w:rsidRPr="005B5F1E" w:rsidRDefault="00FD130E" w:rsidP="00FD130E">
      <w:pPr>
        <w:jc w:val="center"/>
        <w:rPr>
          <w:lang w:val="ru-RU" w:eastAsia="ru-RU"/>
        </w:rPr>
      </w:pPr>
      <w:r w:rsidRPr="005B5F1E">
        <w:rPr>
          <w:color w:val="000000"/>
          <w:szCs w:val="28"/>
          <w:lang w:val="ru-RU" w:eastAsia="ru-RU"/>
        </w:rPr>
        <w:t xml:space="preserve">Рисунок </w:t>
      </w:r>
      <w:r>
        <w:rPr>
          <w:color w:val="000000"/>
          <w:szCs w:val="28"/>
          <w:lang w:val="ru-RU" w:eastAsia="ru-RU"/>
        </w:rPr>
        <w:t>Б</w:t>
      </w:r>
      <w:r w:rsidRPr="005B5F1E">
        <w:rPr>
          <w:color w:val="000000"/>
          <w:szCs w:val="28"/>
          <w:lang w:val="ru-RU" w:eastAsia="ru-RU"/>
        </w:rPr>
        <w:t>.</w:t>
      </w:r>
      <w:r>
        <w:rPr>
          <w:color w:val="000000"/>
          <w:szCs w:val="28"/>
          <w:lang w:val="ru-RU" w:eastAsia="ru-RU"/>
        </w:rPr>
        <w:t>1</w:t>
      </w:r>
      <w:r w:rsidRPr="005B5F1E">
        <w:rPr>
          <w:color w:val="000000"/>
          <w:szCs w:val="28"/>
          <w:lang w:val="ru-RU" w:eastAsia="ru-RU"/>
        </w:rPr>
        <w:t xml:space="preserve"> – </w:t>
      </w:r>
      <w:r>
        <w:rPr>
          <w:color w:val="000000"/>
          <w:szCs w:val="28"/>
          <w:lang w:val="ru-RU" w:eastAsia="ru-RU"/>
        </w:rPr>
        <w:t xml:space="preserve">Початкова </w:t>
      </w:r>
      <w:proofErr w:type="spellStart"/>
      <w:r>
        <w:rPr>
          <w:color w:val="000000"/>
          <w:szCs w:val="28"/>
          <w:lang w:val="ru-RU" w:eastAsia="ru-RU"/>
        </w:rPr>
        <w:t>сторінка</w:t>
      </w:r>
      <w:proofErr w:type="spellEnd"/>
    </w:p>
    <w:p w:rsidR="00FD130E" w:rsidRPr="005B5F1E" w:rsidRDefault="00FD130E" w:rsidP="00FD130E">
      <w:pPr>
        <w:rPr>
          <w:lang w:val="ru-RU" w:eastAsia="ru-RU"/>
        </w:rPr>
      </w:pPr>
    </w:p>
    <w:p w:rsidR="00FD130E" w:rsidRPr="00FE2D0D" w:rsidRDefault="00FD130E" w:rsidP="00FD130E">
      <w:pPr>
        <w:numPr>
          <w:ilvl w:val="0"/>
          <w:numId w:val="33"/>
        </w:numPr>
        <w:tabs>
          <w:tab w:val="left" w:pos="1134"/>
        </w:tabs>
        <w:spacing w:line="360" w:lineRule="auto"/>
        <w:ind w:firstLine="709"/>
        <w:jc w:val="both"/>
        <w:textAlignment w:val="baseline"/>
        <w:rPr>
          <w:color w:val="000000"/>
          <w:szCs w:val="28"/>
          <w:lang w:val="ru-RU" w:eastAsia="ru-RU"/>
        </w:rPr>
      </w:pPr>
      <w:r>
        <w:t xml:space="preserve">Для  початку руху мурахи потрібно натиснути кнопку </w:t>
      </w:r>
      <w:r>
        <w:rPr>
          <w:lang w:val="en-US"/>
        </w:rPr>
        <w:t>Play</w:t>
      </w:r>
      <w:r w:rsidRPr="00546144">
        <w:rPr>
          <w:lang w:val="ru-RU"/>
        </w:rPr>
        <w:t xml:space="preserve">. </w:t>
      </w:r>
      <w:r>
        <w:rPr>
          <w:lang w:val="ru-RU"/>
        </w:rPr>
        <w:t xml:space="preserve">Перший </w:t>
      </w:r>
      <w:proofErr w:type="spellStart"/>
      <w:r>
        <w:rPr>
          <w:lang w:val="ru-RU"/>
        </w:rPr>
        <w:t>крок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мурахи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зображено</w:t>
      </w:r>
      <w:proofErr w:type="spellEnd"/>
      <w:r>
        <w:rPr>
          <w:lang w:val="ru-RU"/>
        </w:rPr>
        <w:t xml:space="preserve"> на</w:t>
      </w:r>
      <w:r>
        <w:rPr>
          <w:color w:val="000000"/>
          <w:szCs w:val="28"/>
          <w:lang w:eastAsia="ru-RU"/>
        </w:rPr>
        <w:t xml:space="preserve"> (див. рис.Б.2).</w:t>
      </w:r>
    </w:p>
    <w:p w:rsidR="00FD130E" w:rsidRPr="005B5F1E" w:rsidRDefault="00FD130E" w:rsidP="00FD130E">
      <w:pPr>
        <w:tabs>
          <w:tab w:val="left" w:pos="1134"/>
        </w:tabs>
        <w:textAlignment w:val="baseline"/>
        <w:rPr>
          <w:color w:val="000000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6CB0C932" wp14:editId="552367B8">
            <wp:extent cx="5939790" cy="1990725"/>
            <wp:effectExtent l="0" t="0" r="381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0E" w:rsidRPr="005B5F1E" w:rsidRDefault="00FD130E" w:rsidP="00FD130E">
      <w:pPr>
        <w:jc w:val="center"/>
        <w:rPr>
          <w:lang w:val="ru-RU" w:eastAsia="ru-RU"/>
        </w:rPr>
      </w:pPr>
      <w:r w:rsidRPr="005B5F1E">
        <w:rPr>
          <w:color w:val="000000"/>
          <w:szCs w:val="28"/>
          <w:lang w:val="ru-RU" w:eastAsia="ru-RU"/>
        </w:rPr>
        <w:t xml:space="preserve">Рисунок </w:t>
      </w:r>
      <w:r>
        <w:rPr>
          <w:color w:val="000000"/>
          <w:szCs w:val="28"/>
          <w:lang w:val="ru-RU" w:eastAsia="ru-RU"/>
        </w:rPr>
        <w:t>Б.2</w:t>
      </w:r>
      <w:r w:rsidRPr="005B5F1E">
        <w:rPr>
          <w:color w:val="000000"/>
          <w:szCs w:val="28"/>
          <w:lang w:val="ru-RU" w:eastAsia="ru-RU"/>
        </w:rPr>
        <w:t xml:space="preserve"> </w:t>
      </w:r>
      <w:r>
        <w:rPr>
          <w:color w:val="000000"/>
          <w:szCs w:val="28"/>
          <w:lang w:val="ru-RU" w:eastAsia="ru-RU"/>
        </w:rPr>
        <w:t xml:space="preserve">– Початок </w:t>
      </w:r>
      <w:proofErr w:type="spellStart"/>
      <w:r>
        <w:rPr>
          <w:color w:val="000000"/>
          <w:szCs w:val="28"/>
          <w:lang w:val="ru-RU" w:eastAsia="ru-RU"/>
        </w:rPr>
        <w:t>руху</w:t>
      </w:r>
      <w:proofErr w:type="spellEnd"/>
    </w:p>
    <w:p w:rsidR="00FD130E" w:rsidRPr="005B5F1E" w:rsidRDefault="00FD130E" w:rsidP="00FD130E">
      <w:pPr>
        <w:rPr>
          <w:lang w:val="ru-RU" w:eastAsia="ru-RU"/>
        </w:rPr>
      </w:pPr>
    </w:p>
    <w:p w:rsidR="00FD130E" w:rsidRDefault="00FD130E" w:rsidP="00FD130E">
      <w:pPr>
        <w:rPr>
          <w:szCs w:val="28"/>
        </w:rPr>
      </w:pPr>
      <w:r>
        <w:rPr>
          <w:szCs w:val="28"/>
        </w:rPr>
        <w:t xml:space="preserve">Для того щоб зупинити рух потрібно натиснути кнопку </w:t>
      </w:r>
      <w:r>
        <w:rPr>
          <w:szCs w:val="28"/>
          <w:lang w:val="en-US"/>
        </w:rPr>
        <w:t>Pause</w:t>
      </w:r>
      <w:r w:rsidRPr="00546144">
        <w:rPr>
          <w:szCs w:val="28"/>
          <w:lang w:val="ru-RU"/>
        </w:rPr>
        <w:t xml:space="preserve">. </w:t>
      </w:r>
      <w:r>
        <w:rPr>
          <w:szCs w:val="28"/>
        </w:rPr>
        <w:t>Також передбачена кнопка оновити задля переходу мурахи в початковий стан, тобто видалення всіх попередніх кроків мурахи. По правій стороні екрану є вікно з налаштуванням.</w:t>
      </w:r>
    </w:p>
    <w:p w:rsidR="00FD130E" w:rsidRDefault="00FD130E" w:rsidP="00FD130E">
      <w:pPr>
        <w:rPr>
          <w:szCs w:val="28"/>
        </w:rPr>
      </w:pPr>
      <w:r>
        <w:rPr>
          <w:szCs w:val="28"/>
        </w:rPr>
        <w:t xml:space="preserve">  В цьому вікні передбачено наступні функції:</w:t>
      </w:r>
    </w:p>
    <w:p w:rsidR="00FD130E" w:rsidRDefault="00FD130E" w:rsidP="00FD130E">
      <w:pPr>
        <w:pStyle w:val="aa"/>
        <w:numPr>
          <w:ilvl w:val="0"/>
          <w:numId w:val="20"/>
        </w:numPr>
        <w:spacing w:line="360" w:lineRule="auto"/>
        <w:ind w:firstLine="131"/>
        <w:jc w:val="both"/>
        <w:rPr>
          <w:szCs w:val="28"/>
        </w:rPr>
      </w:pPr>
      <w:r>
        <w:rPr>
          <w:szCs w:val="28"/>
        </w:rPr>
        <w:t>Збільшення та зменшення швидкості руху шляхом вводу секунд.</w:t>
      </w:r>
    </w:p>
    <w:p w:rsidR="00FD130E" w:rsidRDefault="00FD130E" w:rsidP="00FD130E">
      <w:pPr>
        <w:pStyle w:val="aa"/>
        <w:numPr>
          <w:ilvl w:val="0"/>
          <w:numId w:val="20"/>
        </w:numPr>
        <w:spacing w:line="360" w:lineRule="auto"/>
        <w:ind w:firstLine="131"/>
        <w:jc w:val="both"/>
        <w:rPr>
          <w:szCs w:val="28"/>
        </w:rPr>
      </w:pPr>
      <w:r>
        <w:rPr>
          <w:szCs w:val="28"/>
        </w:rPr>
        <w:t>Вираховування кількості кроків, які зробила мураха.</w:t>
      </w:r>
    </w:p>
    <w:p w:rsidR="00FD130E" w:rsidRDefault="00FD130E" w:rsidP="00FD130E">
      <w:pPr>
        <w:pStyle w:val="aa"/>
        <w:numPr>
          <w:ilvl w:val="0"/>
          <w:numId w:val="20"/>
        </w:numPr>
        <w:spacing w:line="360" w:lineRule="auto"/>
        <w:ind w:firstLine="131"/>
        <w:jc w:val="both"/>
        <w:rPr>
          <w:szCs w:val="28"/>
        </w:rPr>
      </w:pPr>
      <w:r>
        <w:rPr>
          <w:szCs w:val="28"/>
        </w:rPr>
        <w:t>Інструкція по використанню.</w:t>
      </w:r>
    </w:p>
    <w:p w:rsidR="00FD130E" w:rsidRDefault="00FD130E" w:rsidP="00FD130E">
      <w:pPr>
        <w:pStyle w:val="aa"/>
        <w:numPr>
          <w:ilvl w:val="0"/>
          <w:numId w:val="20"/>
        </w:numPr>
        <w:spacing w:line="360" w:lineRule="auto"/>
        <w:ind w:firstLine="131"/>
        <w:jc w:val="both"/>
        <w:rPr>
          <w:szCs w:val="28"/>
        </w:rPr>
      </w:pPr>
      <w:r>
        <w:rPr>
          <w:szCs w:val="28"/>
        </w:rPr>
        <w:t>Зміна напрямку руху.</w:t>
      </w:r>
    </w:p>
    <w:p w:rsidR="00FD130E" w:rsidRPr="00946648" w:rsidRDefault="00FD130E" w:rsidP="00FD130E">
      <w:pPr>
        <w:pStyle w:val="aa"/>
        <w:numPr>
          <w:ilvl w:val="0"/>
          <w:numId w:val="20"/>
        </w:numPr>
        <w:spacing w:line="360" w:lineRule="auto"/>
        <w:ind w:firstLine="131"/>
        <w:jc w:val="both"/>
        <w:rPr>
          <w:szCs w:val="28"/>
        </w:rPr>
      </w:pPr>
      <w:r>
        <w:rPr>
          <w:szCs w:val="28"/>
        </w:rPr>
        <w:t>Додавання кольору.</w:t>
      </w:r>
    </w:p>
    <w:p w:rsidR="00FD130E" w:rsidRDefault="00FD130E" w:rsidP="00FD130E">
      <w:r w:rsidRPr="00AE60CD">
        <w:lastRenderedPageBreak/>
        <w:t>Після збільшення секунд мураха збільшить швидкість</w:t>
      </w:r>
      <w:r>
        <w:rPr>
          <w:b/>
        </w:rPr>
        <w:t xml:space="preserve"> </w:t>
      </w:r>
      <w:r w:rsidRPr="004B5DA5">
        <w:t>руху</w:t>
      </w:r>
      <w:r>
        <w:rPr>
          <w:b/>
        </w:rPr>
        <w:t xml:space="preserve"> </w:t>
      </w:r>
      <w:r>
        <w:t xml:space="preserve">(див. </w:t>
      </w:r>
      <w:r w:rsidRPr="00AE60CD">
        <w:rPr>
          <w:color w:val="0D0D0D" w:themeColor="text1" w:themeTint="F2"/>
        </w:rPr>
        <w:t>р</w:t>
      </w:r>
      <w:r>
        <w:rPr>
          <w:color w:val="0D0D0D" w:themeColor="text1" w:themeTint="F2"/>
        </w:rPr>
        <w:t>ис.</w:t>
      </w:r>
      <w:r w:rsidRPr="009D38BE">
        <w:rPr>
          <w:color w:val="000000"/>
          <w:szCs w:val="28"/>
          <w:lang w:eastAsia="ru-RU"/>
        </w:rPr>
        <w:t>Б.3</w:t>
      </w:r>
      <w:r>
        <w:rPr>
          <w:color w:val="0D0D0D" w:themeColor="text1" w:themeTint="F2"/>
        </w:rPr>
        <w:t>).</w:t>
      </w:r>
    </w:p>
    <w:p w:rsidR="00FD130E" w:rsidRDefault="00FD130E" w:rsidP="00FD130E">
      <w:pPr>
        <w:jc w:val="center"/>
        <w:rPr>
          <w:color w:val="000000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1823868" wp14:editId="3BBAD602">
            <wp:extent cx="5938364" cy="196215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227" cy="196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0E" w:rsidRPr="008D2DF7" w:rsidRDefault="00FD130E" w:rsidP="00FD130E">
      <w:pPr>
        <w:jc w:val="center"/>
        <w:rPr>
          <w:szCs w:val="28"/>
        </w:rPr>
      </w:pPr>
      <w:r>
        <w:rPr>
          <w:color w:val="000000"/>
          <w:szCs w:val="28"/>
        </w:rPr>
        <w:t xml:space="preserve">Рисунок Б.3 – </w:t>
      </w:r>
      <w:r>
        <w:rPr>
          <w:szCs w:val="28"/>
        </w:rPr>
        <w:t>Збільшення швидкості руху</w:t>
      </w:r>
    </w:p>
    <w:p w:rsidR="00FD130E" w:rsidRDefault="00FD130E" w:rsidP="00FD130E">
      <w:pPr>
        <w:jc w:val="center"/>
        <w:rPr>
          <w:color w:val="000000"/>
          <w:szCs w:val="28"/>
        </w:rPr>
      </w:pPr>
    </w:p>
    <w:p w:rsidR="00FD130E" w:rsidRDefault="00FD130E" w:rsidP="00FD130E">
      <w:pPr>
        <w:rPr>
          <w:color w:val="000000"/>
          <w:szCs w:val="28"/>
        </w:rPr>
      </w:pPr>
      <w:r>
        <w:t xml:space="preserve">Після переключення кнопок </w:t>
      </w:r>
      <w:r>
        <w:rPr>
          <w:lang w:val="en-US"/>
        </w:rPr>
        <w:t>left</w:t>
      </w:r>
      <w:r w:rsidRPr="00BD6999">
        <w:t xml:space="preserve"> та  </w:t>
      </w:r>
      <w:proofErr w:type="spellStart"/>
      <w:r>
        <w:rPr>
          <w:lang w:val="ru-RU"/>
        </w:rPr>
        <w:t>right</w:t>
      </w:r>
      <w:proofErr w:type="spellEnd"/>
      <w:r w:rsidRPr="00BD6999">
        <w:t xml:space="preserve"> мураха змінить напрям руху  </w:t>
      </w:r>
      <w:r>
        <w:rPr>
          <w:color w:val="000000"/>
          <w:szCs w:val="28"/>
        </w:rPr>
        <w:t>(див. рис.Б.4).</w:t>
      </w:r>
    </w:p>
    <w:p w:rsidR="00FD130E" w:rsidRPr="00A06238" w:rsidRDefault="00FD130E" w:rsidP="00FD130E">
      <w:pPr>
        <w:jc w:val="center"/>
        <w:rPr>
          <w:color w:val="000000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DA3B53E" wp14:editId="7C6CD46D">
            <wp:extent cx="5939132" cy="192405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26" cy="192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0E" w:rsidRDefault="00FD130E" w:rsidP="00FD130E">
      <w:pPr>
        <w:tabs>
          <w:tab w:val="left" w:pos="1260"/>
        </w:tabs>
        <w:jc w:val="center"/>
        <w:rPr>
          <w:szCs w:val="28"/>
        </w:rPr>
      </w:pPr>
      <w:r>
        <w:rPr>
          <w:color w:val="000000"/>
          <w:szCs w:val="28"/>
        </w:rPr>
        <w:t xml:space="preserve">Рисунок Б.4 – </w:t>
      </w:r>
      <w:r>
        <w:rPr>
          <w:szCs w:val="28"/>
        </w:rPr>
        <w:t>Зміна напрямку руху</w:t>
      </w:r>
    </w:p>
    <w:p w:rsidR="00FD130E" w:rsidRPr="00BD6999" w:rsidRDefault="00FD130E" w:rsidP="00FD130E">
      <w:pPr>
        <w:tabs>
          <w:tab w:val="left" w:pos="1260"/>
        </w:tabs>
        <w:jc w:val="center"/>
        <w:rPr>
          <w:szCs w:val="28"/>
        </w:rPr>
      </w:pPr>
    </w:p>
    <w:p w:rsidR="00FD130E" w:rsidRDefault="00FD130E" w:rsidP="00FD130E">
      <w:pPr>
        <w:rPr>
          <w:color w:val="000000"/>
          <w:szCs w:val="28"/>
        </w:rPr>
      </w:pPr>
      <w:r w:rsidRPr="00946648">
        <w:t xml:space="preserve">При натисканні на кнопку + у вікні налаштувань з’явиться додатковий колір, налаштовуємо напрямок та натискаємо кнопку </w:t>
      </w:r>
      <w:r w:rsidRPr="00946648">
        <w:rPr>
          <w:lang w:val="en-US"/>
        </w:rPr>
        <w:t>Play</w:t>
      </w:r>
      <w:r w:rsidRPr="00946648">
        <w:t xml:space="preserve"> </w:t>
      </w:r>
      <w:r>
        <w:rPr>
          <w:color w:val="000000"/>
          <w:szCs w:val="28"/>
        </w:rPr>
        <w:t>(див. рис Б.5).</w:t>
      </w:r>
    </w:p>
    <w:p w:rsidR="00FD130E" w:rsidRDefault="00FD130E" w:rsidP="00FD130E">
      <w:pPr>
        <w:ind w:firstLine="142"/>
        <w:rPr>
          <w:color w:val="000000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CD1F124" wp14:editId="6D1CAB9F">
            <wp:extent cx="5939155" cy="2390775"/>
            <wp:effectExtent l="0" t="0" r="444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104" cy="239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0E" w:rsidRDefault="00FD130E" w:rsidP="00FD130E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Б.5 – </w:t>
      </w:r>
      <w:r>
        <w:rPr>
          <w:szCs w:val="28"/>
        </w:rPr>
        <w:t>Додання кольору</w:t>
      </w:r>
    </w:p>
    <w:p w:rsidR="00FD130E" w:rsidRDefault="00FD130E" w:rsidP="00FD130E">
      <w:pPr>
        <w:jc w:val="center"/>
        <w:rPr>
          <w:color w:val="000000"/>
          <w:szCs w:val="28"/>
        </w:rPr>
      </w:pPr>
    </w:p>
    <w:p w:rsidR="00FD130E" w:rsidRPr="00BD6999" w:rsidRDefault="00FD130E" w:rsidP="00FD130E">
      <w:r w:rsidRPr="00BD6999">
        <w:rPr>
          <w:b/>
        </w:rPr>
        <w:t xml:space="preserve"> </w:t>
      </w:r>
      <w:r>
        <w:rPr>
          <w:b/>
        </w:rPr>
        <w:t xml:space="preserve"> </w:t>
      </w:r>
      <w:r w:rsidRPr="00BD6999">
        <w:t>Також передбачено можливість змінити колір за власним бажанням , для цього потрібно вписати код в воле для вводу</w:t>
      </w:r>
      <w:r>
        <w:t>.</w:t>
      </w:r>
      <w:r w:rsidRPr="00BD6999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(див. рис Б.6).</w:t>
      </w:r>
    </w:p>
    <w:p w:rsidR="00FD130E" w:rsidRDefault="00FD130E" w:rsidP="00FD130E">
      <w:r>
        <w:rPr>
          <w:noProof/>
          <w:lang w:val="ru-RU" w:eastAsia="ru-RU"/>
        </w:rPr>
        <w:lastRenderedPageBreak/>
        <w:drawing>
          <wp:inline distT="0" distB="0" distL="0" distR="0" wp14:anchorId="58E766FB" wp14:editId="40669593">
            <wp:extent cx="5938520" cy="2438400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382" cy="243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0E" w:rsidRDefault="00FD130E" w:rsidP="00FD130E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Б.6 – </w:t>
      </w:r>
      <w:proofErr w:type="spellStart"/>
      <w:r>
        <w:rPr>
          <w:szCs w:val="28"/>
          <w:lang w:val="ru-RU"/>
        </w:rPr>
        <w:t>Зміна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кольору</w:t>
      </w:r>
      <w:proofErr w:type="spellEnd"/>
    </w:p>
    <w:p w:rsidR="00FD130E" w:rsidRDefault="00FD130E" w:rsidP="00FD130E">
      <w:pPr>
        <w:rPr>
          <w:szCs w:val="28"/>
        </w:rPr>
      </w:pPr>
    </w:p>
    <w:p w:rsidR="00FD130E" w:rsidRDefault="00FD130E" w:rsidP="00FD130E">
      <w:pPr>
        <w:rPr>
          <w:color w:val="000000"/>
          <w:szCs w:val="28"/>
        </w:rPr>
      </w:pPr>
      <w:r w:rsidRPr="00300F55">
        <w:rPr>
          <w:szCs w:val="28"/>
        </w:rPr>
        <w:t>В</w:t>
      </w:r>
      <w:r>
        <w:rPr>
          <w:szCs w:val="28"/>
        </w:rPr>
        <w:t xml:space="preserve"> </w:t>
      </w:r>
      <w:r w:rsidRPr="00300F55">
        <w:rPr>
          <w:szCs w:val="28"/>
        </w:rPr>
        <w:t xml:space="preserve">правій стороні вікна знаходяться </w:t>
      </w:r>
      <w:r>
        <w:rPr>
          <w:szCs w:val="28"/>
        </w:rPr>
        <w:t xml:space="preserve">кнопки для переміщення мурахи. Це зроблено </w:t>
      </w:r>
      <w:r w:rsidRPr="00300F55">
        <w:rPr>
          <w:szCs w:val="28"/>
        </w:rPr>
        <w:t xml:space="preserve"> для зручн</w:t>
      </w:r>
      <w:r>
        <w:rPr>
          <w:szCs w:val="28"/>
        </w:rPr>
        <w:t>о</w:t>
      </w:r>
      <w:r w:rsidRPr="00300F55">
        <w:rPr>
          <w:szCs w:val="28"/>
        </w:rPr>
        <w:t xml:space="preserve">сті спостерігання за рухом мурахи. Також передбачена можливість </w:t>
      </w:r>
      <w:proofErr w:type="spellStart"/>
      <w:r w:rsidRPr="00300F55">
        <w:rPr>
          <w:szCs w:val="28"/>
        </w:rPr>
        <w:t>змільшити</w:t>
      </w:r>
      <w:proofErr w:type="spellEnd"/>
      <w:r w:rsidRPr="00300F55">
        <w:rPr>
          <w:szCs w:val="28"/>
        </w:rPr>
        <w:t xml:space="preserve"> та зменшити масштаб</w:t>
      </w:r>
      <w:r>
        <w:rPr>
          <w:szCs w:val="28"/>
        </w:rPr>
        <w:t xml:space="preserve"> </w:t>
      </w:r>
      <w:r>
        <w:rPr>
          <w:color w:val="000000"/>
          <w:szCs w:val="28"/>
        </w:rPr>
        <w:t>(див. рис.Б.7).</w:t>
      </w:r>
      <w:r>
        <w:rPr>
          <w:noProof/>
          <w:lang w:val="ru-RU" w:eastAsia="ru-RU"/>
        </w:rPr>
        <w:drawing>
          <wp:inline distT="0" distB="0" distL="0" distR="0" wp14:anchorId="0E158627" wp14:editId="6AC82CC1">
            <wp:extent cx="5939155" cy="2762250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608" cy="276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0E" w:rsidRDefault="00FD130E" w:rsidP="00FD130E">
      <w:pPr>
        <w:tabs>
          <w:tab w:val="left" w:pos="1260"/>
        </w:tabs>
        <w:jc w:val="center"/>
        <w:rPr>
          <w:szCs w:val="28"/>
          <w:lang w:val="ru-RU"/>
        </w:rPr>
      </w:pPr>
      <w:r>
        <w:rPr>
          <w:color w:val="000000"/>
          <w:szCs w:val="28"/>
        </w:rPr>
        <w:t xml:space="preserve">Рисунок Б.7 – </w:t>
      </w:r>
      <w:proofErr w:type="spellStart"/>
      <w:r>
        <w:rPr>
          <w:szCs w:val="28"/>
          <w:lang w:val="ru-RU"/>
        </w:rPr>
        <w:t>Зміщення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малюнку</w:t>
      </w:r>
      <w:proofErr w:type="spellEnd"/>
      <w:r>
        <w:rPr>
          <w:szCs w:val="28"/>
          <w:lang w:val="ru-RU"/>
        </w:rPr>
        <w:t xml:space="preserve"> вправо</w:t>
      </w:r>
    </w:p>
    <w:p w:rsidR="00FD130E" w:rsidRDefault="00FD130E" w:rsidP="00FD130E">
      <w:pPr>
        <w:rPr>
          <w:i/>
          <w:iCs/>
          <w:color w:val="000000"/>
          <w:szCs w:val="28"/>
          <w:lang w:val="ru-RU" w:eastAsia="ru-RU"/>
        </w:rPr>
      </w:pPr>
    </w:p>
    <w:p w:rsidR="00FD130E" w:rsidRPr="005B5F1E" w:rsidRDefault="00FD130E" w:rsidP="00FD130E">
      <w:pPr>
        <w:rPr>
          <w:lang w:val="ru-RU" w:eastAsia="ru-RU"/>
        </w:rPr>
      </w:pPr>
      <w:proofErr w:type="spellStart"/>
      <w:r w:rsidRPr="005B5F1E">
        <w:rPr>
          <w:i/>
          <w:iCs/>
          <w:color w:val="000000"/>
          <w:szCs w:val="28"/>
          <w:lang w:val="ru-RU" w:eastAsia="ru-RU"/>
        </w:rPr>
        <w:t>Результати</w:t>
      </w:r>
      <w:proofErr w:type="spellEnd"/>
      <w:r w:rsidRPr="005B5F1E">
        <w:rPr>
          <w:i/>
          <w:iCs/>
          <w:color w:val="000000"/>
          <w:szCs w:val="28"/>
          <w:lang w:val="ru-RU" w:eastAsia="ru-RU"/>
        </w:rPr>
        <w:t xml:space="preserve"> </w:t>
      </w:r>
      <w:proofErr w:type="spellStart"/>
      <w:r w:rsidRPr="005B5F1E">
        <w:rPr>
          <w:i/>
          <w:iCs/>
          <w:color w:val="000000"/>
          <w:szCs w:val="28"/>
          <w:lang w:val="ru-RU" w:eastAsia="ru-RU"/>
        </w:rPr>
        <w:t>випробувань</w:t>
      </w:r>
      <w:proofErr w:type="spellEnd"/>
      <w:r>
        <w:rPr>
          <w:i/>
          <w:iCs/>
          <w:color w:val="000000"/>
          <w:szCs w:val="28"/>
          <w:lang w:val="ru-RU" w:eastAsia="ru-RU"/>
        </w:rPr>
        <w:t>.</w:t>
      </w:r>
    </w:p>
    <w:p w:rsidR="00FD130E" w:rsidRPr="005B5F1E" w:rsidRDefault="00FD130E" w:rsidP="00FD130E">
      <w:pPr>
        <w:rPr>
          <w:lang w:val="ru-RU" w:eastAsia="ru-RU"/>
        </w:rPr>
      </w:pPr>
      <w:r w:rsidRPr="005B5F1E">
        <w:rPr>
          <w:color w:val="000000"/>
          <w:szCs w:val="28"/>
          <w:lang w:val="ru-RU" w:eastAsia="ru-RU"/>
        </w:rPr>
        <w:t xml:space="preserve">Тест </w:t>
      </w:r>
      <w:proofErr w:type="spellStart"/>
      <w:r w:rsidRPr="005B5F1E">
        <w:rPr>
          <w:color w:val="000000"/>
          <w:szCs w:val="28"/>
          <w:lang w:val="ru-RU" w:eastAsia="ru-RU"/>
        </w:rPr>
        <w:t>вважається</w:t>
      </w:r>
      <w:proofErr w:type="spellEnd"/>
      <w:r w:rsidRPr="005B5F1E">
        <w:rPr>
          <w:color w:val="000000"/>
          <w:szCs w:val="28"/>
          <w:lang w:val="ru-RU" w:eastAsia="ru-RU"/>
        </w:rPr>
        <w:t xml:space="preserve"> </w:t>
      </w:r>
      <w:proofErr w:type="spellStart"/>
      <w:r w:rsidRPr="005B5F1E">
        <w:rPr>
          <w:color w:val="000000"/>
          <w:szCs w:val="28"/>
          <w:lang w:val="ru-RU" w:eastAsia="ru-RU"/>
        </w:rPr>
        <w:t>пройденим</w:t>
      </w:r>
      <w:proofErr w:type="spellEnd"/>
      <w:r w:rsidRPr="005B5F1E">
        <w:rPr>
          <w:color w:val="000000"/>
          <w:szCs w:val="28"/>
          <w:lang w:val="ru-RU" w:eastAsia="ru-RU"/>
        </w:rPr>
        <w:t xml:space="preserve">, </w:t>
      </w:r>
      <w:proofErr w:type="spellStart"/>
      <w:r w:rsidRPr="005B5F1E">
        <w:rPr>
          <w:color w:val="000000"/>
          <w:szCs w:val="28"/>
          <w:lang w:val="ru-RU" w:eastAsia="ru-RU"/>
        </w:rPr>
        <w:t>якщо</w:t>
      </w:r>
      <w:proofErr w:type="spellEnd"/>
      <w:r w:rsidRPr="005B5F1E">
        <w:rPr>
          <w:color w:val="000000"/>
          <w:szCs w:val="28"/>
          <w:lang w:val="ru-RU" w:eastAsia="ru-RU"/>
        </w:rPr>
        <w:t xml:space="preserve"> </w:t>
      </w:r>
      <w:proofErr w:type="spellStart"/>
      <w:r w:rsidRPr="005B5F1E">
        <w:rPr>
          <w:color w:val="000000"/>
          <w:szCs w:val="28"/>
          <w:lang w:val="ru-RU" w:eastAsia="ru-RU"/>
        </w:rPr>
        <w:t>виконуються</w:t>
      </w:r>
      <w:proofErr w:type="spellEnd"/>
      <w:r w:rsidRPr="005B5F1E">
        <w:rPr>
          <w:color w:val="000000"/>
          <w:szCs w:val="28"/>
          <w:lang w:val="ru-RU" w:eastAsia="ru-RU"/>
        </w:rPr>
        <w:t xml:space="preserve"> </w:t>
      </w:r>
      <w:proofErr w:type="spellStart"/>
      <w:r w:rsidRPr="005B5F1E">
        <w:rPr>
          <w:color w:val="000000"/>
          <w:szCs w:val="28"/>
          <w:lang w:val="ru-RU" w:eastAsia="ru-RU"/>
        </w:rPr>
        <w:t>наступні</w:t>
      </w:r>
      <w:proofErr w:type="spellEnd"/>
      <w:r w:rsidRPr="005B5F1E">
        <w:rPr>
          <w:color w:val="000000"/>
          <w:szCs w:val="28"/>
          <w:lang w:val="ru-RU" w:eastAsia="ru-RU"/>
        </w:rPr>
        <w:t xml:space="preserve"> </w:t>
      </w:r>
      <w:proofErr w:type="spellStart"/>
      <w:r w:rsidRPr="005B5F1E">
        <w:rPr>
          <w:color w:val="000000"/>
          <w:szCs w:val="28"/>
          <w:lang w:val="ru-RU" w:eastAsia="ru-RU"/>
        </w:rPr>
        <w:t>вимоги</w:t>
      </w:r>
      <w:proofErr w:type="spellEnd"/>
      <w:r w:rsidRPr="005B5F1E">
        <w:rPr>
          <w:color w:val="000000"/>
          <w:szCs w:val="28"/>
          <w:lang w:val="ru-RU" w:eastAsia="ru-RU"/>
        </w:rPr>
        <w:t>:</w:t>
      </w:r>
    </w:p>
    <w:p w:rsidR="00FD130E" w:rsidRDefault="00FD130E" w:rsidP="00FD130E">
      <w:pPr>
        <w:pStyle w:val="aa"/>
        <w:numPr>
          <w:ilvl w:val="0"/>
          <w:numId w:val="34"/>
        </w:numPr>
        <w:tabs>
          <w:tab w:val="left" w:pos="993"/>
        </w:tabs>
        <w:spacing w:line="360" w:lineRule="auto"/>
        <w:ind w:left="0" w:firstLine="709"/>
        <w:textAlignment w:val="baseline"/>
        <w:rPr>
          <w:color w:val="000000"/>
          <w:szCs w:val="28"/>
          <w:lang w:val="ru-RU" w:eastAsia="ru-RU"/>
        </w:rPr>
      </w:pPr>
      <w:proofErr w:type="spellStart"/>
      <w:r>
        <w:rPr>
          <w:color w:val="000000"/>
          <w:szCs w:val="28"/>
          <w:lang w:val="ru-RU" w:eastAsia="ru-RU"/>
        </w:rPr>
        <w:t>Змінюється</w:t>
      </w:r>
      <w:proofErr w:type="spellEnd"/>
      <w:r>
        <w:rPr>
          <w:color w:val="000000"/>
          <w:szCs w:val="28"/>
          <w:lang w:val="ru-RU" w:eastAsia="ru-RU"/>
        </w:rPr>
        <w:t xml:space="preserve"> </w:t>
      </w:r>
      <w:proofErr w:type="spellStart"/>
      <w:r>
        <w:rPr>
          <w:color w:val="000000"/>
          <w:szCs w:val="28"/>
          <w:lang w:val="ru-RU" w:eastAsia="ru-RU"/>
        </w:rPr>
        <w:t>рух</w:t>
      </w:r>
      <w:proofErr w:type="spellEnd"/>
      <w:r>
        <w:rPr>
          <w:color w:val="000000"/>
          <w:szCs w:val="28"/>
          <w:lang w:val="ru-RU" w:eastAsia="ru-RU"/>
        </w:rPr>
        <w:t xml:space="preserve"> </w:t>
      </w:r>
      <w:proofErr w:type="spellStart"/>
      <w:r>
        <w:rPr>
          <w:color w:val="000000"/>
          <w:szCs w:val="28"/>
          <w:lang w:val="ru-RU" w:eastAsia="ru-RU"/>
        </w:rPr>
        <w:t>мурахи</w:t>
      </w:r>
      <w:proofErr w:type="spellEnd"/>
      <w:r w:rsidRPr="00831BA5">
        <w:rPr>
          <w:color w:val="000000"/>
          <w:szCs w:val="28"/>
          <w:lang w:val="ru-RU" w:eastAsia="ru-RU"/>
        </w:rPr>
        <w:t>;</w:t>
      </w:r>
    </w:p>
    <w:p w:rsidR="00FD130E" w:rsidRPr="009F695E" w:rsidRDefault="00FD130E" w:rsidP="00FD130E">
      <w:pPr>
        <w:pStyle w:val="aa"/>
        <w:numPr>
          <w:ilvl w:val="0"/>
          <w:numId w:val="34"/>
        </w:numPr>
        <w:tabs>
          <w:tab w:val="left" w:pos="993"/>
        </w:tabs>
        <w:spacing w:line="360" w:lineRule="auto"/>
        <w:ind w:left="0" w:firstLine="709"/>
        <w:textAlignment w:val="baseline"/>
        <w:rPr>
          <w:color w:val="000000"/>
          <w:szCs w:val="28"/>
          <w:lang w:val="ru-RU" w:eastAsia="ru-RU"/>
        </w:rPr>
      </w:pPr>
      <w:proofErr w:type="spellStart"/>
      <w:r>
        <w:rPr>
          <w:color w:val="000000"/>
          <w:szCs w:val="28"/>
          <w:lang w:val="ru-RU" w:eastAsia="ru-RU"/>
        </w:rPr>
        <w:t>Додається</w:t>
      </w:r>
      <w:proofErr w:type="spellEnd"/>
      <w:r>
        <w:rPr>
          <w:color w:val="000000"/>
          <w:szCs w:val="28"/>
          <w:lang w:val="ru-RU" w:eastAsia="ru-RU"/>
        </w:rPr>
        <w:t xml:space="preserve"> </w:t>
      </w:r>
      <w:proofErr w:type="spellStart"/>
      <w:r>
        <w:rPr>
          <w:color w:val="000000"/>
          <w:szCs w:val="28"/>
          <w:lang w:val="ru-RU" w:eastAsia="ru-RU"/>
        </w:rPr>
        <w:t>колір</w:t>
      </w:r>
      <w:proofErr w:type="spellEnd"/>
      <w:r>
        <w:rPr>
          <w:color w:val="000000"/>
          <w:szCs w:val="28"/>
          <w:lang w:val="ru-RU" w:eastAsia="ru-RU"/>
        </w:rPr>
        <w:t xml:space="preserve"> </w:t>
      </w:r>
      <w:proofErr w:type="spellStart"/>
      <w:r>
        <w:rPr>
          <w:color w:val="000000"/>
          <w:szCs w:val="28"/>
          <w:lang w:val="ru-RU" w:eastAsia="ru-RU"/>
        </w:rPr>
        <w:t>мурахи</w:t>
      </w:r>
      <w:proofErr w:type="spellEnd"/>
      <w:r w:rsidRPr="00831BA5">
        <w:rPr>
          <w:color w:val="000000"/>
          <w:szCs w:val="28"/>
          <w:lang w:val="ru-RU" w:eastAsia="ru-RU"/>
        </w:rPr>
        <w:t>.</w:t>
      </w:r>
    </w:p>
    <w:p w:rsidR="00FD130E" w:rsidRDefault="00FD130E" w:rsidP="00FD130E">
      <w:pPr>
        <w:rPr>
          <w:noProof/>
          <w:lang w:val="ru-RU" w:eastAsia="ru-RU"/>
        </w:rPr>
      </w:pPr>
      <w:r>
        <w:rPr>
          <w:lang w:val="ru-RU"/>
        </w:rPr>
        <w:t xml:space="preserve">          Результатом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вважати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магістраль</w:t>
      </w:r>
      <w:proofErr w:type="spellEnd"/>
      <w:r>
        <w:rPr>
          <w:lang w:val="ru-RU"/>
        </w:rPr>
        <w:t xml:space="preserve">, яку </w:t>
      </w:r>
      <w:proofErr w:type="spellStart"/>
      <w:r>
        <w:rPr>
          <w:lang w:val="ru-RU"/>
        </w:rPr>
        <w:t>будує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мураха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після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довгих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хаотичних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кроків</w:t>
      </w:r>
      <w:proofErr w:type="spellEnd"/>
      <w:r>
        <w:rPr>
          <w:lang w:val="ru-RU"/>
        </w:rPr>
        <w:t>.</w:t>
      </w:r>
      <w:r w:rsidRPr="009F695E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(див. рис.Б.8).</w:t>
      </w:r>
    </w:p>
    <w:p w:rsidR="00FD130E" w:rsidRDefault="00FD130E" w:rsidP="00FD130E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5656A52" wp14:editId="3EAC8D0D">
            <wp:extent cx="5939790" cy="283845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магыстраль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0E" w:rsidRDefault="00FD130E" w:rsidP="00FD130E">
      <w:pPr>
        <w:tabs>
          <w:tab w:val="left" w:pos="1260"/>
        </w:tabs>
        <w:jc w:val="center"/>
        <w:rPr>
          <w:color w:val="000000"/>
          <w:szCs w:val="28"/>
        </w:rPr>
      </w:pPr>
    </w:p>
    <w:p w:rsidR="00FD130E" w:rsidRPr="009F695E" w:rsidRDefault="00FD130E" w:rsidP="00FD130E">
      <w:pPr>
        <w:tabs>
          <w:tab w:val="left" w:pos="1260"/>
        </w:tabs>
        <w:jc w:val="center"/>
        <w:rPr>
          <w:szCs w:val="28"/>
          <w:lang w:val="ru-RU"/>
        </w:rPr>
      </w:pPr>
      <w:r>
        <w:rPr>
          <w:color w:val="000000"/>
          <w:szCs w:val="28"/>
        </w:rPr>
        <w:t xml:space="preserve">Рисунок Б.8 – </w:t>
      </w:r>
      <w:proofErr w:type="spellStart"/>
      <w:r>
        <w:rPr>
          <w:szCs w:val="28"/>
          <w:lang w:val="ru-RU"/>
        </w:rPr>
        <w:t>Магістраль</w:t>
      </w:r>
      <w:proofErr w:type="spellEnd"/>
    </w:p>
    <w:p w:rsidR="00FD130E" w:rsidRDefault="00FD130E" w:rsidP="00FD130E">
      <w:pPr>
        <w:rPr>
          <w:lang w:val="ru-RU"/>
        </w:rPr>
      </w:pPr>
      <w:r>
        <w:rPr>
          <w:lang w:val="ru-RU"/>
        </w:rPr>
        <w:t xml:space="preserve">      </w:t>
      </w:r>
    </w:p>
    <w:p w:rsidR="00FD130E" w:rsidRDefault="00FD130E" w:rsidP="00FD130E">
      <w:pPr>
        <w:rPr>
          <w:color w:val="000000"/>
          <w:szCs w:val="28"/>
        </w:rPr>
      </w:pPr>
      <w:r>
        <w:rPr>
          <w:lang w:val="ru-RU"/>
        </w:rPr>
        <w:t xml:space="preserve">          </w:t>
      </w:r>
      <w:proofErr w:type="spellStart"/>
      <w:r>
        <w:rPr>
          <w:lang w:val="ru-RU"/>
        </w:rPr>
        <w:t>Після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зміни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руху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мурахи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спостерігити</w:t>
      </w:r>
      <w:proofErr w:type="spellEnd"/>
      <w:r>
        <w:rPr>
          <w:lang w:val="ru-RU"/>
        </w:rPr>
        <w:t xml:space="preserve"> те,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через </w:t>
      </w:r>
      <w:proofErr w:type="spellStart"/>
      <w:r>
        <w:rPr>
          <w:lang w:val="ru-RU"/>
        </w:rPr>
        <w:t>певну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кількість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кроків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мураха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почне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знову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будувати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магістраль</w:t>
      </w:r>
      <w:proofErr w:type="spellEnd"/>
      <w:r>
        <w:rPr>
          <w:lang w:val="ru-RU"/>
        </w:rPr>
        <w:t xml:space="preserve"> </w:t>
      </w:r>
      <w:r>
        <w:rPr>
          <w:color w:val="000000"/>
          <w:szCs w:val="28"/>
        </w:rPr>
        <w:t>(див. рис.Б.9).</w:t>
      </w:r>
    </w:p>
    <w:p w:rsidR="00FD130E" w:rsidRDefault="00FD130E" w:rsidP="00FD130E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8E38C67" wp14:editId="3C8E0B68">
            <wp:extent cx="5939790" cy="2524125"/>
            <wp:effectExtent l="0" t="0" r="381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маг після зміни напрямку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0E" w:rsidRPr="009F695E" w:rsidRDefault="00FD130E" w:rsidP="00FD130E">
      <w:pPr>
        <w:tabs>
          <w:tab w:val="left" w:pos="1260"/>
        </w:tabs>
        <w:jc w:val="center"/>
        <w:rPr>
          <w:szCs w:val="28"/>
          <w:lang w:val="ru-RU"/>
        </w:rPr>
      </w:pPr>
      <w:r>
        <w:rPr>
          <w:color w:val="000000"/>
          <w:szCs w:val="28"/>
        </w:rPr>
        <w:t>Рисунок Б.</w:t>
      </w:r>
      <w:r>
        <w:rPr>
          <w:color w:val="000000"/>
          <w:szCs w:val="28"/>
          <w:lang w:val="ru-RU"/>
        </w:rPr>
        <w:t>9</w:t>
      </w:r>
      <w:r>
        <w:rPr>
          <w:color w:val="000000"/>
          <w:szCs w:val="28"/>
        </w:rPr>
        <w:t xml:space="preserve"> – </w:t>
      </w:r>
      <w:proofErr w:type="spellStart"/>
      <w:r>
        <w:rPr>
          <w:szCs w:val="28"/>
          <w:lang w:val="ru-RU"/>
        </w:rPr>
        <w:t>Магістраль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після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зміни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руху</w:t>
      </w:r>
      <w:proofErr w:type="spellEnd"/>
    </w:p>
    <w:p w:rsidR="00974D64" w:rsidRPr="00FD130E" w:rsidRDefault="00974D64" w:rsidP="00FD130E">
      <w:pPr>
        <w:spacing w:line="360" w:lineRule="auto"/>
        <w:ind w:firstLine="708"/>
        <w:jc w:val="both"/>
        <w:rPr>
          <w:lang w:val="ru-RU" w:eastAsia="zh-CN"/>
        </w:rPr>
      </w:pPr>
    </w:p>
    <w:sectPr w:rsidR="00974D64" w:rsidRPr="00FD130E" w:rsidSect="007979E4">
      <w:headerReference w:type="default" r:id="rId34"/>
      <w:pgSz w:w="11906" w:h="16838"/>
      <w:pgMar w:top="850" w:right="850" w:bottom="850" w:left="1417" w:header="708" w:footer="737" w:gutter="0"/>
      <w:pgBorders w:display="notFirstPage" w:offsetFrom="page">
        <w:top w:val="single" w:sz="12" w:space="31" w:color="auto"/>
        <w:left w:val="single" w:sz="12" w:space="24" w:color="auto"/>
        <w:bottom w:val="single" w:sz="12" w:space="31" w:color="auto"/>
        <w:right w:val="single" w:sz="12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6127" w:rsidRDefault="00096127" w:rsidP="003728F6">
      <w:r>
        <w:separator/>
      </w:r>
    </w:p>
  </w:endnote>
  <w:endnote w:type="continuationSeparator" w:id="0">
    <w:p w:rsidR="00096127" w:rsidRDefault="00096127" w:rsidP="00372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6127" w:rsidRDefault="00096127" w:rsidP="003728F6">
      <w:r>
        <w:separator/>
      </w:r>
    </w:p>
  </w:footnote>
  <w:footnote w:type="continuationSeparator" w:id="0">
    <w:p w:rsidR="00096127" w:rsidRDefault="00096127" w:rsidP="003728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4928569"/>
      <w:docPartObj>
        <w:docPartGallery w:val="Page Numbers (Top of Page)"/>
        <w:docPartUnique/>
      </w:docPartObj>
    </w:sdtPr>
    <w:sdtContent>
      <w:p w:rsidR="00B32EFF" w:rsidRDefault="00B32EF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C3DF1">
          <w:rPr>
            <w:noProof/>
            <w:lang w:val="ru-RU"/>
          </w:rPr>
          <w:t>5</w:t>
        </w:r>
        <w:r>
          <w:fldChar w:fldCharType="end"/>
        </w:r>
      </w:p>
    </w:sdtContent>
  </w:sdt>
  <w:p w:rsidR="00B32EFF" w:rsidRDefault="00B32EF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sz w:val="28"/>
        <w:szCs w:val="28"/>
      </w:r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lang w:val="ru-RU"/>
      </w:rPr>
    </w:lvl>
  </w:abstractNum>
  <w:abstractNum w:abstractNumId="3" w15:restartNumberingAfterBreak="0">
    <w:nsid w:val="00000004"/>
    <w:multiLevelType w:val="singleLevel"/>
    <w:tmpl w:val="00000004"/>
    <w:name w:val="WW8Num7"/>
    <w:lvl w:ilvl="0">
      <w:start w:val="1"/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8"/>
        <w:szCs w:val="28"/>
        <w:lang w:val="ru-RU"/>
      </w:rPr>
    </w:lvl>
  </w:abstractNum>
  <w:abstractNum w:abstractNumId="4" w15:restartNumberingAfterBreak="0">
    <w:nsid w:val="00000005"/>
    <w:multiLevelType w:val="singleLevel"/>
    <w:tmpl w:val="00000005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28"/>
      </w:rPr>
    </w:lvl>
  </w:abstractNum>
  <w:abstractNum w:abstractNumId="5" w15:restartNumberingAfterBreak="0">
    <w:nsid w:val="00000006"/>
    <w:multiLevelType w:val="singleLevel"/>
    <w:tmpl w:val="00000006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28"/>
        <w:lang w:val="en-US"/>
      </w:r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sz w:val="28"/>
        <w:szCs w:val="28"/>
      </w:r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8"/>
        <w:szCs w:val="28"/>
        <w:lang w:val="ru-RU"/>
      </w:rPr>
    </w:lvl>
  </w:abstractNum>
  <w:abstractNum w:abstractNumId="8" w15:restartNumberingAfterBreak="0">
    <w:nsid w:val="00000009"/>
    <w:multiLevelType w:val="singleLevel"/>
    <w:tmpl w:val="0422000F"/>
    <w:lvl w:ilvl="0">
      <w:start w:val="1"/>
      <w:numFmt w:val="decimal"/>
      <w:lvlText w:val="%1."/>
      <w:lvlJc w:val="left"/>
      <w:pPr>
        <w:ind w:left="1080" w:hanging="360"/>
      </w:pPr>
      <w:rPr>
        <w:sz w:val="28"/>
        <w:szCs w:val="28"/>
      </w:rPr>
    </w:lvl>
  </w:abstractNum>
  <w:abstractNum w:abstractNumId="9" w15:restartNumberingAfterBreak="0">
    <w:nsid w:val="0000000A"/>
    <w:multiLevelType w:val="singleLevel"/>
    <w:tmpl w:val="0000000A"/>
    <w:name w:val="WW8Num2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sz w:val="28"/>
      </w:rPr>
    </w:lvl>
  </w:abstractNum>
  <w:abstractNum w:abstractNumId="10" w15:restartNumberingAfterBreak="0">
    <w:nsid w:val="0000000C"/>
    <w:multiLevelType w:val="singleLevel"/>
    <w:tmpl w:val="0000000C"/>
    <w:name w:val="WW8Num3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1" w15:restartNumberingAfterBreak="0">
    <w:nsid w:val="0000000D"/>
    <w:multiLevelType w:val="singleLevel"/>
    <w:tmpl w:val="0000000D"/>
    <w:name w:val="WW8Num36"/>
    <w:lvl w:ilvl="0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sz w:val="28"/>
        <w:szCs w:val="28"/>
      </w:rPr>
    </w:lvl>
  </w:abstractNum>
  <w:abstractNum w:abstractNumId="12" w15:restartNumberingAfterBreak="0">
    <w:nsid w:val="0000000E"/>
    <w:multiLevelType w:val="singleLevel"/>
    <w:tmpl w:val="0000000E"/>
    <w:name w:val="WW8Num3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28"/>
        <w:lang w:val="en-US"/>
      </w:rPr>
    </w:lvl>
  </w:abstractNum>
  <w:abstractNum w:abstractNumId="13" w15:restartNumberingAfterBreak="0">
    <w:nsid w:val="0B6B3B2A"/>
    <w:multiLevelType w:val="hybridMultilevel"/>
    <w:tmpl w:val="F4B696AC"/>
    <w:lvl w:ilvl="0" w:tplc="0419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90"/>
        </w:tabs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0"/>
        </w:tabs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0"/>
        </w:tabs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</w:lvl>
  </w:abstractNum>
  <w:abstractNum w:abstractNumId="14" w15:restartNumberingAfterBreak="0">
    <w:nsid w:val="0C943A6F"/>
    <w:multiLevelType w:val="hybridMultilevel"/>
    <w:tmpl w:val="FA02E6B8"/>
    <w:lvl w:ilvl="0" w:tplc="F020A1E4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174F19"/>
    <w:multiLevelType w:val="hybridMultilevel"/>
    <w:tmpl w:val="7D1614B8"/>
    <w:lvl w:ilvl="0" w:tplc="54CEB71A">
      <w:start w:val="1"/>
      <w:numFmt w:val="decimal"/>
      <w:lvlText w:val="%1)"/>
      <w:lvlJc w:val="left"/>
      <w:pPr>
        <w:ind w:left="1112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FE70B49E">
      <w:numFmt w:val="bullet"/>
      <w:lvlText w:val="•"/>
      <w:lvlJc w:val="left"/>
      <w:pPr>
        <w:ind w:left="1994" w:hanging="286"/>
      </w:pPr>
      <w:rPr>
        <w:rFonts w:hint="default"/>
      </w:rPr>
    </w:lvl>
    <w:lvl w:ilvl="2" w:tplc="C8E0AD4A">
      <w:numFmt w:val="bullet"/>
      <w:lvlText w:val="•"/>
      <w:lvlJc w:val="left"/>
      <w:pPr>
        <w:ind w:left="2869" w:hanging="286"/>
      </w:pPr>
      <w:rPr>
        <w:rFonts w:hint="default"/>
      </w:rPr>
    </w:lvl>
    <w:lvl w:ilvl="3" w:tplc="851A94AE">
      <w:numFmt w:val="bullet"/>
      <w:lvlText w:val="•"/>
      <w:lvlJc w:val="left"/>
      <w:pPr>
        <w:ind w:left="3743" w:hanging="286"/>
      </w:pPr>
      <w:rPr>
        <w:rFonts w:hint="default"/>
      </w:rPr>
    </w:lvl>
    <w:lvl w:ilvl="4" w:tplc="57801CD4">
      <w:numFmt w:val="bullet"/>
      <w:lvlText w:val="•"/>
      <w:lvlJc w:val="left"/>
      <w:pPr>
        <w:ind w:left="4618" w:hanging="286"/>
      </w:pPr>
      <w:rPr>
        <w:rFonts w:hint="default"/>
      </w:rPr>
    </w:lvl>
    <w:lvl w:ilvl="5" w:tplc="6C740C36">
      <w:numFmt w:val="bullet"/>
      <w:lvlText w:val="•"/>
      <w:lvlJc w:val="left"/>
      <w:pPr>
        <w:ind w:left="5493" w:hanging="286"/>
      </w:pPr>
      <w:rPr>
        <w:rFonts w:hint="default"/>
      </w:rPr>
    </w:lvl>
    <w:lvl w:ilvl="6" w:tplc="EE666182">
      <w:numFmt w:val="bullet"/>
      <w:lvlText w:val="•"/>
      <w:lvlJc w:val="left"/>
      <w:pPr>
        <w:ind w:left="6367" w:hanging="286"/>
      </w:pPr>
      <w:rPr>
        <w:rFonts w:hint="default"/>
      </w:rPr>
    </w:lvl>
    <w:lvl w:ilvl="7" w:tplc="10E687C2">
      <w:numFmt w:val="bullet"/>
      <w:lvlText w:val="•"/>
      <w:lvlJc w:val="left"/>
      <w:pPr>
        <w:ind w:left="7242" w:hanging="286"/>
      </w:pPr>
      <w:rPr>
        <w:rFonts w:hint="default"/>
      </w:rPr>
    </w:lvl>
    <w:lvl w:ilvl="8" w:tplc="9544D836">
      <w:numFmt w:val="bullet"/>
      <w:lvlText w:val="•"/>
      <w:lvlJc w:val="left"/>
      <w:pPr>
        <w:ind w:left="8117" w:hanging="286"/>
      </w:pPr>
      <w:rPr>
        <w:rFonts w:hint="default"/>
      </w:rPr>
    </w:lvl>
  </w:abstractNum>
  <w:abstractNum w:abstractNumId="16" w15:restartNumberingAfterBreak="0">
    <w:nsid w:val="11DD7C22"/>
    <w:multiLevelType w:val="multilevel"/>
    <w:tmpl w:val="1040B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8F7575"/>
    <w:multiLevelType w:val="hybridMultilevel"/>
    <w:tmpl w:val="BDB2D712"/>
    <w:lvl w:ilvl="0" w:tplc="5254CEE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5526B5"/>
    <w:multiLevelType w:val="multilevel"/>
    <w:tmpl w:val="32DEB4EE"/>
    <w:lvl w:ilvl="0">
      <w:start w:val="1"/>
      <w:numFmt w:val="decimal"/>
      <w:lvlText w:val="%1."/>
      <w:lvlJc w:val="left"/>
      <w:pPr>
        <w:ind w:left="107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30"/>
        </w:tabs>
        <w:ind w:left="1430" w:hanging="360"/>
      </w:pPr>
    </w:lvl>
    <w:lvl w:ilvl="2">
      <w:start w:val="1"/>
      <w:numFmt w:val="decimal"/>
      <w:lvlText w:val="%3."/>
      <w:lvlJc w:val="left"/>
      <w:pPr>
        <w:tabs>
          <w:tab w:val="num" w:pos="1790"/>
        </w:tabs>
        <w:ind w:left="1790" w:hanging="360"/>
      </w:pPr>
    </w:lvl>
    <w:lvl w:ilvl="3">
      <w:start w:val="1"/>
      <w:numFmt w:val="decimal"/>
      <w:lvlText w:val="%4."/>
      <w:lvlJc w:val="left"/>
      <w:pPr>
        <w:tabs>
          <w:tab w:val="num" w:pos="2150"/>
        </w:tabs>
        <w:ind w:left="2150" w:hanging="360"/>
      </w:pPr>
    </w:lvl>
    <w:lvl w:ilvl="4">
      <w:start w:val="1"/>
      <w:numFmt w:val="decimal"/>
      <w:lvlText w:val="%5."/>
      <w:lvlJc w:val="left"/>
      <w:pPr>
        <w:tabs>
          <w:tab w:val="num" w:pos="2510"/>
        </w:tabs>
        <w:ind w:left="2510" w:hanging="360"/>
      </w:pPr>
    </w:lvl>
    <w:lvl w:ilvl="5">
      <w:start w:val="1"/>
      <w:numFmt w:val="decimal"/>
      <w:lvlText w:val="%6."/>
      <w:lvlJc w:val="left"/>
      <w:pPr>
        <w:tabs>
          <w:tab w:val="num" w:pos="2870"/>
        </w:tabs>
        <w:ind w:left="2870" w:hanging="360"/>
      </w:pPr>
    </w:lvl>
    <w:lvl w:ilvl="6">
      <w:start w:val="1"/>
      <w:numFmt w:val="decimal"/>
      <w:lvlText w:val="%7."/>
      <w:lvlJc w:val="left"/>
      <w:pPr>
        <w:tabs>
          <w:tab w:val="num" w:pos="3230"/>
        </w:tabs>
        <w:ind w:left="3230" w:hanging="360"/>
      </w:pPr>
    </w:lvl>
    <w:lvl w:ilvl="7">
      <w:start w:val="1"/>
      <w:numFmt w:val="decimal"/>
      <w:lvlText w:val="%8."/>
      <w:lvlJc w:val="left"/>
      <w:pPr>
        <w:tabs>
          <w:tab w:val="num" w:pos="3590"/>
        </w:tabs>
        <w:ind w:left="3590" w:hanging="360"/>
      </w:pPr>
    </w:lvl>
    <w:lvl w:ilvl="8">
      <w:start w:val="1"/>
      <w:numFmt w:val="decimal"/>
      <w:lvlText w:val="%9."/>
      <w:lvlJc w:val="left"/>
      <w:pPr>
        <w:tabs>
          <w:tab w:val="num" w:pos="3950"/>
        </w:tabs>
        <w:ind w:left="3950" w:hanging="360"/>
      </w:pPr>
    </w:lvl>
  </w:abstractNum>
  <w:abstractNum w:abstractNumId="19" w15:restartNumberingAfterBreak="0">
    <w:nsid w:val="1A0D25BE"/>
    <w:multiLevelType w:val="hybridMultilevel"/>
    <w:tmpl w:val="F9E8CDCA"/>
    <w:lvl w:ilvl="0" w:tplc="352065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8A755D"/>
    <w:multiLevelType w:val="hybridMultilevel"/>
    <w:tmpl w:val="66B81ED8"/>
    <w:lvl w:ilvl="0" w:tplc="B6383034">
      <w:start w:val="1"/>
      <w:numFmt w:val="decimal"/>
      <w:lvlText w:val="%1."/>
      <w:lvlJc w:val="left"/>
      <w:pPr>
        <w:ind w:left="107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247E3266"/>
    <w:multiLevelType w:val="hybridMultilevel"/>
    <w:tmpl w:val="77822632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248C4ADF"/>
    <w:multiLevelType w:val="hybridMultilevel"/>
    <w:tmpl w:val="55D06354"/>
    <w:lvl w:ilvl="0" w:tplc="0422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3" w15:restartNumberingAfterBreak="0">
    <w:nsid w:val="33E51E65"/>
    <w:multiLevelType w:val="multilevel"/>
    <w:tmpl w:val="9AE0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3F043F3"/>
    <w:multiLevelType w:val="hybridMultilevel"/>
    <w:tmpl w:val="CD106EEA"/>
    <w:lvl w:ilvl="0" w:tplc="0B2AA9BA">
      <w:numFmt w:val="bullet"/>
      <w:pStyle w:val="a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45023D"/>
    <w:multiLevelType w:val="hybridMultilevel"/>
    <w:tmpl w:val="51EAD28E"/>
    <w:lvl w:ilvl="0" w:tplc="5254CEE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EE259E"/>
    <w:multiLevelType w:val="hybridMultilevel"/>
    <w:tmpl w:val="BD04B1E8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8F236A4"/>
    <w:multiLevelType w:val="multilevel"/>
    <w:tmpl w:val="EC10C7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55F259DD"/>
    <w:multiLevelType w:val="hybridMultilevel"/>
    <w:tmpl w:val="919218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8F1B78"/>
    <w:multiLevelType w:val="hybridMultilevel"/>
    <w:tmpl w:val="F9E2DC10"/>
    <w:lvl w:ilvl="0" w:tplc="F44A5BEE">
      <w:start w:val="1"/>
      <w:numFmt w:val="decimal"/>
      <w:lvlText w:val="%1)"/>
      <w:lvlJc w:val="left"/>
      <w:pPr>
        <w:ind w:left="1112" w:hanging="286"/>
      </w:pPr>
      <w:rPr>
        <w:rFonts w:hint="default"/>
        <w:spacing w:val="0"/>
        <w:w w:val="100"/>
      </w:rPr>
    </w:lvl>
    <w:lvl w:ilvl="1" w:tplc="4BA44D1A">
      <w:numFmt w:val="bullet"/>
      <w:lvlText w:val="•"/>
      <w:lvlJc w:val="left"/>
      <w:pPr>
        <w:ind w:left="1994" w:hanging="286"/>
      </w:pPr>
      <w:rPr>
        <w:rFonts w:hint="default"/>
      </w:rPr>
    </w:lvl>
    <w:lvl w:ilvl="2" w:tplc="3A5A1AC0">
      <w:numFmt w:val="bullet"/>
      <w:lvlText w:val="•"/>
      <w:lvlJc w:val="left"/>
      <w:pPr>
        <w:ind w:left="2869" w:hanging="286"/>
      </w:pPr>
      <w:rPr>
        <w:rFonts w:hint="default"/>
      </w:rPr>
    </w:lvl>
    <w:lvl w:ilvl="3" w:tplc="87C63A12">
      <w:numFmt w:val="bullet"/>
      <w:lvlText w:val="•"/>
      <w:lvlJc w:val="left"/>
      <w:pPr>
        <w:ind w:left="3743" w:hanging="286"/>
      </w:pPr>
      <w:rPr>
        <w:rFonts w:hint="default"/>
      </w:rPr>
    </w:lvl>
    <w:lvl w:ilvl="4" w:tplc="2318C244">
      <w:numFmt w:val="bullet"/>
      <w:lvlText w:val="•"/>
      <w:lvlJc w:val="left"/>
      <w:pPr>
        <w:ind w:left="4618" w:hanging="286"/>
      </w:pPr>
      <w:rPr>
        <w:rFonts w:hint="default"/>
      </w:rPr>
    </w:lvl>
    <w:lvl w:ilvl="5" w:tplc="447A9000">
      <w:numFmt w:val="bullet"/>
      <w:lvlText w:val="•"/>
      <w:lvlJc w:val="left"/>
      <w:pPr>
        <w:ind w:left="5493" w:hanging="286"/>
      </w:pPr>
      <w:rPr>
        <w:rFonts w:hint="default"/>
      </w:rPr>
    </w:lvl>
    <w:lvl w:ilvl="6" w:tplc="E6B8AAC0">
      <w:numFmt w:val="bullet"/>
      <w:lvlText w:val="•"/>
      <w:lvlJc w:val="left"/>
      <w:pPr>
        <w:ind w:left="6367" w:hanging="286"/>
      </w:pPr>
      <w:rPr>
        <w:rFonts w:hint="default"/>
      </w:rPr>
    </w:lvl>
    <w:lvl w:ilvl="7" w:tplc="11BEF6E2">
      <w:numFmt w:val="bullet"/>
      <w:lvlText w:val="•"/>
      <w:lvlJc w:val="left"/>
      <w:pPr>
        <w:ind w:left="7242" w:hanging="286"/>
      </w:pPr>
      <w:rPr>
        <w:rFonts w:hint="default"/>
      </w:rPr>
    </w:lvl>
    <w:lvl w:ilvl="8" w:tplc="FA3A10EE">
      <w:numFmt w:val="bullet"/>
      <w:lvlText w:val="•"/>
      <w:lvlJc w:val="left"/>
      <w:pPr>
        <w:ind w:left="8117" w:hanging="286"/>
      </w:pPr>
      <w:rPr>
        <w:rFonts w:hint="default"/>
      </w:rPr>
    </w:lvl>
  </w:abstractNum>
  <w:abstractNum w:abstractNumId="30" w15:restartNumberingAfterBreak="0">
    <w:nsid w:val="6CCD4470"/>
    <w:multiLevelType w:val="hybridMultilevel"/>
    <w:tmpl w:val="6F580CFC"/>
    <w:lvl w:ilvl="0" w:tplc="5254CEE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0E4478"/>
    <w:multiLevelType w:val="multilevel"/>
    <w:tmpl w:val="C3EE33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B13742"/>
    <w:multiLevelType w:val="hybridMultilevel"/>
    <w:tmpl w:val="643A5F5C"/>
    <w:lvl w:ilvl="0" w:tplc="C5F6F8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6EE4B5F"/>
    <w:multiLevelType w:val="hybridMultilevel"/>
    <w:tmpl w:val="9A3087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1"/>
  </w:num>
  <w:num w:numId="5">
    <w:abstractNumId w:val="5"/>
  </w:num>
  <w:num w:numId="6">
    <w:abstractNumId w:val="10"/>
  </w:num>
  <w:num w:numId="7">
    <w:abstractNumId w:val="4"/>
  </w:num>
  <w:num w:numId="8">
    <w:abstractNumId w:val="7"/>
  </w:num>
  <w:num w:numId="9">
    <w:abstractNumId w:val="3"/>
  </w:num>
  <w:num w:numId="10">
    <w:abstractNumId w:val="19"/>
  </w:num>
  <w:num w:numId="11">
    <w:abstractNumId w:val="12"/>
  </w:num>
  <w:num w:numId="12">
    <w:abstractNumId w:val="1"/>
  </w:num>
  <w:num w:numId="13">
    <w:abstractNumId w:val="2"/>
  </w:num>
  <w:num w:numId="14">
    <w:abstractNumId w:val="32"/>
  </w:num>
  <w:num w:numId="15">
    <w:abstractNumId w:val="28"/>
  </w:num>
  <w:num w:numId="16">
    <w:abstractNumId w:val="9"/>
  </w:num>
  <w:num w:numId="17">
    <w:abstractNumId w:val="23"/>
  </w:num>
  <w:num w:numId="18">
    <w:abstractNumId w:val="27"/>
  </w:num>
  <w:num w:numId="19">
    <w:abstractNumId w:val="18"/>
  </w:num>
  <w:num w:numId="20">
    <w:abstractNumId w:val="30"/>
  </w:num>
  <w:num w:numId="21">
    <w:abstractNumId w:val="22"/>
  </w:num>
  <w:num w:numId="22">
    <w:abstractNumId w:val="17"/>
  </w:num>
  <w:num w:numId="23">
    <w:abstractNumId w:val="25"/>
  </w:num>
  <w:num w:numId="24">
    <w:abstractNumId w:val="29"/>
  </w:num>
  <w:num w:numId="25">
    <w:abstractNumId w:val="33"/>
  </w:num>
  <w:num w:numId="26">
    <w:abstractNumId w:val="15"/>
  </w:num>
  <w:num w:numId="27">
    <w:abstractNumId w:val="21"/>
  </w:num>
  <w:num w:numId="28">
    <w:abstractNumId w:val="13"/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</w:num>
  <w:num w:numId="31">
    <w:abstractNumId w:val="26"/>
  </w:num>
  <w:num w:numId="32">
    <w:abstractNumId w:val="16"/>
  </w:num>
  <w:num w:numId="33">
    <w:abstractNumId w:val="31"/>
    <w:lvlOverride w:ilvl="0">
      <w:lvl w:ilvl="0">
        <w:numFmt w:val="decimal"/>
        <w:lvlText w:val="%1."/>
        <w:lvlJc w:val="left"/>
      </w:lvl>
    </w:lvlOverride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E09"/>
    <w:rsid w:val="00012056"/>
    <w:rsid w:val="00034DDA"/>
    <w:rsid w:val="000928E6"/>
    <w:rsid w:val="00096127"/>
    <w:rsid w:val="000C66C0"/>
    <w:rsid w:val="000E0DC8"/>
    <w:rsid w:val="000E44D1"/>
    <w:rsid w:val="000E7D6C"/>
    <w:rsid w:val="0011522A"/>
    <w:rsid w:val="0011792F"/>
    <w:rsid w:val="00133365"/>
    <w:rsid w:val="0017732D"/>
    <w:rsid w:val="0017763C"/>
    <w:rsid w:val="00182D43"/>
    <w:rsid w:val="001835D8"/>
    <w:rsid w:val="00192B3C"/>
    <w:rsid w:val="001975C9"/>
    <w:rsid w:val="001C090B"/>
    <w:rsid w:val="001C318B"/>
    <w:rsid w:val="001C7B2C"/>
    <w:rsid w:val="00205275"/>
    <w:rsid w:val="002069B7"/>
    <w:rsid w:val="00234A59"/>
    <w:rsid w:val="0026632A"/>
    <w:rsid w:val="002B52E5"/>
    <w:rsid w:val="002D3FF2"/>
    <w:rsid w:val="002D406A"/>
    <w:rsid w:val="002E7A17"/>
    <w:rsid w:val="00306DE9"/>
    <w:rsid w:val="00324732"/>
    <w:rsid w:val="00363151"/>
    <w:rsid w:val="003728F6"/>
    <w:rsid w:val="00401EB7"/>
    <w:rsid w:val="00406F56"/>
    <w:rsid w:val="00410077"/>
    <w:rsid w:val="00415F33"/>
    <w:rsid w:val="00460C54"/>
    <w:rsid w:val="004756CC"/>
    <w:rsid w:val="004975AA"/>
    <w:rsid w:val="004A6D9C"/>
    <w:rsid w:val="004A7F1D"/>
    <w:rsid w:val="004B7849"/>
    <w:rsid w:val="004C42DE"/>
    <w:rsid w:val="004E74BD"/>
    <w:rsid w:val="004F0BFC"/>
    <w:rsid w:val="00530EE4"/>
    <w:rsid w:val="00544918"/>
    <w:rsid w:val="00546DF7"/>
    <w:rsid w:val="005639B9"/>
    <w:rsid w:val="00572358"/>
    <w:rsid w:val="00574CAD"/>
    <w:rsid w:val="005A213E"/>
    <w:rsid w:val="005C03C7"/>
    <w:rsid w:val="005C74AF"/>
    <w:rsid w:val="005F5C6A"/>
    <w:rsid w:val="006078EF"/>
    <w:rsid w:val="006105AA"/>
    <w:rsid w:val="00665851"/>
    <w:rsid w:val="00667E09"/>
    <w:rsid w:val="00680457"/>
    <w:rsid w:val="006C3DF1"/>
    <w:rsid w:val="006D63BA"/>
    <w:rsid w:val="006E12C2"/>
    <w:rsid w:val="00705B51"/>
    <w:rsid w:val="00724D25"/>
    <w:rsid w:val="0075456F"/>
    <w:rsid w:val="00766F7A"/>
    <w:rsid w:val="007979E4"/>
    <w:rsid w:val="007C4159"/>
    <w:rsid w:val="007C553D"/>
    <w:rsid w:val="008513F0"/>
    <w:rsid w:val="00882E89"/>
    <w:rsid w:val="008A21EB"/>
    <w:rsid w:val="008B67C9"/>
    <w:rsid w:val="008C4AF6"/>
    <w:rsid w:val="008E384D"/>
    <w:rsid w:val="00905C3F"/>
    <w:rsid w:val="00913432"/>
    <w:rsid w:val="00930E53"/>
    <w:rsid w:val="00932253"/>
    <w:rsid w:val="00974D64"/>
    <w:rsid w:val="00985CD3"/>
    <w:rsid w:val="009A569A"/>
    <w:rsid w:val="009B7D4F"/>
    <w:rsid w:val="009B7FB3"/>
    <w:rsid w:val="009E24FD"/>
    <w:rsid w:val="009F1E2C"/>
    <w:rsid w:val="009F71D7"/>
    <w:rsid w:val="00A562CF"/>
    <w:rsid w:val="00A6724F"/>
    <w:rsid w:val="00A67F06"/>
    <w:rsid w:val="00A75804"/>
    <w:rsid w:val="00A86E79"/>
    <w:rsid w:val="00A97C23"/>
    <w:rsid w:val="00AB192D"/>
    <w:rsid w:val="00AF2B2D"/>
    <w:rsid w:val="00AF3D34"/>
    <w:rsid w:val="00B07CF6"/>
    <w:rsid w:val="00B11C3F"/>
    <w:rsid w:val="00B23FD9"/>
    <w:rsid w:val="00B32EFF"/>
    <w:rsid w:val="00B378B3"/>
    <w:rsid w:val="00B6040A"/>
    <w:rsid w:val="00B63986"/>
    <w:rsid w:val="00BA4458"/>
    <w:rsid w:val="00C029CE"/>
    <w:rsid w:val="00C050A7"/>
    <w:rsid w:val="00C14C7F"/>
    <w:rsid w:val="00C153B1"/>
    <w:rsid w:val="00C255A8"/>
    <w:rsid w:val="00C452CB"/>
    <w:rsid w:val="00C4791A"/>
    <w:rsid w:val="00C54317"/>
    <w:rsid w:val="00C944EA"/>
    <w:rsid w:val="00CB0F32"/>
    <w:rsid w:val="00CC06AF"/>
    <w:rsid w:val="00CF329C"/>
    <w:rsid w:val="00D37419"/>
    <w:rsid w:val="00D47748"/>
    <w:rsid w:val="00D4793F"/>
    <w:rsid w:val="00DC0AC1"/>
    <w:rsid w:val="00E17157"/>
    <w:rsid w:val="00F047C6"/>
    <w:rsid w:val="00F0584B"/>
    <w:rsid w:val="00F059D2"/>
    <w:rsid w:val="00F11158"/>
    <w:rsid w:val="00F17E48"/>
    <w:rsid w:val="00F27F83"/>
    <w:rsid w:val="00F33B60"/>
    <w:rsid w:val="00F43A71"/>
    <w:rsid w:val="00F54068"/>
    <w:rsid w:val="00F63211"/>
    <w:rsid w:val="00F72853"/>
    <w:rsid w:val="00F72EF1"/>
    <w:rsid w:val="00F806AC"/>
    <w:rsid w:val="00FB7E63"/>
    <w:rsid w:val="00FD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358AB0"/>
  <w15:docId w15:val="{E4563739-A436-4942-BEED-A3FB8EA65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DC0A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1">
    <w:name w:val="heading 1"/>
    <w:basedOn w:val="a0"/>
    <w:next w:val="a0"/>
    <w:link w:val="10"/>
    <w:qFormat/>
    <w:rsid w:val="004E74BD"/>
    <w:pPr>
      <w:keepNext/>
      <w:numPr>
        <w:numId w:val="1"/>
      </w:numPr>
      <w:suppressAutoHyphens/>
      <w:jc w:val="center"/>
      <w:outlineLvl w:val="0"/>
    </w:pPr>
    <w:rPr>
      <w:rFonts w:cs="Arial"/>
      <w:b/>
      <w:bCs/>
      <w:kern w:val="1"/>
      <w:sz w:val="32"/>
      <w:szCs w:val="28"/>
      <w:lang w:eastAsia="zh-CN"/>
    </w:rPr>
  </w:style>
  <w:style w:type="paragraph" w:styleId="2">
    <w:name w:val="heading 2"/>
    <w:basedOn w:val="a0"/>
    <w:next w:val="a0"/>
    <w:link w:val="20"/>
    <w:qFormat/>
    <w:rsid w:val="004E74BD"/>
    <w:pPr>
      <w:keepNext/>
      <w:numPr>
        <w:ilvl w:val="1"/>
        <w:numId w:val="1"/>
      </w:numPr>
      <w:suppressAutoHyphens/>
      <w:spacing w:line="360" w:lineRule="auto"/>
      <w:jc w:val="center"/>
      <w:outlineLvl w:val="1"/>
    </w:pPr>
    <w:rPr>
      <w:rFonts w:cs="Arial"/>
      <w:b/>
      <w:bCs/>
      <w:iCs/>
      <w:sz w:val="32"/>
      <w:szCs w:val="28"/>
      <w:lang w:eastAsia="zh-CN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77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4E74BD"/>
    <w:rPr>
      <w:rFonts w:ascii="Times New Roman" w:eastAsia="Times New Roman" w:hAnsi="Times New Roman" w:cs="Arial"/>
      <w:b/>
      <w:bCs/>
      <w:kern w:val="1"/>
      <w:sz w:val="32"/>
      <w:szCs w:val="28"/>
      <w:lang w:eastAsia="zh-CN"/>
    </w:rPr>
  </w:style>
  <w:style w:type="character" w:customStyle="1" w:styleId="20">
    <w:name w:val="Заголовок 2 Знак"/>
    <w:basedOn w:val="a1"/>
    <w:link w:val="2"/>
    <w:rsid w:val="004E74BD"/>
    <w:rPr>
      <w:rFonts w:ascii="Times New Roman" w:eastAsia="Times New Roman" w:hAnsi="Times New Roman" w:cs="Arial"/>
      <w:b/>
      <w:bCs/>
      <w:iCs/>
      <w:sz w:val="32"/>
      <w:szCs w:val="28"/>
      <w:lang w:eastAsia="zh-CN"/>
    </w:rPr>
  </w:style>
  <w:style w:type="paragraph" w:customStyle="1" w:styleId="11">
    <w:name w:val="Текст1"/>
    <w:basedOn w:val="a0"/>
    <w:rsid w:val="004E74BD"/>
    <w:pPr>
      <w:suppressAutoHyphens/>
    </w:pPr>
    <w:rPr>
      <w:rFonts w:ascii="Consolas" w:eastAsia="Calibri" w:hAnsi="Consolas" w:cs="Consolas"/>
      <w:sz w:val="21"/>
      <w:szCs w:val="21"/>
      <w:lang w:val="ru-RU" w:eastAsia="zh-CN"/>
    </w:rPr>
  </w:style>
  <w:style w:type="paragraph" w:styleId="12">
    <w:name w:val="toc 1"/>
    <w:basedOn w:val="a0"/>
    <w:next w:val="a0"/>
    <w:uiPriority w:val="39"/>
    <w:rsid w:val="00882E89"/>
    <w:pPr>
      <w:tabs>
        <w:tab w:val="right" w:leader="dot" w:pos="9627"/>
      </w:tabs>
      <w:suppressAutoHyphens/>
      <w:spacing w:line="360" w:lineRule="auto"/>
    </w:pPr>
    <w:rPr>
      <w:lang w:eastAsia="zh-CN"/>
    </w:rPr>
  </w:style>
  <w:style w:type="paragraph" w:styleId="21">
    <w:name w:val="toc 2"/>
    <w:basedOn w:val="a0"/>
    <w:next w:val="a0"/>
    <w:rsid w:val="00882E89"/>
    <w:pPr>
      <w:suppressAutoHyphens/>
      <w:ind w:left="240"/>
    </w:pPr>
    <w:rPr>
      <w:lang w:eastAsia="zh-CN"/>
    </w:rPr>
  </w:style>
  <w:style w:type="paragraph" w:styleId="31">
    <w:name w:val="toc 3"/>
    <w:basedOn w:val="a0"/>
    <w:next w:val="a0"/>
    <w:rsid w:val="00882E89"/>
    <w:pPr>
      <w:tabs>
        <w:tab w:val="right" w:leader="dot" w:pos="9627"/>
      </w:tabs>
      <w:suppressAutoHyphens/>
      <w:spacing w:line="360" w:lineRule="auto"/>
      <w:ind w:left="482"/>
      <w:jc w:val="both"/>
    </w:pPr>
    <w:rPr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17732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uk-UA"/>
    </w:rPr>
  </w:style>
  <w:style w:type="paragraph" w:styleId="a4">
    <w:name w:val="header"/>
    <w:basedOn w:val="a0"/>
    <w:link w:val="a5"/>
    <w:uiPriority w:val="99"/>
    <w:rsid w:val="008E384D"/>
    <w:pPr>
      <w:tabs>
        <w:tab w:val="center" w:pos="4819"/>
        <w:tab w:val="right" w:pos="9639"/>
      </w:tabs>
      <w:suppressAutoHyphens/>
    </w:pPr>
    <w:rPr>
      <w:lang w:eastAsia="zh-CN"/>
    </w:rPr>
  </w:style>
  <w:style w:type="character" w:customStyle="1" w:styleId="a5">
    <w:name w:val="Верхний колонтитул Знак"/>
    <w:basedOn w:val="a1"/>
    <w:link w:val="a4"/>
    <w:uiPriority w:val="99"/>
    <w:rsid w:val="008E384D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a6">
    <w:name w:val="Мой Текст"/>
    <w:basedOn w:val="a7"/>
    <w:rsid w:val="002D3FF2"/>
    <w:pPr>
      <w:suppressAutoHyphens/>
    </w:pPr>
    <w:rPr>
      <w:sz w:val="28"/>
      <w:szCs w:val="20"/>
      <w:lang w:eastAsia="zh-CN"/>
    </w:rPr>
  </w:style>
  <w:style w:type="paragraph" w:styleId="a7">
    <w:name w:val="Body Text"/>
    <w:basedOn w:val="a0"/>
    <w:link w:val="a8"/>
    <w:uiPriority w:val="99"/>
    <w:semiHidden/>
    <w:unhideWhenUsed/>
    <w:rsid w:val="002D3FF2"/>
    <w:pPr>
      <w:spacing w:after="120"/>
    </w:pPr>
  </w:style>
  <w:style w:type="character" w:customStyle="1" w:styleId="a8">
    <w:name w:val="Основной текст Знак"/>
    <w:basedOn w:val="a1"/>
    <w:link w:val="a7"/>
    <w:uiPriority w:val="99"/>
    <w:rsid w:val="002D3FF2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13">
    <w:name w:val="Стиль1"/>
    <w:basedOn w:val="a0"/>
    <w:rsid w:val="00F27F83"/>
    <w:pPr>
      <w:widowControl w:val="0"/>
      <w:suppressAutoHyphens/>
    </w:pPr>
    <w:rPr>
      <w:sz w:val="28"/>
      <w:lang w:eastAsia="zh-CN"/>
    </w:rPr>
  </w:style>
  <w:style w:type="character" w:customStyle="1" w:styleId="FontStyle13">
    <w:name w:val="Font Style13"/>
    <w:rsid w:val="00724D25"/>
    <w:rPr>
      <w:rFonts w:ascii="Times New Roman" w:hAnsi="Times New Roman" w:cs="Times New Roman"/>
      <w:i/>
      <w:iCs/>
      <w:sz w:val="26"/>
      <w:szCs w:val="26"/>
    </w:rPr>
  </w:style>
  <w:style w:type="paragraph" w:customStyle="1" w:styleId="14">
    <w:name w:val="Обычный + 14 пт"/>
    <w:basedOn w:val="a9"/>
    <w:rsid w:val="00574CAD"/>
    <w:pPr>
      <w:suppressAutoHyphens/>
      <w:spacing w:line="360" w:lineRule="auto"/>
      <w:ind w:firstLine="720"/>
      <w:jc w:val="both"/>
    </w:pPr>
    <w:rPr>
      <w:sz w:val="28"/>
      <w:lang w:eastAsia="zh-CN"/>
    </w:rPr>
  </w:style>
  <w:style w:type="paragraph" w:styleId="a9">
    <w:name w:val="Normal (Web)"/>
    <w:basedOn w:val="a0"/>
    <w:uiPriority w:val="99"/>
    <w:semiHidden/>
    <w:unhideWhenUsed/>
    <w:rsid w:val="00574CAD"/>
  </w:style>
  <w:style w:type="paragraph" w:styleId="aa">
    <w:name w:val="List Paragraph"/>
    <w:basedOn w:val="a0"/>
    <w:uiPriority w:val="34"/>
    <w:qFormat/>
    <w:rsid w:val="007C553D"/>
    <w:pPr>
      <w:ind w:left="720"/>
      <w:contextualSpacing/>
    </w:pPr>
  </w:style>
  <w:style w:type="character" w:styleId="ab">
    <w:name w:val="Hyperlink"/>
    <w:basedOn w:val="a1"/>
    <w:uiPriority w:val="99"/>
    <w:unhideWhenUsed/>
    <w:rsid w:val="007C553D"/>
    <w:rPr>
      <w:color w:val="0563C1" w:themeColor="hyperlink"/>
      <w:u w:val="single"/>
    </w:rPr>
  </w:style>
  <w:style w:type="character" w:customStyle="1" w:styleId="citation">
    <w:name w:val="citation"/>
    <w:basedOn w:val="a1"/>
    <w:rsid w:val="007C553D"/>
  </w:style>
  <w:style w:type="character" w:customStyle="1" w:styleId="apple-converted-space">
    <w:name w:val="apple-converted-space"/>
    <w:basedOn w:val="a1"/>
    <w:rsid w:val="007C553D"/>
  </w:style>
  <w:style w:type="paragraph" w:styleId="ac">
    <w:name w:val="footer"/>
    <w:basedOn w:val="a0"/>
    <w:link w:val="ad"/>
    <w:uiPriority w:val="99"/>
    <w:unhideWhenUsed/>
    <w:rsid w:val="003728F6"/>
    <w:pPr>
      <w:tabs>
        <w:tab w:val="center" w:pos="4819"/>
        <w:tab w:val="right" w:pos="9639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3728F6"/>
    <w:rPr>
      <w:rFonts w:ascii="Times New Roman" w:eastAsia="Times New Roman" w:hAnsi="Times New Roman" w:cs="Times New Roman"/>
      <w:sz w:val="24"/>
      <w:szCs w:val="24"/>
      <w:lang w:eastAsia="uk-UA"/>
    </w:rPr>
  </w:style>
  <w:style w:type="table" w:customStyle="1" w:styleId="TableNormal">
    <w:name w:val="Table Normal"/>
    <w:uiPriority w:val="2"/>
    <w:semiHidden/>
    <w:unhideWhenUsed/>
    <w:qFormat/>
    <w:rsid w:val="00B11C3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B11C3F"/>
    <w:pPr>
      <w:widowControl w:val="0"/>
      <w:autoSpaceDE w:val="0"/>
      <w:autoSpaceDN w:val="0"/>
      <w:spacing w:line="301" w:lineRule="exact"/>
      <w:ind w:left="240"/>
    </w:pPr>
    <w:rPr>
      <w:sz w:val="22"/>
      <w:szCs w:val="22"/>
      <w:lang w:val="en-US" w:eastAsia="en-US"/>
    </w:rPr>
  </w:style>
  <w:style w:type="table" w:styleId="ae">
    <w:name w:val="Table Grid"/>
    <w:basedOn w:val="a2"/>
    <w:uiPriority w:val="99"/>
    <w:rsid w:val="00B11C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Balloon Text"/>
    <w:basedOn w:val="a0"/>
    <w:link w:val="af0"/>
    <w:uiPriority w:val="99"/>
    <w:semiHidden/>
    <w:unhideWhenUsed/>
    <w:rsid w:val="00A67F0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A67F06"/>
    <w:rPr>
      <w:rFonts w:ascii="Tahoma" w:eastAsia="Times New Roman" w:hAnsi="Tahoma" w:cs="Tahoma"/>
      <w:sz w:val="16"/>
      <w:szCs w:val="16"/>
      <w:lang w:eastAsia="uk-UA"/>
    </w:rPr>
  </w:style>
  <w:style w:type="paragraph" w:styleId="af1">
    <w:name w:val="Plain Text"/>
    <w:basedOn w:val="a0"/>
    <w:link w:val="af2"/>
    <w:rsid w:val="00B378B3"/>
    <w:pPr>
      <w:spacing w:line="360" w:lineRule="auto"/>
      <w:ind w:firstLine="709"/>
      <w:jc w:val="both"/>
    </w:pPr>
    <w:rPr>
      <w:rFonts w:ascii="Courier New" w:hAnsi="Courier New"/>
      <w:sz w:val="20"/>
      <w:szCs w:val="20"/>
      <w:lang w:val="ru-RU" w:eastAsia="ru-RU"/>
    </w:rPr>
  </w:style>
  <w:style w:type="character" w:customStyle="1" w:styleId="af2">
    <w:name w:val="Текст Знак"/>
    <w:basedOn w:val="a1"/>
    <w:link w:val="af1"/>
    <w:rsid w:val="00B378B3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customStyle="1" w:styleId="a">
    <w:name w:val="СПИСОК"/>
    <w:basedOn w:val="a0"/>
    <w:rsid w:val="00FD130E"/>
    <w:pPr>
      <w:numPr>
        <w:numId w:val="30"/>
      </w:numPr>
      <w:spacing w:line="360" w:lineRule="auto"/>
      <w:jc w:val="both"/>
    </w:pPr>
    <w:rPr>
      <w:rFonts w:ascii="Calibri" w:eastAsia="Calibri" w:hAnsi="Calibri"/>
      <w:sz w:val="28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uk.wikipedia.org/wiki/%D0%92%D1%96%D0%B4%D0%BA%D1%80%D0%B8%D1%82%D0%B5_%D0%BF%D1%80%D0%BE%D0%B3%D1%80%D0%B0%D0%BC%D0%BD%D0%B5_%D0%B7%D0%B0%D0%B1%D0%B5%D0%B7%D0%BF%D0%B5%D1%87%D0%B5%D0%BD%D0%BD%D1%8F" TargetMode="External"/><Relationship Id="rId26" Type="http://schemas.openxmlformats.org/officeDocument/2006/relationships/hyperlink" Target="https://uk.wikipedia.org/wiki/%D0%A2%D0%B5%D1%81%D1%82%D1%83%D0%B2%D0%B0%D0%BD%D0%BD%D1%8F_%D0%BF%D1%80%D0%BE%D0%B3%D1%80%D0%B0%D0%BC%D0%BD%D0%BE%D0%B3%D0%BE_%D0%B7%D0%B0%D0%B1%D0%B5%D0%B7%D0%BF%D0%B5%D1%87%D0%B5%D0%BD%D0%BD%D1%8F" TargetMode="External"/><Relationship Id="rId3" Type="http://schemas.openxmlformats.org/officeDocument/2006/relationships/styles" Target="styles.xml"/><Relationship Id="rId21" Type="http://schemas.openxmlformats.org/officeDocument/2006/relationships/hyperlink" Target="https://uk.wikipedia.org/wiki/%D0%94%D0%B5%D0%BA%D0%BB%D0%B0%D1%80%D0%B0%D1%82%D0%B8%D0%B2%D0%BD%D0%B5_%D0%BF%D1%80%D0%BE%D0%B3%D1%80%D0%B0%D0%BC%D1%83%D0%B2%D0%B0%D0%BD%D0%BD%D1%8F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uk.wikipedia.org/wiki/%D0%A4%D1%80%D0%B5%D0%B9%D0%BC%D0%B2%D0%BE%D1%80%D0%BA" TargetMode="External"/><Relationship Id="rId25" Type="http://schemas.openxmlformats.org/officeDocument/2006/relationships/hyperlink" Target="https://uk.wikipedia.org/wiki/DOM" TargetMode="External"/><Relationship Id="rId33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JavaScript" TargetMode="External"/><Relationship Id="rId20" Type="http://schemas.openxmlformats.org/officeDocument/2006/relationships/hyperlink" Target="https://uk.wikipedia.org/wiki/CSS" TargetMode="External"/><Relationship Id="rId29" Type="http://schemas.openxmlformats.org/officeDocument/2006/relationships/hyperlink" Target="https://rutlib6.com/book/264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uk.wikipedia.org/wiki/%D0%91%D1%96%D0%B7%D0%BD%D0%B5%D1%81-%D0%BB%D0%BE%D0%B3%D1%96%D0%BA%D0%B0" TargetMode="External"/><Relationship Id="rId32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uk.wikipedia.org/wiki/%D0%86%D0%BC%D0%BF%D0%B5%D1%80%D0%B0%D1%82%D0%B8%D0%B2%D0%BD%D0%B5_%D0%BF%D1%80%D0%BE%D0%B3%D1%80%D0%B0%D0%BC%D1%83%D0%B2%D0%B0%D0%BD%D0%BD%D1%8F" TargetMode="External"/><Relationship Id="rId28" Type="http://schemas.openxmlformats.org/officeDocument/2006/relationships/hyperlink" Target="https://ru.wikipedia.org/wiki/%D0%A1%D1%82%D1%8E%D0%B0%D1%80%D1%82,_%D0%98%D1%8D%D0%BD_(%D0%BC%D0%B0%D1%82%D0%B5%D0%BC%D0%B0%D1%82%D0%B8%D0%BA)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uk.wikipedia.org/wiki/%D0%A1%D0%B8%D1%80%D1%86%D0%B5%D0%B2%D0%B8%D0%B9_%D0%BA%D0%BE%D0%B4" TargetMode="External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uk.wikipedia.org/wiki/%D0%86%D0%BD%D1%82%D0%B5%D1%80%D1%84%D0%B5%D0%B9%D1%81_%D0%BA%D0%BE%D1%80%D0%B8%D1%81%D1%82%D1%83%D0%B2%D0%B0%D1%87%D0%B0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0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4FA48-21FE-47D6-987A-FAA299FD5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31</Pages>
  <Words>4703</Words>
  <Characters>26810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Otto Drohomirecki</dc:creator>
  <cp:lastModifiedBy>Привалов Валентин</cp:lastModifiedBy>
  <cp:revision>10</cp:revision>
  <dcterms:created xsi:type="dcterms:W3CDTF">2018-06-10T17:10:00Z</dcterms:created>
  <dcterms:modified xsi:type="dcterms:W3CDTF">2018-06-10T19:22:00Z</dcterms:modified>
</cp:coreProperties>
</file>